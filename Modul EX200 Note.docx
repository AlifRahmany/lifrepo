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15E18" w14:textId="52C0FAB4" w:rsidR="00F402B3" w:rsidRPr="00AD2C8C" w:rsidRDefault="00387BE9" w:rsidP="00F402B3">
      <w:pPr>
        <w:jc w:val="center"/>
        <w:rPr>
          <w:b/>
          <w:bCs/>
          <w:sz w:val="40"/>
          <w:szCs w:val="40"/>
        </w:rPr>
      </w:pPr>
      <w:bookmarkStart w:id="0" w:name="_Hlk134537003"/>
      <w:r w:rsidRPr="00AD2C8C">
        <w:rPr>
          <w:b/>
          <w:bCs/>
          <w:sz w:val="40"/>
          <w:szCs w:val="40"/>
        </w:rPr>
        <w:t xml:space="preserve">MODUL </w:t>
      </w:r>
      <w:r w:rsidR="00F402B3" w:rsidRPr="00AD2C8C">
        <w:rPr>
          <w:b/>
          <w:bCs/>
          <w:sz w:val="40"/>
          <w:szCs w:val="40"/>
        </w:rPr>
        <w:t>EXAM 200</w:t>
      </w:r>
    </w:p>
    <w:p w14:paraId="2325EF8C" w14:textId="530DF205" w:rsidR="00852523" w:rsidRPr="00B71C10" w:rsidRDefault="00387BE9" w:rsidP="0085252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B71C10">
        <w:rPr>
          <w:rFonts w:asciiTheme="minorHAnsi" w:hAnsiTheme="minorHAnsi" w:cstheme="minorHAnsi"/>
          <w:b/>
          <w:bCs/>
          <w:sz w:val="28"/>
          <w:szCs w:val="28"/>
        </w:rPr>
        <w:t xml:space="preserve">Note: </w:t>
      </w:r>
    </w:p>
    <w:p w14:paraId="55A450EB" w14:textId="05EFA3E1" w:rsidR="00852523" w:rsidRPr="00B71C10" w:rsidRDefault="00852523" w:rsidP="00B71C10">
      <w:pPr>
        <w:spacing w:line="240" w:lineRule="auto"/>
        <w:rPr>
          <w:rFonts w:ascii="Open Sans Medium" w:hAnsi="Open Sans Medium" w:cs="Open Sans Medium"/>
          <w:sz w:val="24"/>
          <w:szCs w:val="24"/>
        </w:rPr>
      </w:pPr>
      <w:r w:rsidRPr="00B71C10">
        <w:rPr>
          <w:rFonts w:ascii="Open Sans Medium" w:hAnsi="Open Sans Medium" w:cs="Open Sans Medium"/>
          <w:sz w:val="24"/>
          <w:szCs w:val="24"/>
        </w:rPr>
        <w:t>On Servera: Exam Task 1,2,3,</w:t>
      </w:r>
      <w:r w:rsidR="00224827" w:rsidRPr="00B71C10">
        <w:rPr>
          <w:rFonts w:ascii="Open Sans Medium" w:hAnsi="Open Sans Medium" w:cs="Open Sans Medium"/>
          <w:sz w:val="24"/>
          <w:szCs w:val="24"/>
        </w:rPr>
        <w:t>4,</w:t>
      </w:r>
      <w:r w:rsidRPr="00B71C10">
        <w:rPr>
          <w:rFonts w:ascii="Open Sans Medium" w:hAnsi="Open Sans Medium" w:cs="Open Sans Medium"/>
          <w:sz w:val="24"/>
          <w:szCs w:val="24"/>
        </w:rPr>
        <w:t>5,6,7,8,9,11,12,13,14,15,16,18</w:t>
      </w:r>
    </w:p>
    <w:p w14:paraId="7AF3DB89" w14:textId="56DA806A" w:rsidR="00852523" w:rsidRPr="00B71C10" w:rsidRDefault="00852523" w:rsidP="00B71C10">
      <w:pPr>
        <w:spacing w:line="240" w:lineRule="auto"/>
        <w:rPr>
          <w:rFonts w:ascii="Open Sans Medium" w:hAnsi="Open Sans Medium" w:cs="Open Sans Medium"/>
          <w:sz w:val="24"/>
          <w:szCs w:val="24"/>
        </w:rPr>
      </w:pPr>
      <w:r w:rsidRPr="00B71C10">
        <w:rPr>
          <w:rFonts w:ascii="Open Sans Medium" w:hAnsi="Open Sans Medium" w:cs="Open Sans Medium"/>
          <w:sz w:val="24"/>
          <w:szCs w:val="24"/>
        </w:rPr>
        <w:t>On Serverb: Exam Task 10,17,19</w:t>
      </w:r>
    </w:p>
    <w:p w14:paraId="1C73B2FA" w14:textId="70C456E0" w:rsidR="00EB1EE3" w:rsidRPr="00B71C10" w:rsidRDefault="00EB1EE3" w:rsidP="00B71C10">
      <w:pPr>
        <w:spacing w:line="240" w:lineRule="auto"/>
        <w:rPr>
          <w:rFonts w:ascii="Open Sans Medium" w:hAnsi="Open Sans Medium" w:cs="Open Sans Medium"/>
          <w:sz w:val="24"/>
          <w:szCs w:val="24"/>
        </w:rPr>
      </w:pPr>
      <w:r w:rsidRPr="00B71C10">
        <w:rPr>
          <w:rFonts w:ascii="Open Sans Medium" w:hAnsi="Open Sans Medium" w:cs="Open Sans Medium"/>
          <w:sz w:val="24"/>
          <w:szCs w:val="24"/>
        </w:rPr>
        <w:t>Commad grade: nusactl grade rhadm-exam-(</w:t>
      </w:r>
      <w:proofErr w:type="gramStart"/>
      <w:r w:rsidRPr="00B71C10">
        <w:rPr>
          <w:rFonts w:ascii="Open Sans Medium" w:hAnsi="Open Sans Medium" w:cs="Open Sans Medium"/>
          <w:sz w:val="24"/>
          <w:szCs w:val="24"/>
        </w:rPr>
        <w:t>no.exam</w:t>
      </w:r>
      <w:proofErr w:type="gramEnd"/>
      <w:r w:rsidRPr="00B71C10">
        <w:rPr>
          <w:rFonts w:ascii="Open Sans Medium" w:hAnsi="Open Sans Medium" w:cs="Open Sans Medium"/>
          <w:sz w:val="24"/>
          <w:szCs w:val="24"/>
        </w:rPr>
        <w:t>)</w:t>
      </w:r>
    </w:p>
    <w:p w14:paraId="3F96CA0B" w14:textId="0E70B361" w:rsidR="00852523" w:rsidRPr="00B71C10" w:rsidRDefault="000774EE" w:rsidP="00B71C10">
      <w:pPr>
        <w:spacing w:line="240" w:lineRule="auto"/>
        <w:rPr>
          <w:rFonts w:ascii="Open Sans Medium" w:hAnsi="Open Sans Medium" w:cs="Open Sans Medium"/>
          <w:sz w:val="24"/>
          <w:szCs w:val="24"/>
        </w:rPr>
      </w:pPr>
      <w:r w:rsidRPr="00B71C10">
        <w:rPr>
          <w:rFonts w:ascii="Open Sans Medium" w:hAnsi="Open Sans Medium" w:cs="Open Sans Medium"/>
          <w:sz w:val="24"/>
          <w:szCs w:val="24"/>
        </w:rPr>
        <w:t xml:space="preserve">Disclaimer: </w:t>
      </w:r>
      <w:r w:rsidR="00FB4E4E" w:rsidRPr="00B71C10">
        <w:rPr>
          <w:rFonts w:ascii="Open Sans Medium" w:hAnsi="Open Sans Medium" w:cs="Open Sans Medium"/>
          <w:sz w:val="24"/>
          <w:szCs w:val="24"/>
          <w:lang w:val="en"/>
        </w:rPr>
        <w:t>The answers to this practice exam are made privately based on direct practice and research results from several sources there is a possibility that the answers can be different or less precise.</w:t>
      </w:r>
    </w:p>
    <w:p w14:paraId="7137071C" w14:textId="2A865C07" w:rsidR="00A70707" w:rsidRPr="00B71C10" w:rsidRDefault="00400793">
      <w:pPr>
        <w:rPr>
          <w:b/>
          <w:bCs/>
          <w:color w:val="FF0000"/>
          <w:sz w:val="32"/>
          <w:szCs w:val="32"/>
        </w:rPr>
      </w:pPr>
      <w:r w:rsidRPr="00B71C10">
        <w:rPr>
          <w:b/>
          <w:bCs/>
          <w:color w:val="FF0000"/>
          <w:sz w:val="32"/>
          <w:szCs w:val="32"/>
        </w:rPr>
        <w:t>Task 00 - Gaining root access</w:t>
      </w:r>
    </w:p>
    <w:bookmarkEnd w:id="0"/>
    <w:p w14:paraId="6718B6C7" w14:textId="40CEE14E" w:rsidR="00A70707" w:rsidRPr="00B71C10" w:rsidRDefault="00FB4E4E">
      <w:pPr>
        <w:pStyle w:val="ListParagraph"/>
        <w:numPr>
          <w:ilvl w:val="0"/>
          <w:numId w:val="1"/>
        </w:numPr>
        <w:rPr>
          <w:rFonts w:ascii="Open Sans Medium" w:hAnsi="Open Sans Medium" w:cs="Open Sans Medium"/>
          <w:sz w:val="24"/>
          <w:szCs w:val="24"/>
        </w:rPr>
      </w:pPr>
      <w:r w:rsidRPr="00B71C10">
        <w:rPr>
          <w:rFonts w:ascii="Open Sans Medium" w:hAnsi="Open Sans Medium" w:cs="Open Sans Medium"/>
          <w:sz w:val="24"/>
          <w:szCs w:val="24"/>
        </w:rPr>
        <w:t>Open</w:t>
      </w:r>
      <w:r w:rsidR="00400793" w:rsidRPr="00B71C10">
        <w:rPr>
          <w:rFonts w:ascii="Open Sans Medium" w:hAnsi="Open Sans Medium" w:cs="Open Sans Medium"/>
          <w:sz w:val="24"/>
          <w:szCs w:val="24"/>
        </w:rPr>
        <w:t xml:space="preserve"> remote viewer</w:t>
      </w:r>
    </w:p>
    <w:p w14:paraId="3A28E901" w14:textId="77777777" w:rsidR="00A70707" w:rsidRPr="00B71C10" w:rsidRDefault="00400793">
      <w:pPr>
        <w:pStyle w:val="ListParagraph"/>
        <w:numPr>
          <w:ilvl w:val="0"/>
          <w:numId w:val="1"/>
        </w:numPr>
        <w:rPr>
          <w:rFonts w:ascii="Open Sans Medium" w:hAnsi="Open Sans Medium" w:cs="Open Sans Medium"/>
          <w:sz w:val="24"/>
          <w:szCs w:val="24"/>
        </w:rPr>
      </w:pPr>
      <w:r w:rsidRPr="00B71C10">
        <w:rPr>
          <w:rFonts w:ascii="Open Sans Medium" w:hAnsi="Open Sans Medium" w:cs="Open Sans Medium"/>
          <w:sz w:val="24"/>
          <w:szCs w:val="24"/>
        </w:rPr>
        <w:t>Reboot (Ctrl+Alt+Del)</w:t>
      </w:r>
    </w:p>
    <w:p w14:paraId="4E7F96BE" w14:textId="22FD67B8" w:rsidR="00A70707" w:rsidRPr="00B71C10" w:rsidRDefault="00FB4E4E">
      <w:pPr>
        <w:pStyle w:val="ListParagraph"/>
        <w:numPr>
          <w:ilvl w:val="0"/>
          <w:numId w:val="1"/>
        </w:numPr>
        <w:rPr>
          <w:rFonts w:ascii="Open Sans Medium" w:hAnsi="Open Sans Medium" w:cs="Open Sans Medium"/>
          <w:sz w:val="24"/>
          <w:szCs w:val="24"/>
        </w:rPr>
      </w:pPr>
      <w:r w:rsidRPr="00B71C10">
        <w:rPr>
          <w:rFonts w:ascii="Open Sans Medium" w:hAnsi="Open Sans Medium" w:cs="Open Sans Medium"/>
          <w:sz w:val="24"/>
          <w:szCs w:val="24"/>
          <w:lang w:val="en"/>
        </w:rPr>
        <w:t>Click</w:t>
      </w:r>
      <w:r w:rsidR="00400793" w:rsidRPr="00B71C10">
        <w:rPr>
          <w:rFonts w:ascii="Open Sans Medium" w:hAnsi="Open Sans Medium" w:cs="Open Sans Medium"/>
          <w:sz w:val="24"/>
          <w:szCs w:val="24"/>
        </w:rPr>
        <w:t xml:space="preserve"> e</w:t>
      </w:r>
    </w:p>
    <w:p w14:paraId="0FC6C687" w14:textId="6F3AAE80" w:rsidR="00A70707" w:rsidRPr="00B71C10" w:rsidRDefault="00FB4E4E">
      <w:pPr>
        <w:pStyle w:val="ListParagraph"/>
        <w:numPr>
          <w:ilvl w:val="0"/>
          <w:numId w:val="1"/>
        </w:numPr>
        <w:rPr>
          <w:rFonts w:ascii="Open Sans Medium" w:hAnsi="Open Sans Medium" w:cs="Open Sans Medium"/>
          <w:sz w:val="24"/>
          <w:szCs w:val="24"/>
        </w:rPr>
      </w:pPr>
      <w:r w:rsidRPr="00B71C10">
        <w:rPr>
          <w:rFonts w:ascii="Open Sans Medium" w:hAnsi="Open Sans Medium" w:cs="Open Sans Medium"/>
          <w:sz w:val="24"/>
          <w:szCs w:val="24"/>
          <w:lang w:val="en"/>
        </w:rPr>
        <w:t>Type</w:t>
      </w:r>
      <w:r w:rsidR="00400793" w:rsidRPr="00B71C10">
        <w:rPr>
          <w:rFonts w:ascii="Open Sans Medium" w:hAnsi="Open Sans Medium" w:cs="Open Sans Medium"/>
          <w:sz w:val="24"/>
          <w:szCs w:val="24"/>
        </w:rPr>
        <w:t xml:space="preserve"> '</w:t>
      </w:r>
      <w:proofErr w:type="gramStart"/>
      <w:r w:rsidR="00400793" w:rsidRPr="00B71C10">
        <w:rPr>
          <w:rFonts w:ascii="Open Sans Medium" w:hAnsi="Open Sans Medium" w:cs="Open Sans Medium"/>
          <w:sz w:val="24"/>
          <w:szCs w:val="24"/>
        </w:rPr>
        <w:t>rd.break</w:t>
      </w:r>
      <w:proofErr w:type="gramEnd"/>
      <w:r w:rsidR="00400793" w:rsidRPr="00B71C10">
        <w:rPr>
          <w:rFonts w:ascii="Open Sans Medium" w:hAnsi="Open Sans Medium" w:cs="Open Sans Medium"/>
          <w:sz w:val="24"/>
          <w:szCs w:val="24"/>
        </w:rPr>
        <w:t xml:space="preserve">' </w:t>
      </w:r>
      <w:r w:rsidRPr="00B71C10">
        <w:rPr>
          <w:rFonts w:ascii="Open Sans Medium" w:hAnsi="Open Sans Medium" w:cs="Open Sans Medium"/>
          <w:sz w:val="24"/>
          <w:szCs w:val="24"/>
          <w:lang w:val="en"/>
        </w:rPr>
        <w:t>at the end of the line</w:t>
      </w:r>
    </w:p>
    <w:p w14:paraId="57BAD1CE" w14:textId="77777777" w:rsidR="00A70707" w:rsidRPr="00B71C10" w:rsidRDefault="00400793">
      <w:pPr>
        <w:pStyle w:val="ListParagraph"/>
        <w:numPr>
          <w:ilvl w:val="0"/>
          <w:numId w:val="1"/>
        </w:numPr>
        <w:rPr>
          <w:rFonts w:ascii="Open Sans Medium" w:hAnsi="Open Sans Medium" w:cs="Open Sans Medium"/>
          <w:sz w:val="24"/>
          <w:szCs w:val="24"/>
        </w:rPr>
      </w:pPr>
      <w:r w:rsidRPr="00B71C10">
        <w:rPr>
          <w:rFonts w:ascii="Open Sans Medium" w:hAnsi="Open Sans Medium" w:cs="Open Sans Medium"/>
          <w:sz w:val="24"/>
          <w:szCs w:val="24"/>
        </w:rPr>
        <w:t>Ctrl-x</w:t>
      </w:r>
    </w:p>
    <w:p w14:paraId="350F9E7C" w14:textId="36A842F1" w:rsidR="00A70707" w:rsidRPr="00B71C10" w:rsidRDefault="00400793">
      <w:pPr>
        <w:pStyle w:val="ListParagraph"/>
        <w:numPr>
          <w:ilvl w:val="0"/>
          <w:numId w:val="1"/>
        </w:numPr>
        <w:rPr>
          <w:rFonts w:ascii="Open Sans Medium" w:hAnsi="Open Sans Medium" w:cs="Open Sans Medium"/>
          <w:sz w:val="24"/>
          <w:szCs w:val="24"/>
        </w:rPr>
      </w:pPr>
      <w:r w:rsidRPr="00B71C10">
        <w:rPr>
          <w:rFonts w:ascii="Open Sans Medium" w:hAnsi="Open Sans Medium" w:cs="Open Sans Medium"/>
          <w:sz w:val="24"/>
          <w:szCs w:val="24"/>
        </w:rPr>
        <w:t>mount -o remount</w:t>
      </w:r>
      <w:r w:rsidR="00387BE9" w:rsidRPr="00B71C10">
        <w:rPr>
          <w:rFonts w:ascii="Open Sans Medium" w:hAnsi="Open Sans Medium" w:cs="Open Sans Medium"/>
          <w:sz w:val="24"/>
          <w:szCs w:val="24"/>
        </w:rPr>
        <w:t xml:space="preserve"> </w:t>
      </w:r>
      <w:r w:rsidRPr="00B71C10">
        <w:rPr>
          <w:rFonts w:ascii="Open Sans Medium" w:hAnsi="Open Sans Medium" w:cs="Open Sans Medium"/>
          <w:sz w:val="24"/>
          <w:szCs w:val="24"/>
        </w:rPr>
        <w:t>rw /sysroot</w:t>
      </w:r>
    </w:p>
    <w:p w14:paraId="333FBBF0" w14:textId="77777777" w:rsidR="00A70707" w:rsidRPr="00B71C10" w:rsidRDefault="00400793">
      <w:pPr>
        <w:pStyle w:val="ListParagraph"/>
        <w:numPr>
          <w:ilvl w:val="0"/>
          <w:numId w:val="1"/>
        </w:numPr>
        <w:rPr>
          <w:rFonts w:ascii="Open Sans Medium" w:hAnsi="Open Sans Medium" w:cs="Open Sans Medium"/>
          <w:sz w:val="24"/>
          <w:szCs w:val="24"/>
        </w:rPr>
      </w:pPr>
      <w:r w:rsidRPr="00B71C10">
        <w:rPr>
          <w:rFonts w:ascii="Open Sans Medium" w:hAnsi="Open Sans Medium" w:cs="Open Sans Medium"/>
          <w:sz w:val="24"/>
          <w:szCs w:val="24"/>
        </w:rPr>
        <w:t>chroot /sysroot</w:t>
      </w:r>
    </w:p>
    <w:p w14:paraId="2F19A534" w14:textId="77777777" w:rsidR="00A70707" w:rsidRPr="00B71C10" w:rsidRDefault="00400793">
      <w:pPr>
        <w:pStyle w:val="ListParagraph"/>
        <w:numPr>
          <w:ilvl w:val="0"/>
          <w:numId w:val="1"/>
        </w:numPr>
        <w:rPr>
          <w:rFonts w:ascii="Open Sans Medium" w:hAnsi="Open Sans Medium" w:cs="Open Sans Medium"/>
          <w:sz w:val="24"/>
          <w:szCs w:val="24"/>
        </w:rPr>
      </w:pPr>
      <w:r w:rsidRPr="00B71C10">
        <w:rPr>
          <w:rFonts w:ascii="Open Sans Medium" w:hAnsi="Open Sans Medium" w:cs="Open Sans Medium"/>
          <w:sz w:val="24"/>
          <w:szCs w:val="24"/>
        </w:rPr>
        <w:t>passwd</w:t>
      </w:r>
    </w:p>
    <w:p w14:paraId="05E38C84" w14:textId="77777777" w:rsidR="00A70707" w:rsidRPr="00B71C10" w:rsidRDefault="00400793">
      <w:pPr>
        <w:pStyle w:val="ListParagraph"/>
        <w:numPr>
          <w:ilvl w:val="0"/>
          <w:numId w:val="1"/>
        </w:numPr>
        <w:rPr>
          <w:rFonts w:ascii="Open Sans Medium" w:hAnsi="Open Sans Medium" w:cs="Open Sans Medium"/>
          <w:sz w:val="24"/>
          <w:szCs w:val="24"/>
        </w:rPr>
      </w:pPr>
      <w:r w:rsidRPr="00B71C10">
        <w:rPr>
          <w:rFonts w:ascii="Open Sans Medium" w:hAnsi="Open Sans Medium" w:cs="Open Sans Medium"/>
          <w:sz w:val="24"/>
          <w:szCs w:val="24"/>
        </w:rPr>
        <w:t xml:space="preserve">touch </w:t>
      </w:r>
      <w:proofErr w:type="gramStart"/>
      <w:r w:rsidRPr="00B71C10">
        <w:rPr>
          <w:rFonts w:ascii="Open Sans Medium" w:hAnsi="Open Sans Medium" w:cs="Open Sans Medium"/>
          <w:sz w:val="24"/>
          <w:szCs w:val="24"/>
        </w:rPr>
        <w:t>/.autorelabel</w:t>
      </w:r>
      <w:proofErr w:type="gramEnd"/>
    </w:p>
    <w:p w14:paraId="05926884" w14:textId="77777777" w:rsidR="00A70707" w:rsidRPr="00B71C10" w:rsidRDefault="00400793">
      <w:pPr>
        <w:pStyle w:val="ListParagraph"/>
        <w:numPr>
          <w:ilvl w:val="0"/>
          <w:numId w:val="1"/>
        </w:numPr>
        <w:rPr>
          <w:rFonts w:ascii="Open Sans Medium" w:hAnsi="Open Sans Medium" w:cs="Open Sans Medium"/>
          <w:sz w:val="24"/>
          <w:szCs w:val="24"/>
        </w:rPr>
      </w:pPr>
      <w:r w:rsidRPr="00B71C10">
        <w:rPr>
          <w:rFonts w:ascii="Open Sans Medium" w:hAnsi="Open Sans Medium" w:cs="Open Sans Medium"/>
          <w:sz w:val="24"/>
          <w:szCs w:val="24"/>
        </w:rPr>
        <w:t>exit</w:t>
      </w:r>
    </w:p>
    <w:p w14:paraId="5CC04B25" w14:textId="478294C5" w:rsidR="00A70707" w:rsidRPr="00B71C10" w:rsidRDefault="006D4574">
      <w:pPr>
        <w:pStyle w:val="ListParagraph"/>
        <w:numPr>
          <w:ilvl w:val="0"/>
          <w:numId w:val="1"/>
        </w:numPr>
        <w:rPr>
          <w:rFonts w:ascii="Open Sans Medium" w:hAnsi="Open Sans Medium" w:cs="Open Sans Medium"/>
          <w:sz w:val="24"/>
          <w:szCs w:val="24"/>
        </w:rPr>
      </w:pPr>
      <w:r w:rsidRPr="00B71C10">
        <w:rPr>
          <w:rFonts w:ascii="Open Sans Medium" w:hAnsi="Open Sans Medium" w:cs="Open Sans Medium"/>
          <w:sz w:val="24"/>
          <w:szCs w:val="24"/>
        </w:rPr>
        <w:t>exit</w:t>
      </w:r>
    </w:p>
    <w:p w14:paraId="580FB750" w14:textId="01CD0AA8" w:rsidR="00A70707" w:rsidRPr="00B71C10" w:rsidRDefault="00400793">
      <w:pPr>
        <w:rPr>
          <w:b/>
          <w:bCs/>
          <w:color w:val="FF0000"/>
          <w:sz w:val="32"/>
          <w:szCs w:val="32"/>
        </w:rPr>
      </w:pPr>
      <w:r w:rsidRPr="00B71C10">
        <w:rPr>
          <w:b/>
          <w:bCs/>
          <w:color w:val="FF0000"/>
          <w:sz w:val="32"/>
          <w:szCs w:val="32"/>
        </w:rPr>
        <w:t>Task 01 - Manage local user and group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15F8E" w:rsidRPr="00215F8E" w14:paraId="7AA36453" w14:textId="77777777" w:rsidTr="00215F8E">
        <w:trPr>
          <w:trHeight w:val="1569"/>
        </w:trPr>
        <w:tc>
          <w:tcPr>
            <w:tcW w:w="935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9869232" w14:textId="77777777" w:rsidR="00215F8E" w:rsidRPr="00215F8E" w:rsidRDefault="00215F8E" w:rsidP="00215F8E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215F8E">
              <w:rPr>
                <w:rFonts w:ascii="Open Sans" w:hAnsi="Open Sans" w:cs="Open Sans"/>
                <w:color w:val="374151"/>
                <w:sz w:val="23"/>
                <w:szCs w:val="23"/>
                <w:shd w:val="clear" w:color="auto" w:fill="FFFFFF"/>
              </w:rPr>
              <w:t>1. On servera, add 3 users: </w:t>
            </w:r>
            <w:r w:rsidRPr="00215F8E">
              <w:rPr>
                <w:rStyle w:val="Strong"/>
                <w:rFonts w:ascii="Open Sans" w:hAnsi="Open Sans" w:cs="Open Sans"/>
                <w:color w:val="374151"/>
                <w:sz w:val="23"/>
                <w:szCs w:val="23"/>
                <w:bdr w:val="single" w:sz="2" w:space="0" w:color="E5E7EB" w:frame="1"/>
                <w:shd w:val="clear" w:color="auto" w:fill="FFFFFF"/>
              </w:rPr>
              <w:t>harry, natasha, tom</w:t>
            </w:r>
            <w:r w:rsidRPr="00215F8E">
              <w:rPr>
                <w:rFonts w:ascii="Open Sans" w:hAnsi="Open Sans" w:cs="Open Sans"/>
                <w:color w:val="374151"/>
                <w:sz w:val="23"/>
                <w:szCs w:val="23"/>
                <w:shd w:val="clear" w:color="auto" w:fill="FFFFFF"/>
              </w:rPr>
              <w:t>.</w:t>
            </w:r>
            <w:r w:rsidRPr="00215F8E">
              <w:rPr>
                <w:rFonts w:ascii="Open Sans" w:hAnsi="Open Sans" w:cs="Open Sans"/>
                <w:color w:val="374151"/>
                <w:sz w:val="23"/>
                <w:szCs w:val="23"/>
              </w:rPr>
              <w:br/>
            </w:r>
            <w:r w:rsidRPr="00215F8E">
              <w:rPr>
                <w:rFonts w:ascii="Open Sans" w:hAnsi="Open Sans" w:cs="Open Sans"/>
                <w:color w:val="374151"/>
                <w:sz w:val="23"/>
                <w:szCs w:val="23"/>
                <w:shd w:val="clear" w:color="auto" w:fill="FFFFFF"/>
              </w:rPr>
              <w:t>2. The requirements: The Additional group of the two users: </w:t>
            </w:r>
            <w:r w:rsidRPr="00215F8E">
              <w:rPr>
                <w:rStyle w:val="Strong"/>
                <w:rFonts w:ascii="Open Sans" w:hAnsi="Open Sans" w:cs="Open Sans"/>
                <w:color w:val="374151"/>
                <w:sz w:val="23"/>
                <w:szCs w:val="23"/>
                <w:bdr w:val="single" w:sz="2" w:space="0" w:color="E5E7EB" w:frame="1"/>
                <w:shd w:val="clear" w:color="auto" w:fill="FFFFFF"/>
              </w:rPr>
              <w:t>harry</w:t>
            </w:r>
            <w:r w:rsidRPr="00215F8E">
              <w:rPr>
                <w:rFonts w:ascii="Open Sans" w:hAnsi="Open Sans" w:cs="Open Sans"/>
                <w:color w:val="374151"/>
                <w:sz w:val="23"/>
                <w:szCs w:val="23"/>
                <w:shd w:val="clear" w:color="auto" w:fill="FFFFFF"/>
              </w:rPr>
              <w:t>, </w:t>
            </w:r>
            <w:r w:rsidRPr="00215F8E">
              <w:rPr>
                <w:rStyle w:val="Strong"/>
                <w:rFonts w:ascii="Open Sans" w:hAnsi="Open Sans" w:cs="Open Sans"/>
                <w:color w:val="374151"/>
                <w:sz w:val="23"/>
                <w:szCs w:val="23"/>
                <w:bdr w:val="single" w:sz="2" w:space="0" w:color="E5E7EB" w:frame="1"/>
                <w:shd w:val="clear" w:color="auto" w:fill="FFFFFF"/>
              </w:rPr>
              <w:t>natasha</w:t>
            </w:r>
            <w:r w:rsidRPr="00215F8E">
              <w:rPr>
                <w:rFonts w:ascii="Open Sans" w:hAnsi="Open Sans" w:cs="Open Sans"/>
                <w:color w:val="374151"/>
                <w:sz w:val="23"/>
                <w:szCs w:val="23"/>
                <w:shd w:val="clear" w:color="auto" w:fill="FFFFFF"/>
              </w:rPr>
              <w:t> is the </w:t>
            </w:r>
            <w:r w:rsidRPr="00215F8E">
              <w:rPr>
                <w:rStyle w:val="Strong"/>
                <w:rFonts w:ascii="Open Sans" w:hAnsi="Open Sans" w:cs="Open Sans"/>
                <w:color w:val="374151"/>
                <w:sz w:val="23"/>
                <w:szCs w:val="23"/>
                <w:bdr w:val="single" w:sz="2" w:space="0" w:color="E5E7EB" w:frame="1"/>
                <w:shd w:val="clear" w:color="auto" w:fill="FFFFFF"/>
              </w:rPr>
              <w:t>admin</w:t>
            </w:r>
            <w:r w:rsidRPr="00215F8E">
              <w:rPr>
                <w:rFonts w:ascii="Open Sans" w:hAnsi="Open Sans" w:cs="Open Sans"/>
                <w:color w:val="374151"/>
                <w:sz w:val="23"/>
                <w:szCs w:val="23"/>
                <w:shd w:val="clear" w:color="auto" w:fill="FFFFFF"/>
              </w:rPr>
              <w:t> group.</w:t>
            </w:r>
            <w:r w:rsidRPr="00215F8E">
              <w:rPr>
                <w:rFonts w:ascii="Open Sans" w:hAnsi="Open Sans" w:cs="Open Sans"/>
                <w:color w:val="374151"/>
                <w:sz w:val="23"/>
                <w:szCs w:val="23"/>
              </w:rPr>
              <w:br/>
            </w:r>
            <w:r w:rsidRPr="00215F8E">
              <w:rPr>
                <w:rFonts w:ascii="Open Sans" w:hAnsi="Open Sans" w:cs="Open Sans"/>
                <w:color w:val="374151"/>
                <w:sz w:val="23"/>
                <w:szCs w:val="23"/>
                <w:shd w:val="clear" w:color="auto" w:fill="FFFFFF"/>
              </w:rPr>
              <w:t>3. The user: </w:t>
            </w:r>
            <w:r w:rsidRPr="00215F8E">
              <w:rPr>
                <w:rStyle w:val="Strong"/>
                <w:rFonts w:ascii="Open Sans" w:hAnsi="Open Sans" w:cs="Open Sans"/>
                <w:color w:val="374151"/>
                <w:sz w:val="23"/>
                <w:szCs w:val="23"/>
                <w:bdr w:val="single" w:sz="2" w:space="0" w:color="E5E7EB" w:frame="1"/>
                <w:shd w:val="clear" w:color="auto" w:fill="FFFFFF"/>
              </w:rPr>
              <w:t>tom's</w:t>
            </w:r>
            <w:r w:rsidRPr="00215F8E">
              <w:rPr>
                <w:rFonts w:ascii="Open Sans" w:hAnsi="Open Sans" w:cs="Open Sans"/>
                <w:color w:val="374151"/>
                <w:sz w:val="23"/>
                <w:szCs w:val="23"/>
                <w:shd w:val="clear" w:color="auto" w:fill="FFFFFF"/>
              </w:rPr>
              <w:t> login shell should be non-interactive.</w:t>
            </w:r>
          </w:p>
        </w:tc>
      </w:tr>
    </w:tbl>
    <w:p w14:paraId="3A82342E" w14:textId="5CC34F41" w:rsidR="006D4574" w:rsidRPr="00B71C10" w:rsidRDefault="006D4574">
      <w:pPr>
        <w:pStyle w:val="ListParagraph"/>
        <w:numPr>
          <w:ilvl w:val="0"/>
          <w:numId w:val="2"/>
        </w:numPr>
        <w:rPr>
          <w:rFonts w:ascii="Open Sans Medium" w:hAnsi="Open Sans Medium" w:cs="Open Sans Medium"/>
          <w:sz w:val="24"/>
          <w:szCs w:val="24"/>
        </w:rPr>
      </w:pPr>
      <w:r w:rsidRPr="00B71C10">
        <w:rPr>
          <w:rFonts w:ascii="Open Sans Medium" w:hAnsi="Open Sans Medium" w:cs="Open Sans Medium"/>
          <w:sz w:val="24"/>
          <w:szCs w:val="24"/>
        </w:rPr>
        <w:t>useradd -G admin harry</w:t>
      </w:r>
    </w:p>
    <w:p w14:paraId="4BC445F5" w14:textId="61D76689" w:rsidR="006D4574" w:rsidRPr="00B71C10" w:rsidRDefault="006D4574" w:rsidP="006D4574">
      <w:pPr>
        <w:pStyle w:val="ListParagraph"/>
        <w:numPr>
          <w:ilvl w:val="0"/>
          <w:numId w:val="2"/>
        </w:numPr>
        <w:rPr>
          <w:rFonts w:ascii="Open Sans Medium" w:hAnsi="Open Sans Medium" w:cs="Open Sans Medium"/>
          <w:sz w:val="24"/>
          <w:szCs w:val="24"/>
        </w:rPr>
      </w:pPr>
      <w:r w:rsidRPr="00B71C10">
        <w:rPr>
          <w:rFonts w:ascii="Open Sans Medium" w:hAnsi="Open Sans Medium" w:cs="Open Sans Medium"/>
          <w:sz w:val="24"/>
          <w:szCs w:val="24"/>
        </w:rPr>
        <w:t>useradd -G admin natasha</w:t>
      </w:r>
    </w:p>
    <w:p w14:paraId="1F8574B5" w14:textId="0B0D7E6B" w:rsidR="006D4574" w:rsidRPr="00B71C10" w:rsidRDefault="006D4574" w:rsidP="006D4574">
      <w:pPr>
        <w:pStyle w:val="ListParagraph"/>
        <w:numPr>
          <w:ilvl w:val="0"/>
          <w:numId w:val="2"/>
        </w:numPr>
        <w:rPr>
          <w:rFonts w:ascii="Open Sans Medium" w:hAnsi="Open Sans Medium" w:cs="Open Sans Medium"/>
          <w:sz w:val="24"/>
          <w:szCs w:val="24"/>
        </w:rPr>
      </w:pPr>
      <w:r w:rsidRPr="00B71C10">
        <w:rPr>
          <w:rFonts w:ascii="Open Sans Medium" w:hAnsi="Open Sans Medium" w:cs="Open Sans Medium"/>
          <w:sz w:val="24"/>
          <w:szCs w:val="24"/>
        </w:rPr>
        <w:t>useradd -s /sbin/nologin tom</w:t>
      </w:r>
    </w:p>
    <w:p w14:paraId="4ADF14C6" w14:textId="49E3CDF5" w:rsidR="00E333FF" w:rsidRPr="00B71C10" w:rsidRDefault="00400793" w:rsidP="00E333FF">
      <w:pPr>
        <w:pStyle w:val="ListParagraph"/>
        <w:numPr>
          <w:ilvl w:val="0"/>
          <w:numId w:val="2"/>
        </w:numPr>
        <w:rPr>
          <w:rFonts w:ascii="Open Sans Medium" w:hAnsi="Open Sans Medium" w:cs="Open Sans Medium"/>
          <w:sz w:val="24"/>
          <w:szCs w:val="24"/>
        </w:rPr>
      </w:pPr>
      <w:r w:rsidRPr="00B71C10">
        <w:rPr>
          <w:rFonts w:ascii="Open Sans Medium" w:hAnsi="Open Sans Medium" w:cs="Open Sans Medium"/>
          <w:sz w:val="24"/>
          <w:szCs w:val="24"/>
        </w:rPr>
        <w:t>cat /etc/group</w:t>
      </w:r>
    </w:p>
    <w:p w14:paraId="62DCE69A" w14:textId="0B538C0E" w:rsidR="00B51D1F" w:rsidRPr="00B71C10" w:rsidRDefault="000329D1" w:rsidP="00B1017C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lastRenderedPageBreak/>
        <w:t>DESCRIPTION</w:t>
      </w:r>
    </w:p>
    <w:p w14:paraId="7B17DB05" w14:textId="2FE35EB7" w:rsidR="003A6505" w:rsidRDefault="008F248E" w:rsidP="00B51D1F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u</w:t>
      </w:r>
      <w:r w:rsidR="003A6505" w:rsidRPr="00B71C10">
        <w:rPr>
          <w:rFonts w:ascii="Open Sans" w:hAnsi="Open Sans" w:cs="Open Sans"/>
          <w:b/>
          <w:bCs/>
          <w:sz w:val="24"/>
          <w:szCs w:val="24"/>
        </w:rPr>
        <w:t>ser</w:t>
      </w:r>
      <w:r>
        <w:rPr>
          <w:rFonts w:ascii="Open Sans" w:hAnsi="Open Sans" w:cs="Open Sans"/>
          <w:b/>
          <w:bCs/>
          <w:sz w:val="24"/>
          <w:szCs w:val="24"/>
        </w:rPr>
        <w:t>/group</w:t>
      </w:r>
      <w:r w:rsidR="003A6505" w:rsidRPr="00B71C10">
        <w:rPr>
          <w:rFonts w:ascii="Open Sans" w:hAnsi="Open Sans" w:cs="Open Sans"/>
          <w:b/>
          <w:bCs/>
          <w:sz w:val="24"/>
          <w:szCs w:val="24"/>
        </w:rPr>
        <w:t xml:space="preserve">add: </w:t>
      </w:r>
      <w:r w:rsidR="003A6505" w:rsidRPr="00B71C10">
        <w:rPr>
          <w:rFonts w:ascii="Open Sans" w:hAnsi="Open Sans" w:cs="Open Sans"/>
          <w:sz w:val="24"/>
          <w:szCs w:val="24"/>
        </w:rPr>
        <w:t>This command is used to add a new user account</w:t>
      </w:r>
      <w:r>
        <w:rPr>
          <w:rFonts w:ascii="Open Sans" w:hAnsi="Open Sans" w:cs="Open Sans"/>
          <w:sz w:val="24"/>
          <w:szCs w:val="24"/>
        </w:rPr>
        <w:t>/group</w:t>
      </w:r>
    </w:p>
    <w:p w14:paraId="363A2239" w14:textId="093AA4AB" w:rsidR="008F248E" w:rsidRDefault="008F248E" w:rsidP="00B51D1F">
      <w:pPr>
        <w:rPr>
          <w:rFonts w:ascii="Open Sans" w:hAnsi="Open Sans" w:cs="Open Sans"/>
          <w:sz w:val="24"/>
          <w:szCs w:val="24"/>
        </w:rPr>
      </w:pPr>
      <w:r w:rsidRPr="00B71C10">
        <w:rPr>
          <w:rFonts w:ascii="Open Sans" w:hAnsi="Open Sans" w:cs="Open Sans"/>
          <w:b/>
          <w:bCs/>
          <w:sz w:val="24"/>
          <w:szCs w:val="24"/>
        </w:rPr>
        <w:t>user</w:t>
      </w:r>
      <w:r>
        <w:rPr>
          <w:rFonts w:ascii="Open Sans" w:hAnsi="Open Sans" w:cs="Open Sans"/>
          <w:b/>
          <w:bCs/>
          <w:sz w:val="24"/>
          <w:szCs w:val="24"/>
        </w:rPr>
        <w:t>/group</w:t>
      </w:r>
      <w:r w:rsidRPr="00B71C10">
        <w:rPr>
          <w:rFonts w:ascii="Open Sans" w:hAnsi="Open Sans" w:cs="Open Sans"/>
          <w:b/>
          <w:bCs/>
          <w:sz w:val="24"/>
          <w:szCs w:val="24"/>
        </w:rPr>
        <w:t>del:</w:t>
      </w:r>
      <w:r w:rsidRPr="00B71C10">
        <w:rPr>
          <w:rFonts w:ascii="Open Sans" w:hAnsi="Open Sans" w:cs="Open Sans"/>
          <w:sz w:val="24"/>
          <w:szCs w:val="24"/>
        </w:rPr>
        <w:t xml:space="preserve"> This command is used to delete a user account</w:t>
      </w:r>
      <w:r>
        <w:rPr>
          <w:rFonts w:ascii="Open Sans" w:hAnsi="Open Sans" w:cs="Open Sans"/>
          <w:sz w:val="24"/>
          <w:szCs w:val="24"/>
        </w:rPr>
        <w:t>/group</w:t>
      </w:r>
    </w:p>
    <w:p w14:paraId="17AC5920" w14:textId="2979FD3A" w:rsidR="003A6505" w:rsidRDefault="00211A54" w:rsidP="00B51D1F">
      <w:pPr>
        <w:rPr>
          <w:rFonts w:ascii="Open Sans" w:hAnsi="Open Sans" w:cs="Open Sans"/>
          <w:sz w:val="24"/>
          <w:szCs w:val="24"/>
        </w:rPr>
      </w:pPr>
      <w:r w:rsidRPr="00B71C10">
        <w:rPr>
          <w:rFonts w:ascii="Open Sans" w:hAnsi="Open Sans" w:cs="Open Sans"/>
          <w:b/>
          <w:bCs/>
          <w:sz w:val="24"/>
          <w:szCs w:val="24"/>
        </w:rPr>
        <w:t xml:space="preserve">passwd: </w:t>
      </w:r>
      <w:r w:rsidRPr="00B71C10">
        <w:rPr>
          <w:rFonts w:ascii="Open Sans" w:hAnsi="Open Sans" w:cs="Open Sans"/>
          <w:sz w:val="24"/>
          <w:szCs w:val="24"/>
        </w:rPr>
        <w:t>This command is used to set or change the password for a user.</w:t>
      </w:r>
    </w:p>
    <w:p w14:paraId="47F46D51" w14:textId="13A643C1" w:rsidR="008F248E" w:rsidRPr="00B71C10" w:rsidRDefault="008F248E" w:rsidP="00B51D1F">
      <w:pPr>
        <w:rPr>
          <w:rFonts w:ascii="Open Sans" w:hAnsi="Open Sans" w:cs="Open Sans"/>
          <w:sz w:val="24"/>
          <w:szCs w:val="24"/>
        </w:rPr>
      </w:pPr>
      <w:r w:rsidRPr="008F248E">
        <w:rPr>
          <w:rFonts w:ascii="Open Sans" w:hAnsi="Open Sans" w:cs="Open Sans"/>
          <w:b/>
          <w:bCs/>
          <w:sz w:val="24"/>
          <w:szCs w:val="24"/>
        </w:rPr>
        <w:t>gpasswd:</w:t>
      </w:r>
      <w:r w:rsidRPr="008F248E">
        <w:rPr>
          <w:rFonts w:ascii="Open Sans" w:hAnsi="Open Sans" w:cs="Open Sans"/>
          <w:sz w:val="24"/>
          <w:szCs w:val="24"/>
        </w:rPr>
        <w:t xml:space="preserve"> This command is used to manage group passwords and group membership.</w:t>
      </w:r>
    </w:p>
    <w:p w14:paraId="24D7606E" w14:textId="5FB07507" w:rsidR="00B71C10" w:rsidRDefault="008F248E" w:rsidP="00B51D1F">
      <w:pPr>
        <w:rPr>
          <w:rFonts w:ascii="Open Sans" w:hAnsi="Open Sans" w:cs="Open Sans"/>
          <w:sz w:val="24"/>
          <w:szCs w:val="24"/>
        </w:rPr>
      </w:pPr>
      <w:r w:rsidRPr="00B1017C">
        <w:rPr>
          <w:rFonts w:ascii="Open Sans" w:hAnsi="Open Sans" w:cs="Open Sans"/>
          <w:b/>
          <w:bCs/>
          <w:sz w:val="24"/>
          <w:szCs w:val="24"/>
        </w:rPr>
        <w:t>U</w:t>
      </w:r>
      <w:r w:rsidR="00B1017C" w:rsidRPr="00B1017C">
        <w:rPr>
          <w:rFonts w:ascii="Open Sans" w:hAnsi="Open Sans" w:cs="Open Sans"/>
          <w:b/>
          <w:bCs/>
          <w:sz w:val="24"/>
          <w:szCs w:val="24"/>
        </w:rPr>
        <w:t>ser</w:t>
      </w:r>
      <w:r>
        <w:rPr>
          <w:rFonts w:ascii="Open Sans" w:hAnsi="Open Sans" w:cs="Open Sans"/>
          <w:b/>
          <w:bCs/>
          <w:sz w:val="24"/>
          <w:szCs w:val="24"/>
        </w:rPr>
        <w:t>/group</w:t>
      </w:r>
      <w:r w:rsidR="00B1017C" w:rsidRPr="00B1017C">
        <w:rPr>
          <w:rFonts w:ascii="Open Sans" w:hAnsi="Open Sans" w:cs="Open Sans"/>
          <w:b/>
          <w:bCs/>
          <w:sz w:val="24"/>
          <w:szCs w:val="24"/>
        </w:rPr>
        <w:t>mod:</w:t>
      </w:r>
      <w:r w:rsidR="00B1017C" w:rsidRPr="00B1017C">
        <w:rPr>
          <w:rFonts w:ascii="Open Sans" w:hAnsi="Open Sans" w:cs="Open Sans"/>
          <w:sz w:val="24"/>
          <w:szCs w:val="24"/>
        </w:rPr>
        <w:t xml:space="preserve"> This command is used to modify user account</w:t>
      </w:r>
      <w:r>
        <w:rPr>
          <w:rFonts w:ascii="Open Sans" w:hAnsi="Open Sans" w:cs="Open Sans"/>
          <w:sz w:val="24"/>
          <w:szCs w:val="24"/>
        </w:rPr>
        <w:t>/group</w:t>
      </w:r>
      <w:r w:rsidR="00B1017C" w:rsidRPr="00B1017C">
        <w:rPr>
          <w:rFonts w:ascii="Open Sans" w:hAnsi="Open Sans" w:cs="Open Sans"/>
          <w:sz w:val="24"/>
          <w:szCs w:val="24"/>
        </w:rPr>
        <w:t xml:space="preserve"> properties</w:t>
      </w:r>
      <w:r w:rsidR="00B1017C">
        <w:rPr>
          <w:rFonts w:ascii="Open Sans" w:hAnsi="Open Sans" w:cs="Open Sans"/>
          <w:sz w:val="24"/>
          <w:szCs w:val="24"/>
        </w:rPr>
        <w:t>.</w:t>
      </w:r>
    </w:p>
    <w:p w14:paraId="52E6DAAC" w14:textId="39583D94" w:rsidR="008F248E" w:rsidRDefault="008F248E" w:rsidP="00B51D1F">
      <w:pPr>
        <w:rPr>
          <w:rFonts w:ascii="Open Sans" w:hAnsi="Open Sans" w:cs="Open Sans"/>
          <w:sz w:val="24"/>
          <w:szCs w:val="24"/>
        </w:rPr>
      </w:pPr>
      <w:r w:rsidRPr="008F248E">
        <w:rPr>
          <w:rFonts w:ascii="Open Sans" w:hAnsi="Open Sans" w:cs="Open Sans"/>
          <w:b/>
          <w:bCs/>
          <w:sz w:val="24"/>
          <w:szCs w:val="24"/>
        </w:rPr>
        <w:t>chage:</w:t>
      </w:r>
      <w:r w:rsidRPr="008F248E">
        <w:rPr>
          <w:rFonts w:ascii="Open Sans" w:hAnsi="Open Sans" w:cs="Open Sans"/>
          <w:sz w:val="24"/>
          <w:szCs w:val="24"/>
        </w:rPr>
        <w:t xml:space="preserve"> This command is used to set password aging policies for a user.</w:t>
      </w:r>
    </w:p>
    <w:p w14:paraId="093F3661" w14:textId="1059E86D" w:rsidR="008F248E" w:rsidRDefault="008F248E" w:rsidP="00B51D1F">
      <w:pPr>
        <w:rPr>
          <w:rFonts w:ascii="Open Sans" w:hAnsi="Open Sans" w:cs="Open Sans"/>
          <w:sz w:val="24"/>
          <w:szCs w:val="24"/>
        </w:rPr>
      </w:pPr>
      <w:r w:rsidRPr="008F248E">
        <w:rPr>
          <w:rFonts w:ascii="Open Sans" w:hAnsi="Open Sans" w:cs="Open Sans"/>
          <w:b/>
          <w:bCs/>
          <w:sz w:val="24"/>
          <w:szCs w:val="24"/>
        </w:rPr>
        <w:t xml:space="preserve">newgrp: </w:t>
      </w:r>
      <w:r w:rsidRPr="008F248E">
        <w:rPr>
          <w:rFonts w:ascii="Open Sans" w:hAnsi="Open Sans" w:cs="Open Sans"/>
          <w:sz w:val="24"/>
          <w:szCs w:val="24"/>
        </w:rPr>
        <w:t>This command is used to start a new shell session with a different group identity.</w:t>
      </w:r>
    </w:p>
    <w:p w14:paraId="7FACD4DF" w14:textId="7931A450" w:rsidR="008F248E" w:rsidRDefault="008F248E" w:rsidP="00B51D1F">
      <w:pPr>
        <w:rPr>
          <w:rFonts w:ascii="Open Sans" w:hAnsi="Open Sans" w:cs="Open Sans"/>
          <w:sz w:val="24"/>
          <w:szCs w:val="24"/>
        </w:rPr>
      </w:pPr>
      <w:r w:rsidRPr="00B71C10">
        <w:rPr>
          <w:rFonts w:ascii="Open Sans" w:hAnsi="Open Sans" w:cs="Open Sans"/>
          <w:b/>
          <w:bCs/>
          <w:sz w:val="24"/>
          <w:szCs w:val="24"/>
        </w:rPr>
        <w:t>id:</w:t>
      </w:r>
      <w:r w:rsidRPr="00B71C10">
        <w:rPr>
          <w:rFonts w:ascii="Open Sans" w:hAnsi="Open Sans" w:cs="Open Sans"/>
          <w:sz w:val="24"/>
          <w:szCs w:val="24"/>
        </w:rPr>
        <w:t xml:space="preserve"> This command displays user and group information.</w:t>
      </w:r>
    </w:p>
    <w:p w14:paraId="4AF03DC2" w14:textId="29165AE0" w:rsidR="00DC57E0" w:rsidRPr="00DC57E0" w:rsidRDefault="00DC57E0" w:rsidP="00B51D1F">
      <w:pPr>
        <w:rPr>
          <w:rFonts w:ascii="Open Sans" w:hAnsi="Open Sans" w:cs="Open Sans"/>
          <w:b/>
          <w:bCs/>
          <w:sz w:val="24"/>
          <w:szCs w:val="24"/>
        </w:rPr>
      </w:pPr>
      <w:r w:rsidRPr="00DC57E0">
        <w:rPr>
          <w:rFonts w:ascii="Open Sans" w:hAnsi="Open Sans" w:cs="Open Sans"/>
          <w:b/>
          <w:bCs/>
          <w:sz w:val="24"/>
          <w:szCs w:val="24"/>
        </w:rPr>
        <w:t>variables &amp; example:</w:t>
      </w:r>
    </w:p>
    <w:p w14:paraId="25D08191" w14:textId="33BD70AE" w:rsidR="00B1017C" w:rsidRPr="00B1017C" w:rsidRDefault="00B1017C" w:rsidP="00DC57E0">
      <w:pPr>
        <w:ind w:left="720"/>
        <w:rPr>
          <w:rFonts w:ascii="Open Sans" w:hAnsi="Open Sans" w:cs="Open Sans"/>
          <w:sz w:val="24"/>
          <w:szCs w:val="24"/>
        </w:rPr>
      </w:pPr>
      <w:r w:rsidRPr="00B1017C">
        <w:rPr>
          <w:rFonts w:ascii="Open Sans" w:hAnsi="Open Sans" w:cs="Open Sans"/>
          <w:b/>
          <w:bCs/>
          <w:sz w:val="24"/>
          <w:szCs w:val="24"/>
        </w:rPr>
        <w:t>-c, --comment</w:t>
      </w:r>
      <w:r w:rsidR="00DC57E0">
        <w:rPr>
          <w:rFonts w:ascii="Open Sans" w:hAnsi="Open Sans" w:cs="Open Sans"/>
          <w:b/>
          <w:bCs/>
          <w:sz w:val="24"/>
          <w:szCs w:val="24"/>
        </w:rPr>
        <w:tab/>
      </w:r>
      <w:r w:rsidRPr="00DC57E0">
        <w:rPr>
          <w:rFonts w:ascii="Open Sans" w:hAnsi="Open Sans" w:cs="Open Sans"/>
          <w:sz w:val="24"/>
          <w:szCs w:val="24"/>
        </w:rPr>
        <w:t>:</w:t>
      </w:r>
      <w:r w:rsidR="00DC57E0">
        <w:rPr>
          <w:rFonts w:ascii="Open Sans" w:hAnsi="Open Sans" w:cs="Open Sans"/>
          <w:sz w:val="24"/>
          <w:szCs w:val="24"/>
        </w:rPr>
        <w:t xml:space="preserve"> </w:t>
      </w:r>
      <w:r w:rsidR="00DC57E0" w:rsidRPr="00DC57E0">
        <w:rPr>
          <w:rFonts w:ascii="Open Sans" w:hAnsi="Open Sans" w:cs="Open Sans"/>
          <w:sz w:val="24"/>
          <w:szCs w:val="24"/>
        </w:rPr>
        <w:t>sudo usermod -c "John Doe" username</w:t>
      </w:r>
    </w:p>
    <w:p w14:paraId="539E91D2" w14:textId="3F69B9B0" w:rsidR="00B1017C" w:rsidRPr="00DC57E0" w:rsidRDefault="00B1017C" w:rsidP="00DC57E0">
      <w:pPr>
        <w:ind w:left="720"/>
        <w:rPr>
          <w:rFonts w:ascii="Open Sans" w:hAnsi="Open Sans" w:cs="Open Sans"/>
          <w:sz w:val="24"/>
          <w:szCs w:val="24"/>
        </w:rPr>
      </w:pPr>
      <w:r w:rsidRPr="00B1017C">
        <w:rPr>
          <w:rFonts w:ascii="Open Sans" w:hAnsi="Open Sans" w:cs="Open Sans"/>
          <w:b/>
          <w:bCs/>
          <w:sz w:val="24"/>
          <w:szCs w:val="24"/>
        </w:rPr>
        <w:t>-d, --home</w:t>
      </w:r>
      <w:r w:rsidR="00DC57E0">
        <w:rPr>
          <w:rFonts w:ascii="Open Sans" w:hAnsi="Open Sans" w:cs="Open Sans"/>
          <w:b/>
          <w:bCs/>
          <w:sz w:val="24"/>
          <w:szCs w:val="24"/>
        </w:rPr>
        <w:tab/>
      </w:r>
      <w:r w:rsidR="00DC57E0">
        <w:rPr>
          <w:rFonts w:ascii="Open Sans" w:hAnsi="Open Sans" w:cs="Open Sans"/>
          <w:b/>
          <w:bCs/>
          <w:sz w:val="24"/>
          <w:szCs w:val="24"/>
        </w:rPr>
        <w:tab/>
      </w:r>
      <w:r w:rsidRPr="00DC57E0">
        <w:rPr>
          <w:rFonts w:ascii="Open Sans" w:hAnsi="Open Sans" w:cs="Open Sans"/>
          <w:sz w:val="24"/>
          <w:szCs w:val="24"/>
        </w:rPr>
        <w:t>:</w:t>
      </w:r>
      <w:r w:rsidRPr="00B1017C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DC57E0" w:rsidRPr="00DC57E0">
        <w:rPr>
          <w:rFonts w:ascii="Open Sans" w:hAnsi="Open Sans" w:cs="Open Sans"/>
          <w:sz w:val="24"/>
          <w:szCs w:val="24"/>
        </w:rPr>
        <w:t>sudo usermod -d /new/home/directory username</w:t>
      </w:r>
    </w:p>
    <w:p w14:paraId="20117F1A" w14:textId="21E2E485" w:rsidR="00B1017C" w:rsidRPr="00B1017C" w:rsidRDefault="00B1017C" w:rsidP="00DC57E0">
      <w:pPr>
        <w:ind w:left="720"/>
        <w:rPr>
          <w:rFonts w:ascii="Open Sans" w:hAnsi="Open Sans" w:cs="Open Sans"/>
          <w:b/>
          <w:bCs/>
          <w:sz w:val="24"/>
          <w:szCs w:val="24"/>
        </w:rPr>
      </w:pPr>
      <w:r w:rsidRPr="00B1017C">
        <w:rPr>
          <w:rFonts w:ascii="Open Sans" w:hAnsi="Open Sans" w:cs="Open Sans"/>
          <w:b/>
          <w:bCs/>
          <w:sz w:val="24"/>
          <w:szCs w:val="24"/>
        </w:rPr>
        <w:t>-e, --expiredate</w:t>
      </w:r>
      <w:r w:rsidR="00DC57E0">
        <w:rPr>
          <w:rFonts w:ascii="Open Sans" w:hAnsi="Open Sans" w:cs="Open Sans"/>
          <w:b/>
          <w:bCs/>
          <w:sz w:val="24"/>
          <w:szCs w:val="24"/>
        </w:rPr>
        <w:tab/>
      </w:r>
      <w:r w:rsidRPr="00B1017C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="00DC57E0" w:rsidRPr="00DC57E0">
        <w:rPr>
          <w:rFonts w:ascii="Open Sans" w:hAnsi="Open Sans" w:cs="Open Sans"/>
          <w:sz w:val="24"/>
          <w:szCs w:val="24"/>
        </w:rPr>
        <w:t>sudo usermod -e YYYY-MM-DD username</w:t>
      </w:r>
    </w:p>
    <w:p w14:paraId="55818552" w14:textId="467FF88C" w:rsidR="00B1017C" w:rsidRDefault="00B1017C" w:rsidP="00DC57E0">
      <w:pPr>
        <w:ind w:left="720"/>
        <w:rPr>
          <w:rFonts w:ascii="Open Sans" w:hAnsi="Open Sans" w:cs="Open Sans"/>
          <w:sz w:val="24"/>
          <w:szCs w:val="24"/>
        </w:rPr>
      </w:pPr>
      <w:r w:rsidRPr="00B1017C">
        <w:rPr>
          <w:rFonts w:ascii="Open Sans" w:hAnsi="Open Sans" w:cs="Open Sans"/>
          <w:b/>
          <w:bCs/>
          <w:sz w:val="24"/>
          <w:szCs w:val="24"/>
        </w:rPr>
        <w:t>-g, --gid</w:t>
      </w:r>
      <w:r w:rsidR="00DC57E0">
        <w:rPr>
          <w:rFonts w:ascii="Open Sans" w:hAnsi="Open Sans" w:cs="Open Sans"/>
          <w:b/>
          <w:bCs/>
          <w:sz w:val="24"/>
          <w:szCs w:val="24"/>
        </w:rPr>
        <w:tab/>
      </w:r>
      <w:r w:rsidR="00DC57E0">
        <w:rPr>
          <w:rFonts w:ascii="Open Sans" w:hAnsi="Open Sans" w:cs="Open Sans"/>
          <w:b/>
          <w:bCs/>
          <w:sz w:val="24"/>
          <w:szCs w:val="24"/>
        </w:rPr>
        <w:tab/>
      </w:r>
      <w:r w:rsidRPr="00DC57E0">
        <w:rPr>
          <w:rFonts w:ascii="Open Sans" w:hAnsi="Open Sans" w:cs="Open Sans"/>
          <w:sz w:val="24"/>
          <w:szCs w:val="24"/>
        </w:rPr>
        <w:t xml:space="preserve">: </w:t>
      </w:r>
      <w:r w:rsidR="00DC57E0" w:rsidRPr="00DC57E0">
        <w:rPr>
          <w:rFonts w:ascii="Open Sans" w:hAnsi="Open Sans" w:cs="Open Sans"/>
          <w:sz w:val="24"/>
          <w:szCs w:val="24"/>
        </w:rPr>
        <w:t>sudo usermod -g new_primary_group username</w:t>
      </w:r>
    </w:p>
    <w:p w14:paraId="6A2B1F74" w14:textId="11C4D083" w:rsidR="00B1017C" w:rsidRDefault="00B1017C" w:rsidP="00DC57E0">
      <w:pPr>
        <w:ind w:left="720"/>
        <w:rPr>
          <w:rFonts w:ascii="Open Sans" w:hAnsi="Open Sans" w:cs="Open Sans"/>
          <w:sz w:val="24"/>
          <w:szCs w:val="24"/>
        </w:rPr>
      </w:pPr>
      <w:r w:rsidRPr="00B1017C">
        <w:rPr>
          <w:rFonts w:ascii="Open Sans" w:hAnsi="Open Sans" w:cs="Open Sans"/>
          <w:b/>
          <w:bCs/>
          <w:sz w:val="24"/>
          <w:szCs w:val="24"/>
        </w:rPr>
        <w:t>-G, --groups</w:t>
      </w:r>
      <w:r w:rsidR="00DC57E0">
        <w:rPr>
          <w:rFonts w:ascii="Open Sans" w:hAnsi="Open Sans" w:cs="Open Sans"/>
          <w:b/>
          <w:bCs/>
          <w:sz w:val="24"/>
          <w:szCs w:val="24"/>
        </w:rPr>
        <w:tab/>
      </w:r>
      <w:r w:rsidR="00DC57E0">
        <w:rPr>
          <w:rFonts w:ascii="Open Sans" w:hAnsi="Open Sans" w:cs="Open Sans"/>
          <w:b/>
          <w:bCs/>
          <w:sz w:val="24"/>
          <w:szCs w:val="24"/>
        </w:rPr>
        <w:tab/>
      </w:r>
      <w:r w:rsidRPr="00B1017C">
        <w:rPr>
          <w:rFonts w:ascii="Open Sans" w:hAnsi="Open Sans" w:cs="Open Sans"/>
          <w:b/>
          <w:bCs/>
          <w:sz w:val="24"/>
          <w:szCs w:val="24"/>
        </w:rPr>
        <w:t>:</w:t>
      </w:r>
      <w:r w:rsidRPr="00B1017C">
        <w:rPr>
          <w:rFonts w:ascii="Open Sans" w:hAnsi="Open Sans" w:cs="Open Sans"/>
          <w:sz w:val="24"/>
          <w:szCs w:val="24"/>
        </w:rPr>
        <w:t xml:space="preserve"> </w:t>
      </w:r>
      <w:r w:rsidR="00DC57E0" w:rsidRPr="00DC57E0">
        <w:rPr>
          <w:rFonts w:ascii="Open Sans" w:hAnsi="Open Sans" w:cs="Open Sans"/>
          <w:sz w:val="24"/>
          <w:szCs w:val="24"/>
        </w:rPr>
        <w:t>sudo usermod -G group</w:t>
      </w:r>
      <w:proofErr w:type="gramStart"/>
      <w:r w:rsidR="00DC57E0" w:rsidRPr="00DC57E0">
        <w:rPr>
          <w:rFonts w:ascii="Open Sans" w:hAnsi="Open Sans" w:cs="Open Sans"/>
          <w:sz w:val="24"/>
          <w:szCs w:val="24"/>
        </w:rPr>
        <w:t>1,group</w:t>
      </w:r>
      <w:proofErr w:type="gramEnd"/>
      <w:r w:rsidR="00DC57E0" w:rsidRPr="00DC57E0">
        <w:rPr>
          <w:rFonts w:ascii="Open Sans" w:hAnsi="Open Sans" w:cs="Open Sans"/>
          <w:sz w:val="24"/>
          <w:szCs w:val="24"/>
        </w:rPr>
        <w:t>2 username</w:t>
      </w:r>
    </w:p>
    <w:p w14:paraId="674D2361" w14:textId="588F7FCB" w:rsidR="00DC57E0" w:rsidRPr="00DC57E0" w:rsidRDefault="00DC57E0" w:rsidP="00DC57E0">
      <w:pPr>
        <w:ind w:left="720"/>
        <w:rPr>
          <w:rFonts w:ascii="Open Sans" w:hAnsi="Open Sans" w:cs="Open Sans"/>
          <w:sz w:val="24"/>
          <w:szCs w:val="24"/>
        </w:rPr>
      </w:pPr>
      <w:r w:rsidRPr="00DC57E0">
        <w:rPr>
          <w:rFonts w:ascii="Open Sans" w:hAnsi="Open Sans" w:cs="Open Sans"/>
          <w:b/>
          <w:bCs/>
          <w:sz w:val="24"/>
          <w:szCs w:val="24"/>
        </w:rPr>
        <w:t>-l, --login</w:t>
      </w:r>
      <w:r>
        <w:rPr>
          <w:rFonts w:ascii="Open Sans" w:hAnsi="Open Sans" w:cs="Open Sans"/>
          <w:b/>
          <w:bCs/>
          <w:sz w:val="24"/>
          <w:szCs w:val="24"/>
        </w:rPr>
        <w:tab/>
      </w:r>
      <w:r>
        <w:rPr>
          <w:rFonts w:ascii="Open Sans" w:hAnsi="Open Sans" w:cs="Open Sans"/>
          <w:b/>
          <w:bCs/>
          <w:sz w:val="24"/>
          <w:szCs w:val="24"/>
        </w:rPr>
        <w:tab/>
      </w:r>
      <w:r w:rsidRPr="00DC57E0">
        <w:rPr>
          <w:rFonts w:ascii="Open Sans" w:hAnsi="Open Sans" w:cs="Open Sans"/>
          <w:sz w:val="24"/>
          <w:szCs w:val="24"/>
        </w:rPr>
        <w:t>: sudo usermod -l newusername oldusername</w:t>
      </w:r>
    </w:p>
    <w:p w14:paraId="467FDFE8" w14:textId="07565F11" w:rsidR="00B1017C" w:rsidRPr="00DC57E0" w:rsidRDefault="00DC57E0" w:rsidP="00DC57E0">
      <w:pPr>
        <w:ind w:left="720"/>
        <w:rPr>
          <w:rFonts w:ascii="Open Sans" w:hAnsi="Open Sans" w:cs="Open Sans"/>
          <w:sz w:val="24"/>
          <w:szCs w:val="24"/>
        </w:rPr>
      </w:pPr>
      <w:r w:rsidRPr="00DC57E0">
        <w:rPr>
          <w:rFonts w:ascii="Open Sans" w:hAnsi="Open Sans" w:cs="Open Sans"/>
          <w:b/>
          <w:bCs/>
          <w:sz w:val="24"/>
          <w:szCs w:val="24"/>
        </w:rPr>
        <w:t>-s, --shell</w:t>
      </w:r>
      <w:r>
        <w:rPr>
          <w:rFonts w:ascii="Open Sans" w:hAnsi="Open Sans" w:cs="Open Sans"/>
          <w:b/>
          <w:bCs/>
          <w:sz w:val="24"/>
          <w:szCs w:val="24"/>
        </w:rPr>
        <w:tab/>
      </w:r>
      <w:r>
        <w:rPr>
          <w:rFonts w:ascii="Open Sans" w:hAnsi="Open Sans" w:cs="Open Sans"/>
          <w:b/>
          <w:bCs/>
          <w:sz w:val="24"/>
          <w:szCs w:val="24"/>
        </w:rPr>
        <w:tab/>
      </w:r>
      <w:r w:rsidRPr="00DC57E0">
        <w:rPr>
          <w:rFonts w:ascii="Open Sans" w:hAnsi="Open Sans" w:cs="Open Sans"/>
          <w:sz w:val="24"/>
          <w:szCs w:val="24"/>
        </w:rPr>
        <w:t>: sudo usermod -s /bin/bash username</w:t>
      </w:r>
    </w:p>
    <w:p w14:paraId="652C591C" w14:textId="1E028F8E" w:rsidR="00DC57E0" w:rsidRDefault="00DC57E0" w:rsidP="00DC57E0">
      <w:pPr>
        <w:ind w:left="720"/>
        <w:rPr>
          <w:rFonts w:ascii="Open Sans" w:hAnsi="Open Sans" w:cs="Open Sans"/>
          <w:b/>
          <w:bCs/>
          <w:sz w:val="24"/>
          <w:szCs w:val="24"/>
        </w:rPr>
      </w:pPr>
      <w:r w:rsidRPr="00DC57E0">
        <w:rPr>
          <w:rFonts w:ascii="Open Sans" w:hAnsi="Open Sans" w:cs="Open Sans"/>
          <w:b/>
          <w:bCs/>
          <w:sz w:val="24"/>
          <w:szCs w:val="24"/>
        </w:rPr>
        <w:t>-u, --uid</w:t>
      </w:r>
      <w:r>
        <w:rPr>
          <w:rFonts w:ascii="Open Sans" w:hAnsi="Open Sans" w:cs="Open Sans"/>
          <w:b/>
          <w:bCs/>
          <w:sz w:val="24"/>
          <w:szCs w:val="24"/>
        </w:rPr>
        <w:tab/>
      </w:r>
      <w:r>
        <w:rPr>
          <w:rFonts w:ascii="Open Sans" w:hAnsi="Open Sans" w:cs="Open Sans"/>
          <w:b/>
          <w:bCs/>
          <w:sz w:val="24"/>
          <w:szCs w:val="24"/>
        </w:rPr>
        <w:tab/>
      </w:r>
      <w:r w:rsidRPr="00DC57E0">
        <w:rPr>
          <w:rFonts w:ascii="Open Sans" w:hAnsi="Open Sans" w:cs="Open Sans"/>
          <w:sz w:val="24"/>
          <w:szCs w:val="24"/>
        </w:rPr>
        <w:t>: sudo usermod -u new_uid username</w:t>
      </w:r>
    </w:p>
    <w:p w14:paraId="67570F37" w14:textId="26C5C768" w:rsidR="00DC57E0" w:rsidRPr="00DC57E0" w:rsidRDefault="00DC57E0" w:rsidP="00DC57E0">
      <w:pPr>
        <w:ind w:left="720"/>
        <w:rPr>
          <w:rFonts w:ascii="Open Sans" w:hAnsi="Open Sans" w:cs="Open Sans"/>
          <w:sz w:val="24"/>
          <w:szCs w:val="24"/>
        </w:rPr>
      </w:pPr>
      <w:r w:rsidRPr="00DC57E0">
        <w:rPr>
          <w:rFonts w:ascii="Open Sans" w:hAnsi="Open Sans" w:cs="Open Sans"/>
          <w:b/>
          <w:bCs/>
          <w:sz w:val="24"/>
          <w:szCs w:val="24"/>
        </w:rPr>
        <w:t>-L, --lock</w:t>
      </w:r>
      <w:r>
        <w:rPr>
          <w:rFonts w:ascii="Open Sans" w:hAnsi="Open Sans" w:cs="Open Sans"/>
          <w:b/>
          <w:bCs/>
          <w:sz w:val="24"/>
          <w:szCs w:val="24"/>
        </w:rPr>
        <w:tab/>
      </w:r>
      <w:r w:rsidRPr="00DC57E0">
        <w:rPr>
          <w:rFonts w:ascii="Open Sans" w:hAnsi="Open Sans" w:cs="Open Sans"/>
          <w:sz w:val="24"/>
          <w:szCs w:val="24"/>
        </w:rPr>
        <w:tab/>
        <w:t>: sudo usermod -L username</w:t>
      </w:r>
    </w:p>
    <w:p w14:paraId="1A2D5585" w14:textId="1ACE1B72" w:rsidR="00DC57E0" w:rsidRDefault="00DC57E0" w:rsidP="00DC57E0">
      <w:pPr>
        <w:ind w:left="720"/>
        <w:rPr>
          <w:rFonts w:ascii="Open Sans" w:hAnsi="Open Sans" w:cs="Open Sans"/>
          <w:b/>
          <w:bCs/>
          <w:sz w:val="24"/>
          <w:szCs w:val="24"/>
        </w:rPr>
      </w:pPr>
      <w:r w:rsidRPr="00DC57E0">
        <w:rPr>
          <w:rFonts w:ascii="Open Sans" w:hAnsi="Open Sans" w:cs="Open Sans"/>
          <w:b/>
          <w:bCs/>
          <w:sz w:val="24"/>
          <w:szCs w:val="24"/>
        </w:rPr>
        <w:t>-U, --unlock</w:t>
      </w:r>
      <w:r>
        <w:rPr>
          <w:rFonts w:ascii="Open Sans" w:hAnsi="Open Sans" w:cs="Open Sans"/>
          <w:b/>
          <w:bCs/>
          <w:sz w:val="24"/>
          <w:szCs w:val="24"/>
        </w:rPr>
        <w:tab/>
      </w:r>
      <w:r>
        <w:rPr>
          <w:rFonts w:ascii="Open Sans" w:hAnsi="Open Sans" w:cs="Open Sans"/>
          <w:b/>
          <w:bCs/>
          <w:sz w:val="24"/>
          <w:szCs w:val="24"/>
        </w:rPr>
        <w:tab/>
      </w:r>
      <w:r w:rsidRPr="00DC57E0">
        <w:rPr>
          <w:rFonts w:ascii="Open Sans" w:hAnsi="Open Sans" w:cs="Open Sans"/>
          <w:sz w:val="24"/>
          <w:szCs w:val="24"/>
        </w:rPr>
        <w:t>: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DC57E0">
        <w:rPr>
          <w:rFonts w:ascii="Open Sans" w:hAnsi="Open Sans" w:cs="Open Sans"/>
          <w:sz w:val="24"/>
          <w:szCs w:val="24"/>
        </w:rPr>
        <w:t>sudo usermod -U username</w:t>
      </w:r>
    </w:p>
    <w:p w14:paraId="037F8F32" w14:textId="6FFFA41A" w:rsidR="00DC57E0" w:rsidRPr="00DC57E0" w:rsidRDefault="00DC57E0" w:rsidP="00DC57E0">
      <w:pPr>
        <w:ind w:left="720"/>
        <w:rPr>
          <w:rFonts w:ascii="Open Sans" w:hAnsi="Open Sans" w:cs="Open Sans"/>
          <w:sz w:val="24"/>
          <w:szCs w:val="24"/>
        </w:rPr>
      </w:pPr>
      <w:r w:rsidRPr="00DC57E0">
        <w:rPr>
          <w:rFonts w:ascii="Open Sans" w:hAnsi="Open Sans" w:cs="Open Sans"/>
          <w:b/>
          <w:bCs/>
          <w:sz w:val="24"/>
          <w:szCs w:val="24"/>
        </w:rPr>
        <w:t>-p, --password</w:t>
      </w:r>
      <w:r w:rsidRPr="00DC57E0">
        <w:rPr>
          <w:rFonts w:ascii="Open Sans" w:hAnsi="Open Sans" w:cs="Open Sans"/>
          <w:sz w:val="24"/>
          <w:szCs w:val="24"/>
        </w:rPr>
        <w:tab/>
        <w:t>: sudo usermod -p encrypted_password username</w:t>
      </w:r>
    </w:p>
    <w:p w14:paraId="36992755" w14:textId="677BE6F8" w:rsidR="00A238A8" w:rsidRPr="008F248E" w:rsidRDefault="00400793">
      <w:pPr>
        <w:rPr>
          <w:b/>
          <w:bCs/>
          <w:color w:val="FF0000"/>
          <w:sz w:val="32"/>
          <w:szCs w:val="32"/>
        </w:rPr>
      </w:pPr>
      <w:r w:rsidRPr="008F248E">
        <w:rPr>
          <w:b/>
          <w:bCs/>
          <w:color w:val="FF0000"/>
          <w:sz w:val="32"/>
          <w:szCs w:val="32"/>
        </w:rPr>
        <w:lastRenderedPageBreak/>
        <w:t>Exam Task 02 - Tuning Systems</w:t>
      </w:r>
    </w:p>
    <w:p w14:paraId="60AFE46A" w14:textId="1AAE950F" w:rsidR="00A238A8" w:rsidRPr="00400793" w:rsidRDefault="00A238A8" w:rsidP="008F248E">
      <w:pPr>
        <w:pBdr>
          <w:top w:val="single" w:sz="4" w:space="1" w:color="auto"/>
          <w:bottom w:val="single" w:sz="4" w:space="1" w:color="auto"/>
        </w:pBdr>
        <w:rPr>
          <w:b/>
          <w:bCs/>
          <w:color w:val="FF0000"/>
          <w:sz w:val="28"/>
          <w:szCs w:val="28"/>
        </w:rPr>
      </w:pP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Change the current tuning profile for </w:t>
      </w:r>
      <w:r>
        <w:rPr>
          <w:rStyle w:val="Strong"/>
          <w:rFonts w:ascii="Open Sans" w:hAnsi="Open Sans" w:cs="Open Sans"/>
          <w:color w:val="374151"/>
          <w:sz w:val="23"/>
          <w:szCs w:val="23"/>
          <w:bdr w:val="single" w:sz="2" w:space="0" w:color="E5E7EB" w:frame="1"/>
          <w:shd w:val="clear" w:color="auto" w:fill="FFFFFF"/>
        </w:rPr>
        <w:t>servera</w:t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 to </w:t>
      </w:r>
      <w:r>
        <w:rPr>
          <w:rStyle w:val="Strong"/>
          <w:rFonts w:ascii="Open Sans" w:hAnsi="Open Sans" w:cs="Open Sans"/>
          <w:color w:val="374151"/>
          <w:sz w:val="23"/>
          <w:szCs w:val="23"/>
          <w:bdr w:val="single" w:sz="2" w:space="0" w:color="E5E7EB" w:frame="1"/>
          <w:shd w:val="clear" w:color="auto" w:fill="FFFFFF"/>
        </w:rPr>
        <w:t>virtual-guest</w:t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, a general non-specialized tuned profile.</w:t>
      </w:r>
    </w:p>
    <w:p w14:paraId="538DECBD" w14:textId="77777777" w:rsidR="00A70707" w:rsidRPr="008F248E" w:rsidRDefault="00400793">
      <w:pPr>
        <w:pStyle w:val="ListParagraph"/>
        <w:numPr>
          <w:ilvl w:val="0"/>
          <w:numId w:val="3"/>
        </w:numPr>
        <w:rPr>
          <w:rFonts w:ascii="Open Sans Medium" w:hAnsi="Open Sans Medium" w:cs="Open Sans Medium"/>
          <w:sz w:val="24"/>
          <w:szCs w:val="24"/>
        </w:rPr>
      </w:pPr>
      <w:r w:rsidRPr="008F248E">
        <w:rPr>
          <w:rFonts w:ascii="Open Sans Medium" w:hAnsi="Open Sans Medium" w:cs="Open Sans Medium"/>
          <w:sz w:val="24"/>
          <w:szCs w:val="24"/>
        </w:rPr>
        <w:t>tuned-adm list</w:t>
      </w:r>
    </w:p>
    <w:p w14:paraId="0EED7E25" w14:textId="4079DE89" w:rsidR="00A70707" w:rsidRPr="008F248E" w:rsidRDefault="00400793">
      <w:pPr>
        <w:pStyle w:val="ListParagraph"/>
        <w:numPr>
          <w:ilvl w:val="0"/>
          <w:numId w:val="3"/>
        </w:numPr>
        <w:rPr>
          <w:rFonts w:ascii="Open Sans Medium" w:hAnsi="Open Sans Medium" w:cs="Open Sans Medium"/>
          <w:sz w:val="24"/>
          <w:szCs w:val="24"/>
        </w:rPr>
      </w:pPr>
      <w:r w:rsidRPr="008F248E">
        <w:rPr>
          <w:rFonts w:ascii="Open Sans Medium" w:hAnsi="Open Sans Medium" w:cs="Open Sans Medium"/>
          <w:sz w:val="24"/>
          <w:szCs w:val="24"/>
        </w:rPr>
        <w:t>tuned-adm profile virtual-guest</w:t>
      </w:r>
    </w:p>
    <w:p w14:paraId="77082AFD" w14:textId="37BEFCFE" w:rsidR="00EE63E4" w:rsidRPr="00EE63E4" w:rsidRDefault="00D25A94" w:rsidP="00EE63E4">
      <w:pPr>
        <w:pStyle w:val="ListParagraph"/>
        <w:numPr>
          <w:ilvl w:val="0"/>
          <w:numId w:val="3"/>
        </w:numPr>
        <w:rPr>
          <w:rFonts w:ascii="Open Sans Medium" w:hAnsi="Open Sans Medium" w:cs="Open Sans Medium"/>
          <w:sz w:val="24"/>
          <w:szCs w:val="24"/>
        </w:rPr>
      </w:pPr>
      <w:r w:rsidRPr="008F248E">
        <w:rPr>
          <w:rFonts w:ascii="Open Sans Medium" w:hAnsi="Open Sans Medium" w:cs="Open Sans Medium"/>
          <w:sz w:val="24"/>
          <w:szCs w:val="24"/>
        </w:rPr>
        <w:t>tuned-adm active</w:t>
      </w:r>
    </w:p>
    <w:p w14:paraId="0ECC2D2E" w14:textId="16E5002D" w:rsidR="003275D1" w:rsidRPr="003275D1" w:rsidRDefault="003275D1" w:rsidP="003275D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0070C0"/>
          <w:sz w:val="24"/>
          <w:szCs w:val="24"/>
          <w:lang w:val="en-ID" w:eastAsia="en-ID"/>
        </w:rPr>
      </w:pPr>
      <w:r w:rsidRPr="003275D1">
        <w:rPr>
          <w:rFonts w:ascii="Open Sans" w:eastAsia="Times New Roman" w:hAnsi="Open Sans" w:cs="Open Sans"/>
          <w:b/>
          <w:bCs/>
          <w:color w:val="0070C0"/>
          <w:sz w:val="24"/>
          <w:szCs w:val="24"/>
          <w:lang w:val="en-ID" w:eastAsia="en-ID"/>
        </w:rPr>
        <w:t>Table Tuning Profiles Distributed with Red Hat Enterprise Linux 8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uning Profiles Distributed with Red Hat Enterprise Linux 8"/>
      </w:tblPr>
      <w:tblGrid>
        <w:gridCol w:w="1918"/>
        <w:gridCol w:w="7426"/>
      </w:tblGrid>
      <w:tr w:rsidR="003275D1" w:rsidRPr="003275D1" w14:paraId="69F1CC79" w14:textId="77777777" w:rsidTr="003275D1">
        <w:trPr>
          <w:tblHeader/>
        </w:trPr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single" w:sz="12" w:space="0" w:color="090808"/>
              <w:right w:val="outset" w:sz="6" w:space="0" w:color="auto"/>
            </w:tcBorders>
            <w:vAlign w:val="bottom"/>
            <w:hideMark/>
          </w:tcPr>
          <w:p w14:paraId="49EDE439" w14:textId="77777777" w:rsidR="003275D1" w:rsidRPr="00EE63E4" w:rsidRDefault="003275D1" w:rsidP="003275D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lang w:val="en-ID" w:eastAsia="en-ID"/>
              </w:rPr>
            </w:pPr>
            <w:r w:rsidRPr="00EE63E4">
              <w:rPr>
                <w:rFonts w:ascii="Open Sans" w:eastAsia="Times New Roman" w:hAnsi="Open Sans" w:cs="Open Sans"/>
                <w:b/>
                <w:bCs/>
                <w:lang w:val="en-ID" w:eastAsia="en-ID"/>
              </w:rPr>
              <w:t>Tuned Profile</w:t>
            </w:r>
          </w:p>
        </w:tc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single" w:sz="12" w:space="0" w:color="090808"/>
              <w:right w:val="outset" w:sz="6" w:space="0" w:color="auto"/>
            </w:tcBorders>
            <w:vAlign w:val="bottom"/>
            <w:hideMark/>
          </w:tcPr>
          <w:p w14:paraId="4659467C" w14:textId="77777777" w:rsidR="003275D1" w:rsidRPr="00EE63E4" w:rsidRDefault="003275D1" w:rsidP="003275D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lang w:val="en-ID" w:eastAsia="en-ID"/>
              </w:rPr>
            </w:pPr>
            <w:r w:rsidRPr="00EE63E4">
              <w:rPr>
                <w:rFonts w:ascii="Open Sans" w:eastAsia="Times New Roman" w:hAnsi="Open Sans" w:cs="Open Sans"/>
                <w:b/>
                <w:bCs/>
                <w:lang w:val="en-ID" w:eastAsia="en-ID"/>
              </w:rPr>
              <w:t>Purpose</w:t>
            </w:r>
          </w:p>
        </w:tc>
      </w:tr>
      <w:tr w:rsidR="003275D1" w:rsidRPr="003275D1" w14:paraId="3D4847C7" w14:textId="77777777" w:rsidTr="003275D1"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3E3E75" w14:textId="77777777" w:rsidR="003275D1" w:rsidRPr="00EE63E4" w:rsidRDefault="003275D1" w:rsidP="003275D1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lang w:val="en-ID" w:eastAsia="en-ID"/>
              </w:rPr>
            </w:pPr>
            <w:r w:rsidRPr="00EE63E4">
              <w:rPr>
                <w:rFonts w:ascii="Open Sans" w:eastAsia="Times New Roman" w:hAnsi="Open Sans" w:cs="Open Sans"/>
                <w:lang w:val="en-ID" w:eastAsia="en-ID"/>
              </w:rPr>
              <w:t>balanced</w:t>
            </w:r>
          </w:p>
        </w:tc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EEFC0C" w14:textId="77777777" w:rsidR="003275D1" w:rsidRPr="00EE63E4" w:rsidRDefault="003275D1" w:rsidP="003275D1">
            <w:pPr>
              <w:spacing w:after="100" w:afterAutospacing="1" w:line="240" w:lineRule="auto"/>
              <w:rPr>
                <w:rFonts w:ascii="Open Sans" w:eastAsia="Times New Roman" w:hAnsi="Open Sans" w:cs="Open Sans"/>
                <w:lang w:val="en-ID" w:eastAsia="en-ID"/>
              </w:rPr>
            </w:pPr>
            <w:r w:rsidRPr="00EE63E4">
              <w:rPr>
                <w:rFonts w:ascii="Open Sans" w:eastAsia="Times New Roman" w:hAnsi="Open Sans" w:cs="Open Sans"/>
                <w:lang w:val="en-ID" w:eastAsia="en-ID"/>
              </w:rPr>
              <w:t>Ideal for systems that require a compromise between power saving and performance.</w:t>
            </w:r>
          </w:p>
        </w:tc>
      </w:tr>
      <w:tr w:rsidR="003275D1" w:rsidRPr="003275D1" w14:paraId="57F7B2E2" w14:textId="77777777" w:rsidTr="003275D1"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F67B08" w14:textId="77777777" w:rsidR="003275D1" w:rsidRPr="00EE63E4" w:rsidRDefault="003275D1" w:rsidP="003275D1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lang w:val="en-ID" w:eastAsia="en-ID"/>
              </w:rPr>
            </w:pPr>
            <w:r w:rsidRPr="00EE63E4">
              <w:rPr>
                <w:rFonts w:ascii="Open Sans" w:eastAsia="Times New Roman" w:hAnsi="Open Sans" w:cs="Open Sans"/>
                <w:lang w:val="en-ID" w:eastAsia="en-ID"/>
              </w:rPr>
              <w:t>desktop</w:t>
            </w:r>
          </w:p>
        </w:tc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DA9E4C" w14:textId="77777777" w:rsidR="003275D1" w:rsidRPr="00EE63E4" w:rsidRDefault="003275D1" w:rsidP="003275D1">
            <w:pPr>
              <w:spacing w:after="100" w:afterAutospacing="1" w:line="240" w:lineRule="auto"/>
              <w:rPr>
                <w:rFonts w:ascii="Open Sans" w:eastAsia="Times New Roman" w:hAnsi="Open Sans" w:cs="Open Sans"/>
                <w:lang w:val="en-ID" w:eastAsia="en-ID"/>
              </w:rPr>
            </w:pPr>
            <w:r w:rsidRPr="00EE63E4">
              <w:rPr>
                <w:rFonts w:ascii="Open Sans" w:eastAsia="Times New Roman" w:hAnsi="Open Sans" w:cs="Open Sans"/>
                <w:lang w:val="en-ID" w:eastAsia="en-ID"/>
              </w:rPr>
              <w:t>Derived from the balanced profile. Provides faster response of interactive applications.</w:t>
            </w:r>
          </w:p>
        </w:tc>
      </w:tr>
      <w:tr w:rsidR="003275D1" w:rsidRPr="003275D1" w14:paraId="48E6CE9E" w14:textId="77777777" w:rsidTr="003275D1"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9669CF" w14:textId="77777777" w:rsidR="003275D1" w:rsidRPr="00EE63E4" w:rsidRDefault="003275D1" w:rsidP="003275D1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lang w:val="en-ID" w:eastAsia="en-ID"/>
              </w:rPr>
            </w:pPr>
            <w:r w:rsidRPr="00EE63E4">
              <w:rPr>
                <w:rFonts w:ascii="Open Sans" w:eastAsia="Times New Roman" w:hAnsi="Open Sans" w:cs="Open Sans"/>
                <w:lang w:val="en-ID" w:eastAsia="en-ID"/>
              </w:rPr>
              <w:t>throughput-performance</w:t>
            </w:r>
          </w:p>
        </w:tc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65FEA5" w14:textId="77777777" w:rsidR="003275D1" w:rsidRPr="00EE63E4" w:rsidRDefault="003275D1" w:rsidP="003275D1">
            <w:pPr>
              <w:spacing w:after="100" w:afterAutospacing="1" w:line="240" w:lineRule="auto"/>
              <w:rPr>
                <w:rFonts w:ascii="Open Sans" w:eastAsia="Times New Roman" w:hAnsi="Open Sans" w:cs="Open Sans"/>
                <w:lang w:val="en-ID" w:eastAsia="en-ID"/>
              </w:rPr>
            </w:pPr>
            <w:r w:rsidRPr="00EE63E4">
              <w:rPr>
                <w:rFonts w:ascii="Open Sans" w:eastAsia="Times New Roman" w:hAnsi="Open Sans" w:cs="Open Sans"/>
                <w:lang w:val="en-ID" w:eastAsia="en-ID"/>
              </w:rPr>
              <w:t>Tunes the system for maximum throughput.</w:t>
            </w:r>
          </w:p>
        </w:tc>
      </w:tr>
      <w:tr w:rsidR="003275D1" w:rsidRPr="003275D1" w14:paraId="11410E4C" w14:textId="77777777" w:rsidTr="003275D1"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915299" w14:textId="77777777" w:rsidR="003275D1" w:rsidRPr="00EE63E4" w:rsidRDefault="003275D1" w:rsidP="003275D1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lang w:val="en-ID" w:eastAsia="en-ID"/>
              </w:rPr>
            </w:pPr>
            <w:r w:rsidRPr="00EE63E4">
              <w:rPr>
                <w:rFonts w:ascii="Open Sans" w:eastAsia="Times New Roman" w:hAnsi="Open Sans" w:cs="Open Sans"/>
                <w:lang w:val="en-ID" w:eastAsia="en-ID"/>
              </w:rPr>
              <w:t>latency-performance</w:t>
            </w:r>
          </w:p>
        </w:tc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1A9132" w14:textId="77777777" w:rsidR="003275D1" w:rsidRPr="00EE63E4" w:rsidRDefault="003275D1" w:rsidP="003275D1">
            <w:pPr>
              <w:spacing w:after="100" w:afterAutospacing="1" w:line="240" w:lineRule="auto"/>
              <w:rPr>
                <w:rFonts w:ascii="Open Sans" w:eastAsia="Times New Roman" w:hAnsi="Open Sans" w:cs="Open Sans"/>
                <w:lang w:val="en-ID" w:eastAsia="en-ID"/>
              </w:rPr>
            </w:pPr>
            <w:r w:rsidRPr="00EE63E4">
              <w:rPr>
                <w:rFonts w:ascii="Open Sans" w:eastAsia="Times New Roman" w:hAnsi="Open Sans" w:cs="Open Sans"/>
                <w:lang w:val="en-ID" w:eastAsia="en-ID"/>
              </w:rPr>
              <w:t>Ideal for server systems that require low latency at the expense of power consumption.</w:t>
            </w:r>
          </w:p>
        </w:tc>
      </w:tr>
      <w:tr w:rsidR="003275D1" w:rsidRPr="003275D1" w14:paraId="3D24F5C3" w14:textId="77777777" w:rsidTr="003275D1"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CE3901" w14:textId="77777777" w:rsidR="003275D1" w:rsidRPr="00EE63E4" w:rsidRDefault="003275D1" w:rsidP="003275D1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lang w:val="en-ID" w:eastAsia="en-ID"/>
              </w:rPr>
            </w:pPr>
            <w:r w:rsidRPr="00EE63E4">
              <w:rPr>
                <w:rFonts w:ascii="Open Sans" w:eastAsia="Times New Roman" w:hAnsi="Open Sans" w:cs="Open Sans"/>
                <w:lang w:val="en-ID" w:eastAsia="en-ID"/>
              </w:rPr>
              <w:t>network-latency</w:t>
            </w:r>
          </w:p>
        </w:tc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6D821B" w14:textId="77777777" w:rsidR="003275D1" w:rsidRPr="00EE63E4" w:rsidRDefault="003275D1" w:rsidP="003275D1">
            <w:pPr>
              <w:spacing w:after="100" w:afterAutospacing="1" w:line="240" w:lineRule="auto"/>
              <w:rPr>
                <w:rFonts w:ascii="Open Sans" w:eastAsia="Times New Roman" w:hAnsi="Open Sans" w:cs="Open Sans"/>
                <w:lang w:val="en-ID" w:eastAsia="en-ID"/>
              </w:rPr>
            </w:pPr>
            <w:r w:rsidRPr="00EE63E4">
              <w:rPr>
                <w:rFonts w:ascii="Open Sans" w:eastAsia="Times New Roman" w:hAnsi="Open Sans" w:cs="Open Sans"/>
                <w:lang w:val="en-ID" w:eastAsia="en-ID"/>
              </w:rPr>
              <w:t>Derived from the latency-performance profile. It enables additional network tuning parameters to provide low network latency.</w:t>
            </w:r>
          </w:p>
        </w:tc>
      </w:tr>
      <w:tr w:rsidR="003275D1" w:rsidRPr="003275D1" w14:paraId="32CF687F" w14:textId="77777777" w:rsidTr="003275D1"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F51D45" w14:textId="77777777" w:rsidR="003275D1" w:rsidRPr="00EE63E4" w:rsidRDefault="003275D1" w:rsidP="003275D1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lang w:val="en-ID" w:eastAsia="en-ID"/>
              </w:rPr>
            </w:pPr>
            <w:r w:rsidRPr="00EE63E4">
              <w:rPr>
                <w:rFonts w:ascii="Open Sans" w:eastAsia="Times New Roman" w:hAnsi="Open Sans" w:cs="Open Sans"/>
                <w:lang w:val="en-ID" w:eastAsia="en-ID"/>
              </w:rPr>
              <w:t>network-throughput</w:t>
            </w:r>
          </w:p>
        </w:tc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70BB54" w14:textId="77777777" w:rsidR="003275D1" w:rsidRPr="00EE63E4" w:rsidRDefault="003275D1" w:rsidP="003275D1">
            <w:pPr>
              <w:spacing w:after="100" w:afterAutospacing="1" w:line="240" w:lineRule="auto"/>
              <w:rPr>
                <w:rFonts w:ascii="Open Sans" w:eastAsia="Times New Roman" w:hAnsi="Open Sans" w:cs="Open Sans"/>
                <w:lang w:val="en-ID" w:eastAsia="en-ID"/>
              </w:rPr>
            </w:pPr>
            <w:r w:rsidRPr="00EE63E4">
              <w:rPr>
                <w:rFonts w:ascii="Open Sans" w:eastAsia="Times New Roman" w:hAnsi="Open Sans" w:cs="Open Sans"/>
                <w:lang w:val="en-ID" w:eastAsia="en-ID"/>
              </w:rPr>
              <w:t>Derived from the throughput-performance profile. Additional network tuning parameters are applied for maximum network throughput.</w:t>
            </w:r>
          </w:p>
        </w:tc>
      </w:tr>
      <w:tr w:rsidR="003275D1" w:rsidRPr="003275D1" w14:paraId="4518691D" w14:textId="77777777" w:rsidTr="003275D1"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E8A7F4" w14:textId="77777777" w:rsidR="003275D1" w:rsidRPr="00EE63E4" w:rsidRDefault="003275D1" w:rsidP="003275D1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lang w:val="en-ID" w:eastAsia="en-ID"/>
              </w:rPr>
            </w:pPr>
            <w:r w:rsidRPr="00EE63E4">
              <w:rPr>
                <w:rFonts w:ascii="Open Sans" w:eastAsia="Times New Roman" w:hAnsi="Open Sans" w:cs="Open Sans"/>
                <w:lang w:val="en-ID" w:eastAsia="en-ID"/>
              </w:rPr>
              <w:t>powersave</w:t>
            </w:r>
          </w:p>
        </w:tc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8010FC" w14:textId="77777777" w:rsidR="003275D1" w:rsidRPr="00EE63E4" w:rsidRDefault="003275D1" w:rsidP="003275D1">
            <w:pPr>
              <w:spacing w:after="100" w:afterAutospacing="1" w:line="240" w:lineRule="auto"/>
              <w:rPr>
                <w:rFonts w:ascii="Open Sans" w:eastAsia="Times New Roman" w:hAnsi="Open Sans" w:cs="Open Sans"/>
                <w:lang w:val="en-ID" w:eastAsia="en-ID"/>
              </w:rPr>
            </w:pPr>
            <w:r w:rsidRPr="00EE63E4">
              <w:rPr>
                <w:rFonts w:ascii="Open Sans" w:eastAsia="Times New Roman" w:hAnsi="Open Sans" w:cs="Open Sans"/>
                <w:lang w:val="en-ID" w:eastAsia="en-ID"/>
              </w:rPr>
              <w:t>Tunes the system for maximum power saving.</w:t>
            </w:r>
          </w:p>
        </w:tc>
      </w:tr>
      <w:tr w:rsidR="003275D1" w:rsidRPr="003275D1" w14:paraId="55B7DAFA" w14:textId="77777777" w:rsidTr="003275D1"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856802" w14:textId="77777777" w:rsidR="003275D1" w:rsidRPr="00EE63E4" w:rsidRDefault="003275D1" w:rsidP="003275D1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lang w:val="en-ID" w:eastAsia="en-ID"/>
              </w:rPr>
            </w:pPr>
            <w:r w:rsidRPr="00EE63E4">
              <w:rPr>
                <w:rFonts w:ascii="Open Sans" w:eastAsia="Times New Roman" w:hAnsi="Open Sans" w:cs="Open Sans"/>
                <w:lang w:val="en-ID" w:eastAsia="en-ID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F3F2D7" w14:textId="77777777" w:rsidR="003275D1" w:rsidRPr="00EE63E4" w:rsidRDefault="003275D1" w:rsidP="003275D1">
            <w:pPr>
              <w:spacing w:after="100" w:afterAutospacing="1" w:line="240" w:lineRule="auto"/>
              <w:rPr>
                <w:rFonts w:ascii="Open Sans" w:eastAsia="Times New Roman" w:hAnsi="Open Sans" w:cs="Open Sans"/>
                <w:lang w:val="en-ID" w:eastAsia="en-ID"/>
              </w:rPr>
            </w:pPr>
            <w:r w:rsidRPr="00EE63E4">
              <w:rPr>
                <w:rFonts w:ascii="Open Sans" w:eastAsia="Times New Roman" w:hAnsi="Open Sans" w:cs="Open Sans"/>
                <w:lang w:val="en-ID" w:eastAsia="en-ID"/>
              </w:rPr>
              <w:t>Optimized for Oracle database loads based on the throughput-performance profile.</w:t>
            </w:r>
          </w:p>
        </w:tc>
      </w:tr>
      <w:tr w:rsidR="003275D1" w:rsidRPr="003275D1" w14:paraId="14E65E1D" w14:textId="77777777" w:rsidTr="003275D1"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587D7E" w14:textId="77777777" w:rsidR="003275D1" w:rsidRPr="00EE63E4" w:rsidRDefault="003275D1" w:rsidP="003275D1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lang w:val="en-ID" w:eastAsia="en-ID"/>
              </w:rPr>
            </w:pPr>
            <w:r w:rsidRPr="00EE63E4">
              <w:rPr>
                <w:rFonts w:ascii="Open Sans" w:eastAsia="Times New Roman" w:hAnsi="Open Sans" w:cs="Open Sans"/>
                <w:lang w:val="en-ID" w:eastAsia="en-ID"/>
              </w:rPr>
              <w:t>virtual-guest</w:t>
            </w:r>
          </w:p>
        </w:tc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D307FE" w14:textId="77777777" w:rsidR="003275D1" w:rsidRPr="00EE63E4" w:rsidRDefault="003275D1" w:rsidP="003275D1">
            <w:pPr>
              <w:spacing w:after="100" w:afterAutospacing="1" w:line="240" w:lineRule="auto"/>
              <w:rPr>
                <w:rFonts w:ascii="Open Sans" w:eastAsia="Times New Roman" w:hAnsi="Open Sans" w:cs="Open Sans"/>
                <w:lang w:val="en-ID" w:eastAsia="en-ID"/>
              </w:rPr>
            </w:pPr>
            <w:r w:rsidRPr="00EE63E4">
              <w:rPr>
                <w:rFonts w:ascii="Open Sans" w:eastAsia="Times New Roman" w:hAnsi="Open Sans" w:cs="Open Sans"/>
                <w:lang w:val="en-ID" w:eastAsia="en-ID"/>
              </w:rPr>
              <w:t>Tunes the system for maximum performance if it runs on a virtual machine.</w:t>
            </w:r>
          </w:p>
        </w:tc>
      </w:tr>
      <w:tr w:rsidR="003275D1" w:rsidRPr="003275D1" w14:paraId="388EFEEB" w14:textId="77777777" w:rsidTr="003275D1"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B532E8" w14:textId="77777777" w:rsidR="003275D1" w:rsidRPr="00EE63E4" w:rsidRDefault="003275D1" w:rsidP="003275D1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lang w:val="en-ID" w:eastAsia="en-ID"/>
              </w:rPr>
            </w:pPr>
            <w:r w:rsidRPr="00EE63E4">
              <w:rPr>
                <w:rFonts w:ascii="Open Sans" w:eastAsia="Times New Roman" w:hAnsi="Open Sans" w:cs="Open Sans"/>
                <w:lang w:val="en-ID" w:eastAsia="en-ID"/>
              </w:rPr>
              <w:t>virtual-host</w:t>
            </w:r>
          </w:p>
        </w:tc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6EED36" w14:textId="77777777" w:rsidR="003275D1" w:rsidRPr="00EE63E4" w:rsidRDefault="003275D1" w:rsidP="003275D1">
            <w:pPr>
              <w:spacing w:after="100" w:afterAutospacing="1" w:line="240" w:lineRule="auto"/>
              <w:rPr>
                <w:rFonts w:ascii="Open Sans" w:eastAsia="Times New Roman" w:hAnsi="Open Sans" w:cs="Open Sans"/>
                <w:lang w:val="en-ID" w:eastAsia="en-ID"/>
              </w:rPr>
            </w:pPr>
            <w:r w:rsidRPr="00EE63E4">
              <w:rPr>
                <w:rFonts w:ascii="Open Sans" w:eastAsia="Times New Roman" w:hAnsi="Open Sans" w:cs="Open Sans"/>
                <w:lang w:val="en-ID" w:eastAsia="en-ID"/>
              </w:rPr>
              <w:t>Tunes the system for maximum performance if it acts as a host for virtual machines.</w:t>
            </w:r>
          </w:p>
        </w:tc>
      </w:tr>
    </w:tbl>
    <w:p w14:paraId="4732D507" w14:textId="77777777" w:rsidR="003275D1" w:rsidRDefault="003275D1" w:rsidP="003275D1"/>
    <w:p w14:paraId="3B3F3113" w14:textId="77777777" w:rsidR="00EE63E4" w:rsidRDefault="00EE63E4">
      <w:pPr>
        <w:rPr>
          <w:b/>
          <w:bCs/>
          <w:color w:val="FF0000"/>
          <w:sz w:val="28"/>
          <w:szCs w:val="28"/>
        </w:rPr>
      </w:pPr>
    </w:p>
    <w:p w14:paraId="7E10C4CC" w14:textId="77777777" w:rsidR="00EE63E4" w:rsidRDefault="00EE63E4">
      <w:pPr>
        <w:rPr>
          <w:b/>
          <w:bCs/>
          <w:color w:val="FF0000"/>
          <w:sz w:val="28"/>
          <w:szCs w:val="28"/>
        </w:rPr>
      </w:pPr>
    </w:p>
    <w:p w14:paraId="0649586A" w14:textId="77777777" w:rsidR="00EE63E4" w:rsidRDefault="00EE63E4">
      <w:pPr>
        <w:rPr>
          <w:b/>
          <w:bCs/>
          <w:color w:val="FF0000"/>
          <w:sz w:val="28"/>
          <w:szCs w:val="28"/>
        </w:rPr>
      </w:pPr>
    </w:p>
    <w:p w14:paraId="722C581A" w14:textId="77777777" w:rsidR="00EE63E4" w:rsidRDefault="00EE63E4">
      <w:pPr>
        <w:rPr>
          <w:b/>
          <w:bCs/>
          <w:color w:val="FF0000"/>
          <w:sz w:val="28"/>
          <w:szCs w:val="28"/>
        </w:rPr>
      </w:pPr>
    </w:p>
    <w:p w14:paraId="480D07D7" w14:textId="30D75DDD" w:rsidR="00A70707" w:rsidRPr="00EE63E4" w:rsidRDefault="00400793">
      <w:pPr>
        <w:rPr>
          <w:b/>
          <w:bCs/>
          <w:color w:val="FF0000"/>
          <w:sz w:val="32"/>
          <w:szCs w:val="32"/>
        </w:rPr>
      </w:pPr>
      <w:r w:rsidRPr="00EE63E4">
        <w:rPr>
          <w:b/>
          <w:bCs/>
          <w:color w:val="FF0000"/>
          <w:sz w:val="32"/>
          <w:szCs w:val="32"/>
        </w:rPr>
        <w:lastRenderedPageBreak/>
        <w:t>Task 03 - Enabling Software Repositories</w:t>
      </w:r>
    </w:p>
    <w:tbl>
      <w:tblPr>
        <w:tblW w:w="0" w:type="auto"/>
        <w:tblInd w:w="-285" w:type="dxa"/>
        <w:tblBorders>
          <w:top w:val="single" w:sz="4" w:space="0" w:color="7F7F7F" w:themeColor="text1" w:themeTint="80"/>
          <w:bottom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000" w:firstRow="0" w:lastRow="0" w:firstColumn="0" w:lastColumn="0" w:noHBand="0" w:noVBand="0"/>
      </w:tblPr>
      <w:tblGrid>
        <w:gridCol w:w="9587"/>
      </w:tblGrid>
      <w:tr w:rsidR="00EE63E4" w14:paraId="4989820A" w14:textId="77777777" w:rsidTr="00EE63E4">
        <w:trPr>
          <w:trHeight w:val="2067"/>
        </w:trPr>
        <w:tc>
          <w:tcPr>
            <w:tcW w:w="9587" w:type="dxa"/>
            <w:vAlign w:val="center"/>
          </w:tcPr>
          <w:p w14:paraId="3B4E9678" w14:textId="77777777" w:rsidR="00EE63E4" w:rsidRDefault="00EE63E4" w:rsidP="00EE63E4">
            <w:pPr>
              <w:shd w:val="clear" w:color="auto" w:fill="FFFFFF"/>
              <w:spacing w:before="100" w:beforeAutospacing="1" w:after="0" w:line="405" w:lineRule="atLeast"/>
              <w:ind w:left="280"/>
              <w:rPr>
                <w:rFonts w:ascii="Open Sans" w:eastAsia="Times New Roman" w:hAnsi="Open Sans" w:cs="Open Sans"/>
                <w:color w:val="212529"/>
                <w:sz w:val="23"/>
                <w:szCs w:val="23"/>
                <w:lang w:val="en-ID" w:eastAsia="en-ID"/>
              </w:rPr>
            </w:pPr>
            <w:r w:rsidRPr="00A238A8">
              <w:rPr>
                <w:rFonts w:ascii="Open Sans" w:eastAsia="Times New Roman" w:hAnsi="Open Sans" w:cs="Open Sans"/>
                <w:color w:val="212529"/>
                <w:sz w:val="23"/>
                <w:szCs w:val="23"/>
                <w:lang w:val="en-ID" w:eastAsia="en-ID"/>
              </w:rPr>
              <w:t>On </w:t>
            </w:r>
            <w:r w:rsidRPr="00A238A8">
              <w:rPr>
                <w:rFonts w:ascii="Open Sans" w:eastAsia="Times New Roman" w:hAnsi="Open Sans" w:cs="Open Sans"/>
                <w:b/>
                <w:bCs/>
                <w:color w:val="212529"/>
                <w:sz w:val="23"/>
                <w:szCs w:val="23"/>
                <w:bdr w:val="single" w:sz="2" w:space="0" w:color="E5E7EB" w:frame="1"/>
                <w:lang w:val="en-ID" w:eastAsia="en-ID"/>
              </w:rPr>
              <w:t>servera</w:t>
            </w:r>
            <w:r w:rsidRPr="00A238A8">
              <w:rPr>
                <w:rFonts w:ascii="Open Sans" w:eastAsia="Times New Roman" w:hAnsi="Open Sans" w:cs="Open Sans"/>
                <w:color w:val="212529"/>
                <w:sz w:val="23"/>
                <w:szCs w:val="23"/>
                <w:lang w:val="en-ID" w:eastAsia="en-ID"/>
              </w:rPr>
              <w:t xml:space="preserve">, set local repositories from </w:t>
            </w:r>
            <w:proofErr w:type="gramStart"/>
            <w:r w:rsidRPr="00A238A8">
              <w:rPr>
                <w:rFonts w:ascii="Open Sans" w:eastAsia="Times New Roman" w:hAnsi="Open Sans" w:cs="Open Sans"/>
                <w:color w:val="212529"/>
                <w:sz w:val="23"/>
                <w:szCs w:val="23"/>
                <w:lang w:val="en-ID" w:eastAsia="en-ID"/>
              </w:rPr>
              <w:t>url :</w:t>
            </w:r>
            <w:proofErr w:type="gramEnd"/>
          </w:p>
          <w:p w14:paraId="50EF5575" w14:textId="77777777" w:rsidR="00EE63E4" w:rsidRPr="00EE63E4" w:rsidRDefault="00EE63E4" w:rsidP="00EE63E4">
            <w:pPr>
              <w:pStyle w:val="ListParagraph"/>
              <w:numPr>
                <w:ilvl w:val="0"/>
                <w:numId w:val="53"/>
              </w:numPr>
              <w:shd w:val="clear" w:color="auto" w:fill="FFFFFF"/>
              <w:spacing w:before="100" w:beforeAutospacing="1" w:after="0" w:line="405" w:lineRule="atLeast"/>
              <w:rPr>
                <w:rFonts w:ascii="Open Sans" w:eastAsia="Times New Roman" w:hAnsi="Open Sans" w:cs="Open Sans"/>
                <w:color w:val="212529"/>
                <w:sz w:val="23"/>
                <w:szCs w:val="23"/>
                <w:lang w:val="en-ID" w:eastAsia="en-ID"/>
              </w:rPr>
            </w:pPr>
            <w:r w:rsidRPr="00EE63E4">
              <w:rPr>
                <w:rFonts w:ascii="Open Sans" w:eastAsia="Times New Roman" w:hAnsi="Open Sans" w:cs="Open Sans"/>
                <w:b/>
                <w:bCs/>
                <w:color w:val="212529"/>
                <w:sz w:val="23"/>
                <w:szCs w:val="23"/>
                <w:bdr w:val="single" w:sz="2" w:space="0" w:color="E5E7EB" w:frame="1"/>
                <w:lang w:val="en-ID" w:eastAsia="en-ID"/>
              </w:rPr>
              <w:t>http://content.example.com/rhel8.0/x86_64/dvd/BaseOS</w:t>
            </w:r>
          </w:p>
          <w:p w14:paraId="6FBD3AE6" w14:textId="1E942D14" w:rsidR="00EE63E4" w:rsidRPr="00EE63E4" w:rsidRDefault="00EE63E4" w:rsidP="00EE63E4">
            <w:pPr>
              <w:pStyle w:val="ListParagraph"/>
              <w:numPr>
                <w:ilvl w:val="0"/>
                <w:numId w:val="53"/>
              </w:numPr>
              <w:shd w:val="clear" w:color="auto" w:fill="FFFFFF"/>
              <w:spacing w:before="100" w:beforeAutospacing="1" w:after="0" w:line="405" w:lineRule="atLeast"/>
              <w:rPr>
                <w:rFonts w:ascii="Open Sans" w:eastAsia="Times New Roman" w:hAnsi="Open Sans" w:cs="Open Sans"/>
                <w:color w:val="212529"/>
                <w:sz w:val="23"/>
                <w:szCs w:val="23"/>
                <w:lang w:val="en-ID" w:eastAsia="en-ID"/>
              </w:rPr>
            </w:pPr>
            <w:r w:rsidRPr="00EE63E4">
              <w:rPr>
                <w:rFonts w:ascii="Open Sans" w:eastAsia="Times New Roman" w:hAnsi="Open Sans" w:cs="Open Sans"/>
                <w:b/>
                <w:bCs/>
                <w:color w:val="212529"/>
                <w:sz w:val="23"/>
                <w:szCs w:val="23"/>
                <w:bdr w:val="single" w:sz="2" w:space="0" w:color="E5E7EB" w:frame="1"/>
                <w:lang w:val="en-ID" w:eastAsia="en-ID"/>
              </w:rPr>
              <w:t>http://content.example.com/rhel8.0/x86_64/dvd/AppStream</w:t>
            </w:r>
            <w:r w:rsidRPr="00EE63E4">
              <w:rPr>
                <w:rFonts w:ascii="Open Sans" w:eastAsia="Times New Roman" w:hAnsi="Open Sans" w:cs="Open Sans"/>
                <w:color w:val="212529"/>
                <w:sz w:val="23"/>
                <w:szCs w:val="23"/>
                <w:lang w:val="en-ID" w:eastAsia="en-ID"/>
              </w:rPr>
              <w:t>.</w:t>
            </w:r>
          </w:p>
        </w:tc>
      </w:tr>
    </w:tbl>
    <w:p w14:paraId="36F29800" w14:textId="7C22249B" w:rsidR="00A70707" w:rsidRPr="00EE63E4" w:rsidRDefault="00400793" w:rsidP="00BF22A8">
      <w:pPr>
        <w:pStyle w:val="ListParagraph"/>
        <w:numPr>
          <w:ilvl w:val="0"/>
          <w:numId w:val="4"/>
        </w:numPr>
        <w:spacing w:before="240"/>
        <w:rPr>
          <w:rFonts w:ascii="Open Sans Medium" w:hAnsi="Open Sans Medium" w:cs="Open Sans Medium"/>
          <w:sz w:val="24"/>
          <w:szCs w:val="24"/>
        </w:rPr>
      </w:pPr>
      <w:r w:rsidRPr="00EE63E4">
        <w:rPr>
          <w:rFonts w:ascii="Open Sans Medium" w:hAnsi="Open Sans Medium" w:cs="Open Sans Medium"/>
          <w:sz w:val="24"/>
          <w:szCs w:val="24"/>
        </w:rPr>
        <w:t>vi /etc/yum.repos.d/local.repo</w:t>
      </w:r>
    </w:p>
    <w:p w14:paraId="13BE0A20" w14:textId="77777777" w:rsidR="00A70707" w:rsidRPr="00EE63E4" w:rsidRDefault="00400793" w:rsidP="00BF22A8">
      <w:pPr>
        <w:pStyle w:val="ListParagraph"/>
        <w:spacing w:before="240"/>
        <w:rPr>
          <w:rFonts w:ascii="Open Sans Medium" w:hAnsi="Open Sans Medium" w:cs="Open Sans Medium"/>
          <w:sz w:val="24"/>
          <w:szCs w:val="24"/>
        </w:rPr>
      </w:pPr>
      <w:r w:rsidRPr="00EE63E4">
        <w:rPr>
          <w:rFonts w:ascii="Open Sans Medium" w:hAnsi="Open Sans Medium" w:cs="Open Sans Medium"/>
          <w:sz w:val="24"/>
          <w:szCs w:val="24"/>
        </w:rPr>
        <w:t>[localrepo-baseos]</w:t>
      </w:r>
    </w:p>
    <w:p w14:paraId="7C972418" w14:textId="77777777" w:rsidR="00A70707" w:rsidRPr="00EE63E4" w:rsidRDefault="00400793" w:rsidP="00BF22A8">
      <w:pPr>
        <w:pStyle w:val="ListParagraph"/>
        <w:spacing w:before="240"/>
        <w:rPr>
          <w:rFonts w:ascii="Open Sans Medium" w:hAnsi="Open Sans Medium" w:cs="Open Sans Medium"/>
          <w:sz w:val="24"/>
          <w:szCs w:val="24"/>
        </w:rPr>
      </w:pPr>
      <w:r w:rsidRPr="00EE63E4">
        <w:rPr>
          <w:rFonts w:ascii="Open Sans Medium" w:hAnsi="Open Sans Medium" w:cs="Open Sans Medium"/>
          <w:sz w:val="24"/>
          <w:szCs w:val="24"/>
        </w:rPr>
        <w:t>name=Local Repository - BaseOS</w:t>
      </w:r>
    </w:p>
    <w:p w14:paraId="4D50AEF2" w14:textId="77777777" w:rsidR="00A70707" w:rsidRPr="00EE63E4" w:rsidRDefault="00400793" w:rsidP="00BF22A8">
      <w:pPr>
        <w:pStyle w:val="ListParagraph"/>
        <w:spacing w:before="240"/>
        <w:rPr>
          <w:rFonts w:ascii="Open Sans Medium" w:hAnsi="Open Sans Medium" w:cs="Open Sans Medium"/>
          <w:sz w:val="24"/>
          <w:szCs w:val="24"/>
        </w:rPr>
      </w:pPr>
      <w:r w:rsidRPr="00EE63E4">
        <w:rPr>
          <w:rFonts w:ascii="Open Sans Medium" w:hAnsi="Open Sans Medium" w:cs="Open Sans Medium"/>
          <w:sz w:val="24"/>
          <w:szCs w:val="24"/>
        </w:rPr>
        <w:t>baseurl=http://content.example.com/rhel8.0/x86_64/dvd/BaseOS</w:t>
      </w:r>
    </w:p>
    <w:p w14:paraId="2B544811" w14:textId="77777777" w:rsidR="00A70707" w:rsidRPr="00EE63E4" w:rsidRDefault="00400793" w:rsidP="00BF22A8">
      <w:pPr>
        <w:pStyle w:val="ListParagraph"/>
        <w:spacing w:before="240"/>
        <w:rPr>
          <w:rFonts w:ascii="Open Sans Medium" w:hAnsi="Open Sans Medium" w:cs="Open Sans Medium"/>
          <w:sz w:val="24"/>
          <w:szCs w:val="24"/>
        </w:rPr>
      </w:pPr>
      <w:r w:rsidRPr="00EE63E4">
        <w:rPr>
          <w:rFonts w:ascii="Open Sans Medium" w:hAnsi="Open Sans Medium" w:cs="Open Sans Medium"/>
          <w:sz w:val="24"/>
          <w:szCs w:val="24"/>
        </w:rPr>
        <w:t>enabled=1</w:t>
      </w:r>
    </w:p>
    <w:p w14:paraId="5B5D78F5" w14:textId="77777777" w:rsidR="00A70707" w:rsidRPr="00EE63E4" w:rsidRDefault="00400793" w:rsidP="00BF22A8">
      <w:pPr>
        <w:pStyle w:val="ListParagraph"/>
        <w:spacing w:before="240"/>
        <w:rPr>
          <w:rFonts w:ascii="Open Sans Medium" w:hAnsi="Open Sans Medium" w:cs="Open Sans Medium"/>
          <w:sz w:val="24"/>
          <w:szCs w:val="24"/>
        </w:rPr>
      </w:pPr>
      <w:r w:rsidRPr="00EE63E4">
        <w:rPr>
          <w:rFonts w:ascii="Open Sans Medium" w:hAnsi="Open Sans Medium" w:cs="Open Sans Medium"/>
          <w:sz w:val="24"/>
          <w:szCs w:val="24"/>
        </w:rPr>
        <w:t>gpgcheck=0</w:t>
      </w:r>
    </w:p>
    <w:p w14:paraId="2BF64578" w14:textId="77777777" w:rsidR="00A70707" w:rsidRPr="00EE63E4" w:rsidRDefault="00A70707">
      <w:pPr>
        <w:rPr>
          <w:rFonts w:ascii="Open Sans Medium" w:hAnsi="Open Sans Medium" w:cs="Open Sans Medium"/>
          <w:sz w:val="24"/>
          <w:szCs w:val="24"/>
        </w:rPr>
      </w:pPr>
    </w:p>
    <w:p w14:paraId="21D3C6BE" w14:textId="77777777" w:rsidR="00A70707" w:rsidRPr="00EE63E4" w:rsidRDefault="00400793">
      <w:pPr>
        <w:pStyle w:val="ListParagraph"/>
        <w:rPr>
          <w:rFonts w:ascii="Open Sans Medium" w:hAnsi="Open Sans Medium" w:cs="Open Sans Medium"/>
          <w:sz w:val="24"/>
          <w:szCs w:val="24"/>
        </w:rPr>
      </w:pPr>
      <w:r w:rsidRPr="00EE63E4">
        <w:rPr>
          <w:rFonts w:ascii="Open Sans Medium" w:hAnsi="Open Sans Medium" w:cs="Open Sans Medium"/>
          <w:sz w:val="24"/>
          <w:szCs w:val="24"/>
        </w:rPr>
        <w:t>[localrepo-appstream]</w:t>
      </w:r>
    </w:p>
    <w:p w14:paraId="547C18B3" w14:textId="77777777" w:rsidR="00A70707" w:rsidRPr="00EE63E4" w:rsidRDefault="00400793">
      <w:pPr>
        <w:pStyle w:val="ListParagraph"/>
        <w:rPr>
          <w:rFonts w:ascii="Open Sans Medium" w:hAnsi="Open Sans Medium" w:cs="Open Sans Medium"/>
          <w:sz w:val="24"/>
          <w:szCs w:val="24"/>
        </w:rPr>
      </w:pPr>
      <w:r w:rsidRPr="00EE63E4">
        <w:rPr>
          <w:rFonts w:ascii="Open Sans Medium" w:hAnsi="Open Sans Medium" w:cs="Open Sans Medium"/>
          <w:sz w:val="24"/>
          <w:szCs w:val="24"/>
        </w:rPr>
        <w:t>name=Local Repository - AppStream</w:t>
      </w:r>
    </w:p>
    <w:p w14:paraId="37CC7547" w14:textId="77777777" w:rsidR="00A70707" w:rsidRPr="00EE63E4" w:rsidRDefault="00400793">
      <w:pPr>
        <w:pStyle w:val="ListParagraph"/>
        <w:rPr>
          <w:rFonts w:ascii="Open Sans Medium" w:hAnsi="Open Sans Medium" w:cs="Open Sans Medium"/>
          <w:sz w:val="24"/>
          <w:szCs w:val="24"/>
        </w:rPr>
      </w:pPr>
      <w:r w:rsidRPr="00EE63E4">
        <w:rPr>
          <w:rFonts w:ascii="Open Sans Medium" w:hAnsi="Open Sans Medium" w:cs="Open Sans Medium"/>
          <w:sz w:val="24"/>
          <w:szCs w:val="24"/>
        </w:rPr>
        <w:t>baseurl=http://content.example.com/rhel8.0/x86_64/dvd/AppStream</w:t>
      </w:r>
    </w:p>
    <w:p w14:paraId="39BBEE00" w14:textId="77777777" w:rsidR="00A70707" w:rsidRPr="00EE63E4" w:rsidRDefault="00400793">
      <w:pPr>
        <w:pStyle w:val="ListParagraph"/>
        <w:rPr>
          <w:rFonts w:ascii="Open Sans Medium" w:hAnsi="Open Sans Medium" w:cs="Open Sans Medium"/>
          <w:sz w:val="24"/>
          <w:szCs w:val="24"/>
        </w:rPr>
      </w:pPr>
      <w:r w:rsidRPr="00EE63E4">
        <w:rPr>
          <w:rFonts w:ascii="Open Sans Medium" w:hAnsi="Open Sans Medium" w:cs="Open Sans Medium"/>
          <w:sz w:val="24"/>
          <w:szCs w:val="24"/>
        </w:rPr>
        <w:t>enabled=1</w:t>
      </w:r>
    </w:p>
    <w:p w14:paraId="79A63B3B" w14:textId="77777777" w:rsidR="00A70707" w:rsidRPr="00EE63E4" w:rsidRDefault="00400793">
      <w:pPr>
        <w:pStyle w:val="ListParagraph"/>
        <w:rPr>
          <w:rFonts w:ascii="Open Sans Medium" w:hAnsi="Open Sans Medium" w:cs="Open Sans Medium"/>
          <w:sz w:val="24"/>
          <w:szCs w:val="24"/>
        </w:rPr>
      </w:pPr>
      <w:r w:rsidRPr="00EE63E4">
        <w:rPr>
          <w:rFonts w:ascii="Open Sans Medium" w:hAnsi="Open Sans Medium" w:cs="Open Sans Medium"/>
          <w:sz w:val="24"/>
          <w:szCs w:val="24"/>
        </w:rPr>
        <w:t>gpgcheck=0</w:t>
      </w:r>
    </w:p>
    <w:p w14:paraId="793B4057" w14:textId="50C818E9" w:rsidR="00A70707" w:rsidRPr="00EE63E4" w:rsidRDefault="00400793">
      <w:pPr>
        <w:pStyle w:val="ListParagraph"/>
        <w:numPr>
          <w:ilvl w:val="0"/>
          <w:numId w:val="4"/>
        </w:numPr>
        <w:rPr>
          <w:rFonts w:ascii="Open Sans Medium" w:hAnsi="Open Sans Medium" w:cs="Open Sans Medium"/>
          <w:sz w:val="24"/>
          <w:szCs w:val="24"/>
        </w:rPr>
      </w:pPr>
      <w:r w:rsidRPr="00EE63E4">
        <w:rPr>
          <w:rFonts w:ascii="Open Sans Medium" w:hAnsi="Open Sans Medium" w:cs="Open Sans Medium"/>
          <w:sz w:val="24"/>
          <w:szCs w:val="24"/>
        </w:rPr>
        <w:t>yum clean all</w:t>
      </w:r>
    </w:p>
    <w:p w14:paraId="0DF82E65" w14:textId="77777777" w:rsidR="000132D8" w:rsidRPr="00EE63E4" w:rsidRDefault="00577F60" w:rsidP="000132D8">
      <w:pPr>
        <w:pStyle w:val="ListParagraph"/>
        <w:numPr>
          <w:ilvl w:val="0"/>
          <w:numId w:val="4"/>
        </w:numPr>
        <w:rPr>
          <w:rFonts w:ascii="Open Sans Medium" w:hAnsi="Open Sans Medium" w:cs="Open Sans Medium"/>
          <w:sz w:val="24"/>
          <w:szCs w:val="24"/>
        </w:rPr>
      </w:pPr>
      <w:r w:rsidRPr="00EE63E4">
        <w:rPr>
          <w:rFonts w:ascii="Open Sans Medium" w:hAnsi="Open Sans Medium" w:cs="Open Sans Medium"/>
          <w:sz w:val="24"/>
          <w:szCs w:val="24"/>
        </w:rPr>
        <w:t>yum repolist</w:t>
      </w:r>
    </w:p>
    <w:p w14:paraId="2B970638" w14:textId="2AD7C83C" w:rsidR="00AD129B" w:rsidRPr="00BF22A8" w:rsidRDefault="006C32EF" w:rsidP="00AD129B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DESCRIPTION</w:t>
      </w:r>
    </w:p>
    <w:p w14:paraId="3246F02F" w14:textId="6275FAEA" w:rsidR="00810C95" w:rsidRPr="00BF22A8" w:rsidRDefault="00BF22A8" w:rsidP="00BF22A8">
      <w:pPr>
        <w:pStyle w:val="ListParagraph"/>
        <w:numPr>
          <w:ilvl w:val="0"/>
          <w:numId w:val="54"/>
        </w:numPr>
        <w:spacing w:line="360" w:lineRule="auto"/>
        <w:rPr>
          <w:rFonts w:ascii="Open Sans" w:hAnsi="Open Sans" w:cs="Open Sans"/>
          <w:sz w:val="24"/>
          <w:szCs w:val="24"/>
        </w:rPr>
      </w:pPr>
      <w:r w:rsidRPr="00BF22A8">
        <w:rPr>
          <w:rFonts w:ascii="Open Sans" w:hAnsi="Open Sans" w:cs="Open Sans"/>
          <w:sz w:val="24"/>
          <w:szCs w:val="24"/>
        </w:rPr>
        <w:t>Enable a repository: sudo yum-config-manager --enable repository_name</w:t>
      </w:r>
    </w:p>
    <w:p w14:paraId="079F7706" w14:textId="54764DB7" w:rsidR="00BF22A8" w:rsidRPr="00BF22A8" w:rsidRDefault="00BF22A8" w:rsidP="00BF22A8">
      <w:pPr>
        <w:pStyle w:val="ListParagraph"/>
        <w:numPr>
          <w:ilvl w:val="0"/>
          <w:numId w:val="54"/>
        </w:numPr>
        <w:spacing w:line="360" w:lineRule="auto"/>
        <w:rPr>
          <w:rFonts w:ascii="Open Sans" w:hAnsi="Open Sans" w:cs="Open Sans"/>
          <w:sz w:val="24"/>
          <w:szCs w:val="24"/>
        </w:rPr>
      </w:pPr>
      <w:r w:rsidRPr="00BF22A8">
        <w:rPr>
          <w:rFonts w:ascii="Open Sans" w:hAnsi="Open Sans" w:cs="Open Sans"/>
          <w:sz w:val="24"/>
          <w:szCs w:val="24"/>
        </w:rPr>
        <w:t>Disable a repository: sudo yum-config-manager --disable repository_name</w:t>
      </w:r>
    </w:p>
    <w:p w14:paraId="59905ABE" w14:textId="5720EA2C" w:rsidR="00BF22A8" w:rsidRPr="00BF22A8" w:rsidRDefault="00BF22A8" w:rsidP="00BF22A8">
      <w:pPr>
        <w:pStyle w:val="ListParagraph"/>
        <w:numPr>
          <w:ilvl w:val="0"/>
          <w:numId w:val="54"/>
        </w:numPr>
        <w:spacing w:line="360" w:lineRule="auto"/>
        <w:rPr>
          <w:rFonts w:ascii="Open Sans" w:hAnsi="Open Sans" w:cs="Open Sans"/>
          <w:sz w:val="24"/>
          <w:szCs w:val="24"/>
        </w:rPr>
      </w:pPr>
      <w:r w:rsidRPr="00BF22A8">
        <w:rPr>
          <w:rFonts w:ascii="Open Sans" w:hAnsi="Open Sans" w:cs="Open Sans"/>
          <w:sz w:val="24"/>
          <w:szCs w:val="24"/>
        </w:rPr>
        <w:t>Add a repository: sudo yum-config-manager --add-repo repository_url</w:t>
      </w:r>
    </w:p>
    <w:p w14:paraId="434CE597" w14:textId="643C9512" w:rsidR="00BF22A8" w:rsidRPr="00BF22A8" w:rsidRDefault="00BF22A8" w:rsidP="00BF22A8">
      <w:pPr>
        <w:pStyle w:val="ListParagraph"/>
        <w:numPr>
          <w:ilvl w:val="0"/>
          <w:numId w:val="54"/>
        </w:numPr>
        <w:spacing w:line="360" w:lineRule="auto"/>
        <w:rPr>
          <w:rFonts w:ascii="Open Sans" w:hAnsi="Open Sans" w:cs="Open Sans"/>
          <w:sz w:val="24"/>
          <w:szCs w:val="24"/>
        </w:rPr>
      </w:pPr>
      <w:r w:rsidRPr="00BF22A8">
        <w:rPr>
          <w:rFonts w:ascii="Open Sans" w:hAnsi="Open Sans" w:cs="Open Sans"/>
          <w:sz w:val="24"/>
          <w:szCs w:val="24"/>
        </w:rPr>
        <w:t>Remove a repository: sudo yum-config-manager --remove repository_name</w:t>
      </w:r>
    </w:p>
    <w:p w14:paraId="7F4B5A37" w14:textId="6A2309B2" w:rsidR="00BF22A8" w:rsidRDefault="00BF22A8" w:rsidP="00810C95">
      <w:pPr>
        <w:rPr>
          <w:rFonts w:ascii="Open Sans" w:hAnsi="Open Sans" w:cs="Open Sans"/>
          <w:sz w:val="24"/>
          <w:szCs w:val="24"/>
        </w:rPr>
      </w:pPr>
      <w:proofErr w:type="gramStart"/>
      <w:r w:rsidRPr="00BF22A8">
        <w:rPr>
          <w:rFonts w:ascii="Open Sans" w:hAnsi="Open Sans" w:cs="Open Sans"/>
          <w:b/>
          <w:bCs/>
          <w:sz w:val="24"/>
          <w:szCs w:val="24"/>
        </w:rPr>
        <w:t>/etc/yum.repos.d</w:t>
      </w:r>
      <w:proofErr w:type="gramEnd"/>
      <w:r w:rsidRPr="00BF22A8">
        <w:rPr>
          <w:rFonts w:ascii="Open Sans" w:hAnsi="Open Sans" w:cs="Open Sans"/>
          <w:b/>
          <w:bCs/>
          <w:sz w:val="24"/>
          <w:szCs w:val="24"/>
        </w:rPr>
        <w:t>/</w:t>
      </w:r>
      <w:r w:rsidRPr="00BF22A8">
        <w:rPr>
          <w:rFonts w:ascii="Open Sans" w:hAnsi="Open Sans" w:cs="Open Sans"/>
          <w:sz w:val="24"/>
          <w:szCs w:val="24"/>
        </w:rPr>
        <w:t xml:space="preserve"> This directory contains repository configuration files. You can manually edit these files to add or modify repositories.</w:t>
      </w:r>
    </w:p>
    <w:p w14:paraId="4E59E7EB" w14:textId="77777777" w:rsidR="00BF22A8" w:rsidRPr="00810C95" w:rsidRDefault="00BF22A8" w:rsidP="00810C95">
      <w:pPr>
        <w:rPr>
          <w:rFonts w:ascii="Open Sans" w:hAnsi="Open Sans" w:cs="Open Sans"/>
          <w:sz w:val="24"/>
          <w:szCs w:val="24"/>
        </w:rPr>
      </w:pPr>
    </w:p>
    <w:p w14:paraId="712037D3" w14:textId="6DC67E39" w:rsidR="00A70707" w:rsidRPr="00AD2C8C" w:rsidRDefault="00400793">
      <w:pPr>
        <w:rPr>
          <w:b/>
          <w:bCs/>
          <w:color w:val="FF0000"/>
          <w:sz w:val="32"/>
          <w:szCs w:val="32"/>
        </w:rPr>
      </w:pPr>
      <w:r w:rsidRPr="00AD2C8C">
        <w:rPr>
          <w:b/>
          <w:bCs/>
          <w:color w:val="FF0000"/>
          <w:sz w:val="32"/>
          <w:szCs w:val="32"/>
        </w:rPr>
        <w:lastRenderedPageBreak/>
        <w:t>Task 04 - Access Network-attached Storage (Autofs)</w:t>
      </w:r>
    </w:p>
    <w:p w14:paraId="74A8AC2A" w14:textId="52BADD09" w:rsidR="00A238A8" w:rsidRPr="00A238A8" w:rsidRDefault="00A238A8" w:rsidP="00AD2C8C">
      <w:pPr>
        <w:pBdr>
          <w:top w:val="single" w:sz="4" w:space="1" w:color="7F7F7F" w:themeColor="text1" w:themeTint="80"/>
          <w:bottom w:val="single" w:sz="4" w:space="1" w:color="7F7F7F" w:themeColor="text1" w:themeTint="80"/>
        </w:pBd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</w:pPr>
      <w:r w:rsidRPr="00A238A8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serverb</w:t>
      </w:r>
      <w:r w:rsidRPr="00A238A8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shares the </w:t>
      </w:r>
      <w:r w:rsidRPr="00A238A8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/shares</w:t>
      </w:r>
      <w:r w:rsidRPr="00A238A8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directory using NFS. Mount it to mountpoint </w:t>
      </w:r>
      <w:r w:rsidRPr="00A238A8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/mnt/shares</w:t>
      </w:r>
      <w:r w:rsidRPr="00A238A8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on </w:t>
      </w:r>
      <w:r w:rsidRPr="00A238A8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servera</w:t>
      </w:r>
    </w:p>
    <w:p w14:paraId="2419338E" w14:textId="5B0DB398" w:rsidR="006D4574" w:rsidRPr="00AD2C8C" w:rsidRDefault="006D4574" w:rsidP="006D4574">
      <w:pPr>
        <w:numPr>
          <w:ilvl w:val="0"/>
          <w:numId w:val="18"/>
        </w:numPr>
        <w:rPr>
          <w:rFonts w:ascii="Open Sans Medium" w:hAnsi="Open Sans Medium" w:cs="Open Sans Medium"/>
          <w:sz w:val="24"/>
          <w:szCs w:val="24"/>
        </w:rPr>
      </w:pPr>
      <w:r w:rsidRPr="00AD2C8C">
        <w:rPr>
          <w:rFonts w:ascii="Open Sans Medium" w:hAnsi="Open Sans Medium" w:cs="Open Sans Medium"/>
          <w:sz w:val="24"/>
          <w:szCs w:val="24"/>
        </w:rPr>
        <w:t>mkdir /mnt/shares</w:t>
      </w:r>
    </w:p>
    <w:p w14:paraId="24912020" w14:textId="357620CE" w:rsidR="00224827" w:rsidRPr="00AD2C8C" w:rsidRDefault="00224827" w:rsidP="006D4574">
      <w:pPr>
        <w:numPr>
          <w:ilvl w:val="0"/>
          <w:numId w:val="18"/>
        </w:numPr>
        <w:rPr>
          <w:rFonts w:ascii="Open Sans Medium" w:hAnsi="Open Sans Medium" w:cs="Open Sans Medium"/>
          <w:sz w:val="24"/>
          <w:szCs w:val="24"/>
        </w:rPr>
      </w:pPr>
      <w:r w:rsidRPr="00AD2C8C">
        <w:rPr>
          <w:rFonts w:ascii="Open Sans Medium" w:hAnsi="Open Sans Medium" w:cs="Open Sans Medium"/>
          <w:sz w:val="24"/>
          <w:szCs w:val="24"/>
        </w:rPr>
        <w:t>mount -t nfs serverb:/shares /mnt/shares</w:t>
      </w:r>
    </w:p>
    <w:p w14:paraId="7C539B6D" w14:textId="0D798B3B" w:rsidR="00657FF2" w:rsidRDefault="00657FF2" w:rsidP="000F54D0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DESCRIPTION</w:t>
      </w:r>
    </w:p>
    <w:p w14:paraId="0ADF1560" w14:textId="7135AE4A" w:rsidR="0075355A" w:rsidRPr="0075355A" w:rsidRDefault="0075355A" w:rsidP="0075355A">
      <w:pPr>
        <w:pStyle w:val="ListParagraph"/>
        <w:numPr>
          <w:ilvl w:val="0"/>
          <w:numId w:val="55"/>
        </w:numPr>
        <w:ind w:left="284" w:hanging="284"/>
        <w:rPr>
          <w:rFonts w:ascii="Open Sans" w:hAnsi="Open Sans" w:cs="Open Sans"/>
          <w:b/>
          <w:bCs/>
          <w:sz w:val="24"/>
          <w:szCs w:val="24"/>
        </w:rPr>
      </w:pPr>
      <w:r w:rsidRPr="0075355A">
        <w:rPr>
          <w:rFonts w:ascii="Open Sans" w:hAnsi="Open Sans" w:cs="Open Sans"/>
          <w:b/>
          <w:bCs/>
          <w:sz w:val="24"/>
          <w:szCs w:val="24"/>
        </w:rPr>
        <w:t>Mounting NFS Shares:</w:t>
      </w:r>
    </w:p>
    <w:p w14:paraId="4038F55C" w14:textId="26808B14" w:rsidR="00AD2C8C" w:rsidRDefault="005B335D" w:rsidP="0075355A">
      <w:pPr>
        <w:ind w:left="284"/>
        <w:rPr>
          <w:rFonts w:ascii="Open Sans" w:hAnsi="Open Sans" w:cs="Open Sans"/>
          <w:sz w:val="24"/>
          <w:szCs w:val="24"/>
        </w:rPr>
      </w:pPr>
      <w:r w:rsidRPr="005B335D">
        <w:rPr>
          <w:rFonts w:ascii="Open Sans" w:hAnsi="Open Sans" w:cs="Open Sans"/>
          <w:b/>
          <w:bCs/>
          <w:sz w:val="24"/>
          <w:szCs w:val="24"/>
        </w:rPr>
        <w:t xml:space="preserve">mount: </w:t>
      </w:r>
      <w:r w:rsidRPr="005B335D">
        <w:rPr>
          <w:rFonts w:ascii="Open Sans" w:hAnsi="Open Sans" w:cs="Open Sans"/>
          <w:sz w:val="24"/>
          <w:szCs w:val="24"/>
        </w:rPr>
        <w:t>You can use the mount command to mount NFS shares.</w:t>
      </w:r>
    </w:p>
    <w:p w14:paraId="2C645183" w14:textId="0EF96E00" w:rsidR="005B335D" w:rsidRPr="00003CC4" w:rsidRDefault="005B335D" w:rsidP="0075355A">
      <w:pPr>
        <w:ind w:left="284" w:firstLine="436"/>
        <w:rPr>
          <w:rFonts w:ascii="Open Sans" w:hAnsi="Open Sans" w:cs="Open Sans"/>
          <w:sz w:val="24"/>
          <w:szCs w:val="24"/>
        </w:rPr>
      </w:pPr>
      <w:r w:rsidRPr="00003CC4">
        <w:rPr>
          <w:rFonts w:ascii="Open Sans" w:hAnsi="Open Sans" w:cs="Open Sans"/>
          <w:sz w:val="24"/>
          <w:szCs w:val="24"/>
        </w:rPr>
        <w:t>sudo mount -t nfs server_ip:/path/to/share /mnt/mount_point</w:t>
      </w:r>
    </w:p>
    <w:p w14:paraId="11FDBA7D" w14:textId="0E65E147" w:rsidR="005B335D" w:rsidRPr="0075355A" w:rsidRDefault="0075355A" w:rsidP="0075355A">
      <w:pPr>
        <w:ind w:left="284"/>
        <w:rPr>
          <w:rFonts w:ascii="Open Sans" w:hAnsi="Open Sans" w:cs="Open Sans"/>
          <w:sz w:val="24"/>
          <w:szCs w:val="24"/>
        </w:rPr>
      </w:pPr>
      <w:r w:rsidRPr="0075355A">
        <w:rPr>
          <w:rFonts w:ascii="Open Sans" w:hAnsi="Open Sans" w:cs="Open Sans"/>
          <w:b/>
          <w:bCs/>
          <w:sz w:val="24"/>
          <w:szCs w:val="24"/>
        </w:rPr>
        <w:t>/etc/fstab:</w:t>
      </w:r>
      <w:r w:rsidRPr="0075355A">
        <w:rPr>
          <w:rFonts w:ascii="Open Sans" w:hAnsi="Open Sans" w:cs="Open Sans"/>
          <w:sz w:val="24"/>
          <w:szCs w:val="24"/>
        </w:rPr>
        <w:t xml:space="preserve"> For permanent mounts, add an entry in the /etc/fstab file.</w:t>
      </w:r>
    </w:p>
    <w:p w14:paraId="2A08AD1D" w14:textId="00B47443" w:rsidR="00AD2C8C" w:rsidRPr="00003CC4" w:rsidRDefault="0075355A" w:rsidP="0075355A">
      <w:pPr>
        <w:ind w:left="284" w:firstLine="436"/>
        <w:rPr>
          <w:rFonts w:ascii="Open Sans" w:hAnsi="Open Sans" w:cs="Open Sans"/>
          <w:sz w:val="24"/>
          <w:szCs w:val="24"/>
        </w:rPr>
      </w:pPr>
      <w:r w:rsidRPr="00003CC4">
        <w:rPr>
          <w:rFonts w:ascii="Open Sans" w:hAnsi="Open Sans" w:cs="Open Sans"/>
          <w:sz w:val="24"/>
          <w:szCs w:val="24"/>
        </w:rPr>
        <w:t>server_ip:/path/to/share /mnt/mount_point nfs defaults 0 0</w:t>
      </w:r>
    </w:p>
    <w:p w14:paraId="74784B49" w14:textId="52F39AA9" w:rsidR="00AD2C8C" w:rsidRDefault="0075355A" w:rsidP="0075355A">
      <w:pPr>
        <w:ind w:left="284"/>
        <w:rPr>
          <w:rFonts w:ascii="Open Sans" w:hAnsi="Open Sans" w:cs="Open Sans"/>
          <w:sz w:val="24"/>
          <w:szCs w:val="24"/>
        </w:rPr>
      </w:pPr>
      <w:r w:rsidRPr="0075355A">
        <w:rPr>
          <w:rFonts w:ascii="Open Sans" w:hAnsi="Open Sans" w:cs="Open Sans"/>
          <w:b/>
          <w:bCs/>
          <w:sz w:val="24"/>
          <w:szCs w:val="24"/>
        </w:rPr>
        <w:t>umount:</w:t>
      </w:r>
      <w:r w:rsidRPr="0075355A">
        <w:rPr>
          <w:rFonts w:ascii="Open Sans" w:hAnsi="Open Sans" w:cs="Open Sans"/>
          <w:sz w:val="24"/>
          <w:szCs w:val="24"/>
        </w:rPr>
        <w:t xml:space="preserve"> To unmount an NFS share.</w:t>
      </w:r>
    </w:p>
    <w:p w14:paraId="6681205B" w14:textId="2C0A8528" w:rsidR="0075355A" w:rsidRPr="00003CC4" w:rsidRDefault="0075355A" w:rsidP="0075355A">
      <w:pPr>
        <w:ind w:left="284" w:firstLine="436"/>
        <w:rPr>
          <w:rFonts w:ascii="Open Sans" w:hAnsi="Open Sans" w:cs="Open Sans"/>
          <w:sz w:val="24"/>
          <w:szCs w:val="24"/>
        </w:rPr>
      </w:pPr>
      <w:r w:rsidRPr="00003CC4">
        <w:rPr>
          <w:rFonts w:ascii="Open Sans" w:hAnsi="Open Sans" w:cs="Open Sans"/>
          <w:sz w:val="24"/>
          <w:szCs w:val="24"/>
        </w:rPr>
        <w:t>sudo umount /mnt/mount_point</w:t>
      </w:r>
    </w:p>
    <w:p w14:paraId="33336D3C" w14:textId="29E9EBFC" w:rsidR="00AD2C8C" w:rsidRPr="0075355A" w:rsidRDefault="0075355A" w:rsidP="0075355A">
      <w:pPr>
        <w:pStyle w:val="ListParagraph"/>
        <w:numPr>
          <w:ilvl w:val="0"/>
          <w:numId w:val="55"/>
        </w:numPr>
        <w:ind w:left="284" w:hanging="284"/>
        <w:rPr>
          <w:rFonts w:ascii="Open Sans" w:hAnsi="Open Sans" w:cs="Open Sans"/>
          <w:sz w:val="24"/>
          <w:szCs w:val="24"/>
        </w:rPr>
      </w:pPr>
      <w:r w:rsidRPr="0075355A">
        <w:rPr>
          <w:rFonts w:ascii="Open Sans" w:hAnsi="Open Sans" w:cs="Open Sans"/>
          <w:b/>
          <w:bCs/>
          <w:sz w:val="24"/>
          <w:szCs w:val="24"/>
        </w:rPr>
        <w:t xml:space="preserve">Autofs: </w:t>
      </w:r>
      <w:r w:rsidRPr="0075355A">
        <w:rPr>
          <w:rFonts w:ascii="Open Sans" w:hAnsi="Open Sans" w:cs="Open Sans"/>
          <w:sz w:val="24"/>
          <w:szCs w:val="24"/>
        </w:rPr>
        <w:t>Autofs can be used to automatically mount NFS or SMB/CIFS shares when accessed.</w:t>
      </w:r>
    </w:p>
    <w:p w14:paraId="2B512BFD" w14:textId="4B03FC25" w:rsidR="00AD2C8C" w:rsidRPr="0075355A" w:rsidRDefault="0075355A" w:rsidP="0075355A">
      <w:pPr>
        <w:ind w:left="284"/>
        <w:rPr>
          <w:rFonts w:ascii="Open Sans" w:hAnsi="Open Sans" w:cs="Open Sans"/>
          <w:sz w:val="24"/>
          <w:szCs w:val="24"/>
        </w:rPr>
      </w:pPr>
      <w:r w:rsidRPr="0075355A">
        <w:rPr>
          <w:rFonts w:ascii="Open Sans" w:hAnsi="Open Sans" w:cs="Open Sans"/>
          <w:b/>
          <w:bCs/>
          <w:sz w:val="24"/>
          <w:szCs w:val="24"/>
        </w:rPr>
        <w:t xml:space="preserve">/etc/auto.master: </w:t>
      </w:r>
      <w:r w:rsidRPr="0075355A">
        <w:rPr>
          <w:rFonts w:ascii="Open Sans" w:hAnsi="Open Sans" w:cs="Open Sans"/>
          <w:sz w:val="24"/>
          <w:szCs w:val="24"/>
        </w:rPr>
        <w:t>Configure Autofs in the /etc/auto.master file.</w:t>
      </w:r>
    </w:p>
    <w:p w14:paraId="052F492A" w14:textId="1BC5F910" w:rsidR="00AD2C8C" w:rsidRPr="0075355A" w:rsidRDefault="0075355A" w:rsidP="0075355A">
      <w:pPr>
        <w:ind w:left="284" w:firstLine="436"/>
        <w:rPr>
          <w:rFonts w:ascii="Open Sans" w:hAnsi="Open Sans" w:cs="Open Sans"/>
          <w:sz w:val="24"/>
          <w:szCs w:val="24"/>
        </w:rPr>
      </w:pPr>
      <w:r w:rsidRPr="0075355A">
        <w:rPr>
          <w:rFonts w:ascii="Open Sans" w:hAnsi="Open Sans" w:cs="Open Sans"/>
          <w:sz w:val="24"/>
          <w:szCs w:val="24"/>
        </w:rPr>
        <w:t>/mnt/mount_point /etc/auto.nfs</w:t>
      </w:r>
    </w:p>
    <w:p w14:paraId="366F21F5" w14:textId="551D29F2" w:rsidR="00AD2C8C" w:rsidRDefault="0075355A" w:rsidP="0075355A">
      <w:pPr>
        <w:ind w:left="284"/>
        <w:rPr>
          <w:rFonts w:ascii="Open Sans" w:hAnsi="Open Sans" w:cs="Open Sans"/>
          <w:b/>
          <w:bCs/>
          <w:sz w:val="24"/>
          <w:szCs w:val="24"/>
        </w:rPr>
      </w:pPr>
      <w:r w:rsidRPr="0075355A">
        <w:rPr>
          <w:rFonts w:ascii="Open Sans" w:hAnsi="Open Sans" w:cs="Open Sans"/>
          <w:b/>
          <w:bCs/>
          <w:sz w:val="24"/>
          <w:szCs w:val="24"/>
        </w:rPr>
        <w:t xml:space="preserve">/etc/auto.nfs: </w:t>
      </w:r>
      <w:r w:rsidRPr="0075355A">
        <w:rPr>
          <w:rFonts w:ascii="Open Sans" w:hAnsi="Open Sans" w:cs="Open Sans"/>
          <w:sz w:val="24"/>
          <w:szCs w:val="24"/>
        </w:rPr>
        <w:t>Create a configuration file for Autofs.</w:t>
      </w:r>
    </w:p>
    <w:p w14:paraId="404ED315" w14:textId="7BC1030D" w:rsidR="00AD2C8C" w:rsidRPr="00003CC4" w:rsidRDefault="0075355A" w:rsidP="0075355A">
      <w:pPr>
        <w:ind w:left="284" w:firstLine="436"/>
        <w:rPr>
          <w:rFonts w:ascii="Open Sans" w:hAnsi="Open Sans" w:cs="Open Sans"/>
          <w:sz w:val="24"/>
          <w:szCs w:val="24"/>
        </w:rPr>
      </w:pPr>
      <w:r w:rsidRPr="00003CC4">
        <w:rPr>
          <w:rFonts w:ascii="Open Sans" w:hAnsi="Open Sans" w:cs="Open Sans"/>
          <w:sz w:val="24"/>
          <w:szCs w:val="24"/>
        </w:rPr>
        <w:t>share_name -fstype=nfs server_ip:/path/to/share</w:t>
      </w:r>
    </w:p>
    <w:p w14:paraId="02C78AD2" w14:textId="77777777" w:rsidR="00AD2C8C" w:rsidRDefault="00AD2C8C">
      <w:pPr>
        <w:rPr>
          <w:rFonts w:ascii="Open Sans" w:hAnsi="Open Sans" w:cs="Open Sans"/>
          <w:b/>
          <w:bCs/>
          <w:sz w:val="24"/>
          <w:szCs w:val="24"/>
        </w:rPr>
      </w:pPr>
    </w:p>
    <w:p w14:paraId="7ECEC23E" w14:textId="77777777" w:rsidR="00AD2C8C" w:rsidRDefault="00AD2C8C">
      <w:pPr>
        <w:rPr>
          <w:rFonts w:ascii="Open Sans" w:hAnsi="Open Sans" w:cs="Open Sans"/>
          <w:b/>
          <w:bCs/>
          <w:sz w:val="24"/>
          <w:szCs w:val="24"/>
        </w:rPr>
      </w:pPr>
    </w:p>
    <w:p w14:paraId="363DD4C4" w14:textId="77777777" w:rsidR="00AD2C8C" w:rsidRDefault="00AD2C8C">
      <w:pPr>
        <w:rPr>
          <w:rFonts w:ascii="Open Sans" w:hAnsi="Open Sans" w:cs="Open Sans"/>
          <w:b/>
          <w:bCs/>
          <w:sz w:val="24"/>
          <w:szCs w:val="24"/>
        </w:rPr>
      </w:pPr>
    </w:p>
    <w:p w14:paraId="6897ACC9" w14:textId="77777777" w:rsidR="00BA7E62" w:rsidRDefault="00BA7E62">
      <w:pPr>
        <w:rPr>
          <w:rFonts w:ascii="Open Sans" w:hAnsi="Open Sans" w:cs="Open Sans"/>
          <w:b/>
          <w:bCs/>
          <w:sz w:val="24"/>
          <w:szCs w:val="24"/>
        </w:rPr>
      </w:pPr>
    </w:p>
    <w:p w14:paraId="391CED97" w14:textId="6D18B9AA" w:rsidR="00A70707" w:rsidRPr="00AD2C8C" w:rsidRDefault="00400793">
      <w:pPr>
        <w:rPr>
          <w:b/>
          <w:bCs/>
          <w:color w:val="FF0000"/>
          <w:sz w:val="32"/>
          <w:szCs w:val="32"/>
        </w:rPr>
      </w:pPr>
      <w:r w:rsidRPr="00AD2C8C">
        <w:rPr>
          <w:b/>
          <w:bCs/>
          <w:color w:val="FF0000"/>
          <w:sz w:val="32"/>
          <w:szCs w:val="32"/>
        </w:rPr>
        <w:lastRenderedPageBreak/>
        <w:t>Task 05 - Managing Basic Storage</w:t>
      </w:r>
    </w:p>
    <w:p w14:paraId="534AB2BA" w14:textId="333621A1" w:rsidR="0070268A" w:rsidRPr="00400793" w:rsidRDefault="00A238A8" w:rsidP="00D4747B">
      <w:pPr>
        <w:pBdr>
          <w:top w:val="single" w:sz="4" w:space="1" w:color="auto"/>
          <w:bottom w:val="single" w:sz="4" w:space="1" w:color="auto"/>
        </w:pBdr>
        <w:rPr>
          <w:b/>
          <w:bCs/>
          <w:color w:val="FF0000"/>
          <w:sz w:val="28"/>
          <w:szCs w:val="28"/>
        </w:rPr>
      </w:pP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On </w:t>
      </w:r>
      <w:r>
        <w:rPr>
          <w:rStyle w:val="Strong"/>
          <w:rFonts w:ascii="Open Sans" w:hAnsi="Open Sans" w:cs="Open Sans"/>
          <w:color w:val="374151"/>
          <w:sz w:val="23"/>
          <w:szCs w:val="23"/>
          <w:bdr w:val="single" w:sz="2" w:space="0" w:color="E5E7EB" w:frame="1"/>
          <w:shd w:val="clear" w:color="auto" w:fill="FFFFFF"/>
        </w:rPr>
        <w:t>servera</w:t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, create gpt partition 200MB (xfs) from disk </w:t>
      </w:r>
      <w:r>
        <w:rPr>
          <w:rStyle w:val="Strong"/>
          <w:rFonts w:ascii="Open Sans" w:hAnsi="Open Sans" w:cs="Open Sans"/>
          <w:color w:val="374151"/>
          <w:sz w:val="23"/>
          <w:szCs w:val="23"/>
          <w:bdr w:val="single" w:sz="2" w:space="0" w:color="E5E7EB" w:frame="1"/>
          <w:shd w:val="clear" w:color="auto" w:fill="FFFFFF"/>
        </w:rPr>
        <w:t>/dev/vdb</w:t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 and mount to </w:t>
      </w:r>
      <w:r>
        <w:rPr>
          <w:rStyle w:val="Strong"/>
          <w:rFonts w:ascii="Open Sans" w:hAnsi="Open Sans" w:cs="Open Sans"/>
          <w:color w:val="374151"/>
          <w:sz w:val="23"/>
          <w:szCs w:val="23"/>
          <w:bdr w:val="single" w:sz="2" w:space="0" w:color="E5E7EB" w:frame="1"/>
          <w:shd w:val="clear" w:color="auto" w:fill="FFFFFF"/>
        </w:rPr>
        <w:t>/mnt/data</w:t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 xml:space="preserve">. Make it </w:t>
      </w:r>
      <w:proofErr w:type="gramStart"/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persistent !</w:t>
      </w:r>
      <w:proofErr w:type="gramEnd"/>
    </w:p>
    <w:p w14:paraId="25D37DD1" w14:textId="77777777" w:rsidR="00A70707" w:rsidRPr="00D4747B" w:rsidRDefault="00400793">
      <w:pPr>
        <w:pStyle w:val="ListParagraph"/>
        <w:numPr>
          <w:ilvl w:val="0"/>
          <w:numId w:val="5"/>
        </w:numPr>
        <w:rPr>
          <w:rFonts w:ascii="Open Sans Medium" w:hAnsi="Open Sans Medium" w:cs="Open Sans Medium"/>
          <w:sz w:val="24"/>
          <w:szCs w:val="24"/>
        </w:rPr>
      </w:pPr>
      <w:r w:rsidRPr="00D4747B">
        <w:rPr>
          <w:rFonts w:ascii="Open Sans Medium" w:hAnsi="Open Sans Medium" w:cs="Open Sans Medium"/>
          <w:sz w:val="24"/>
          <w:szCs w:val="24"/>
        </w:rPr>
        <w:t>lsblk</w:t>
      </w:r>
    </w:p>
    <w:p w14:paraId="3D8E8B19" w14:textId="590AC342" w:rsidR="00A70707" w:rsidRPr="00D4747B" w:rsidRDefault="00400793">
      <w:pPr>
        <w:pStyle w:val="ListParagraph"/>
        <w:numPr>
          <w:ilvl w:val="0"/>
          <w:numId w:val="5"/>
        </w:numPr>
        <w:rPr>
          <w:rFonts w:ascii="Open Sans Medium" w:hAnsi="Open Sans Medium" w:cs="Open Sans Medium"/>
          <w:sz w:val="24"/>
          <w:szCs w:val="24"/>
        </w:rPr>
      </w:pPr>
      <w:r w:rsidRPr="00D4747B">
        <w:rPr>
          <w:rFonts w:ascii="Open Sans Medium" w:hAnsi="Open Sans Medium" w:cs="Open Sans Medium"/>
          <w:sz w:val="24"/>
          <w:szCs w:val="24"/>
        </w:rPr>
        <w:t>parted /dev/vdb mklabel gpt</w:t>
      </w:r>
    </w:p>
    <w:p w14:paraId="66A477F0" w14:textId="20506282" w:rsidR="00577F60" w:rsidRPr="00D4747B" w:rsidRDefault="00577F60">
      <w:pPr>
        <w:pStyle w:val="ListParagraph"/>
        <w:numPr>
          <w:ilvl w:val="0"/>
          <w:numId w:val="5"/>
        </w:numPr>
        <w:rPr>
          <w:rFonts w:ascii="Open Sans Medium" w:hAnsi="Open Sans Medium" w:cs="Open Sans Medium"/>
          <w:sz w:val="24"/>
          <w:szCs w:val="24"/>
        </w:rPr>
      </w:pPr>
      <w:r w:rsidRPr="00D4747B">
        <w:rPr>
          <w:rFonts w:ascii="Open Sans Medium" w:hAnsi="Open Sans Medium" w:cs="Open Sans Medium"/>
          <w:sz w:val="24"/>
          <w:szCs w:val="24"/>
        </w:rPr>
        <w:t>parted &gt;print /dev/vdb</w:t>
      </w:r>
      <w:r w:rsidR="006D4574" w:rsidRPr="00D4747B">
        <w:rPr>
          <w:rFonts w:ascii="Open Sans Medium" w:hAnsi="Open Sans Medium" w:cs="Open Sans Medium"/>
          <w:sz w:val="24"/>
          <w:szCs w:val="24"/>
        </w:rPr>
        <w:t xml:space="preserve"> </w:t>
      </w:r>
      <w:r w:rsidR="006D4574" w:rsidRPr="00D4747B">
        <w:rPr>
          <w:rFonts w:ascii="Open Sans Medium" w:hAnsi="Open Sans Medium" w:cs="Open Sans Medium"/>
          <w:b/>
          <w:bCs/>
          <w:sz w:val="24"/>
          <w:szCs w:val="24"/>
        </w:rPr>
        <w:t>(check)</w:t>
      </w:r>
    </w:p>
    <w:p w14:paraId="207B258F" w14:textId="3D479E94" w:rsidR="00A70707" w:rsidRPr="00D4747B" w:rsidRDefault="00400793">
      <w:pPr>
        <w:pStyle w:val="ListParagraph"/>
        <w:numPr>
          <w:ilvl w:val="0"/>
          <w:numId w:val="5"/>
        </w:numPr>
        <w:rPr>
          <w:rFonts w:ascii="Open Sans Medium" w:hAnsi="Open Sans Medium" w:cs="Open Sans Medium"/>
          <w:sz w:val="24"/>
          <w:szCs w:val="24"/>
        </w:rPr>
      </w:pPr>
      <w:r w:rsidRPr="00D4747B">
        <w:rPr>
          <w:rFonts w:ascii="Open Sans Medium" w:hAnsi="Open Sans Medium" w:cs="Open Sans Medium"/>
          <w:sz w:val="24"/>
          <w:szCs w:val="24"/>
        </w:rPr>
        <w:t>parted /dev/vdb mkpart primary xfs 0% 2</w:t>
      </w:r>
      <w:r w:rsidR="006D4574" w:rsidRPr="00D4747B">
        <w:rPr>
          <w:rFonts w:ascii="Open Sans Medium" w:hAnsi="Open Sans Medium" w:cs="Open Sans Medium"/>
          <w:sz w:val="24"/>
          <w:szCs w:val="24"/>
        </w:rPr>
        <w:t>00</w:t>
      </w:r>
      <w:r w:rsidRPr="00D4747B">
        <w:rPr>
          <w:rFonts w:ascii="Open Sans Medium" w:hAnsi="Open Sans Medium" w:cs="Open Sans Medium"/>
          <w:sz w:val="24"/>
          <w:szCs w:val="24"/>
        </w:rPr>
        <w:t>MB</w:t>
      </w:r>
    </w:p>
    <w:p w14:paraId="2F5CB2DF" w14:textId="64132C22" w:rsidR="00A70707" w:rsidRPr="00D4747B" w:rsidRDefault="00400793">
      <w:pPr>
        <w:pStyle w:val="ListParagraph"/>
        <w:numPr>
          <w:ilvl w:val="0"/>
          <w:numId w:val="5"/>
        </w:numPr>
        <w:rPr>
          <w:rFonts w:ascii="Open Sans Medium" w:hAnsi="Open Sans Medium" w:cs="Open Sans Medium"/>
          <w:sz w:val="24"/>
          <w:szCs w:val="24"/>
        </w:rPr>
      </w:pPr>
      <w:r w:rsidRPr="00D4747B">
        <w:rPr>
          <w:rFonts w:ascii="Open Sans Medium" w:hAnsi="Open Sans Medium" w:cs="Open Sans Medium"/>
          <w:sz w:val="24"/>
          <w:szCs w:val="24"/>
        </w:rPr>
        <w:t>mkfs.xfs /dev/vdb1</w:t>
      </w:r>
    </w:p>
    <w:p w14:paraId="1246D946" w14:textId="42A4061F" w:rsidR="00A70707" w:rsidRPr="00D4747B" w:rsidRDefault="00400793">
      <w:pPr>
        <w:pStyle w:val="ListParagraph"/>
        <w:numPr>
          <w:ilvl w:val="0"/>
          <w:numId w:val="5"/>
        </w:numPr>
        <w:rPr>
          <w:rFonts w:ascii="Open Sans Medium" w:hAnsi="Open Sans Medium" w:cs="Open Sans Medium"/>
          <w:sz w:val="24"/>
          <w:szCs w:val="24"/>
        </w:rPr>
      </w:pPr>
      <w:r w:rsidRPr="00D4747B">
        <w:rPr>
          <w:rFonts w:ascii="Open Sans Medium" w:hAnsi="Open Sans Medium" w:cs="Open Sans Medium"/>
          <w:sz w:val="24"/>
          <w:szCs w:val="24"/>
        </w:rPr>
        <w:t>mkdir /mnt/data</w:t>
      </w:r>
    </w:p>
    <w:p w14:paraId="430A181D" w14:textId="3FEB87DA" w:rsidR="00A70707" w:rsidRPr="00D4747B" w:rsidRDefault="00400793">
      <w:pPr>
        <w:pStyle w:val="ListParagraph"/>
        <w:numPr>
          <w:ilvl w:val="0"/>
          <w:numId w:val="5"/>
        </w:numPr>
        <w:rPr>
          <w:rFonts w:ascii="Open Sans Medium" w:hAnsi="Open Sans Medium" w:cs="Open Sans Medium"/>
          <w:sz w:val="24"/>
          <w:szCs w:val="24"/>
        </w:rPr>
      </w:pPr>
      <w:r w:rsidRPr="00D4747B">
        <w:rPr>
          <w:rFonts w:ascii="Open Sans Medium" w:hAnsi="Open Sans Medium" w:cs="Open Sans Medium"/>
          <w:sz w:val="24"/>
          <w:szCs w:val="24"/>
        </w:rPr>
        <w:t>mount /dev/vdb1 /mnt/data</w:t>
      </w:r>
    </w:p>
    <w:p w14:paraId="035A2CEE" w14:textId="77777777" w:rsidR="00F44821" w:rsidRPr="00D4747B" w:rsidRDefault="00400793" w:rsidP="00F44821">
      <w:pPr>
        <w:pStyle w:val="ListParagraph"/>
        <w:numPr>
          <w:ilvl w:val="0"/>
          <w:numId w:val="5"/>
        </w:numPr>
        <w:rPr>
          <w:rFonts w:ascii="Open Sans Medium" w:hAnsi="Open Sans Medium" w:cs="Open Sans Medium"/>
          <w:sz w:val="24"/>
          <w:szCs w:val="24"/>
        </w:rPr>
      </w:pPr>
      <w:r w:rsidRPr="00D4747B">
        <w:rPr>
          <w:rFonts w:ascii="Open Sans Medium" w:hAnsi="Open Sans Medium" w:cs="Open Sans Medium"/>
          <w:sz w:val="24"/>
          <w:szCs w:val="24"/>
        </w:rPr>
        <w:t>vi /etc/fstab</w:t>
      </w:r>
    </w:p>
    <w:p w14:paraId="5C2D2324" w14:textId="5CC7F5AF" w:rsidR="0058523B" w:rsidRPr="00D4747B" w:rsidRDefault="00E333FF" w:rsidP="00F44821">
      <w:pPr>
        <w:pStyle w:val="ListParagraph"/>
        <w:numPr>
          <w:ilvl w:val="0"/>
          <w:numId w:val="5"/>
        </w:numPr>
      </w:pPr>
      <w:r w:rsidRPr="00D4747B">
        <w:rPr>
          <w:rFonts w:ascii="Open Sans Medium" w:hAnsi="Open Sans Medium" w:cs="Open Sans Medium"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6694B9D8" wp14:editId="28829F6D">
            <wp:simplePos x="0" y="0"/>
            <wp:positionH relativeFrom="column">
              <wp:posOffset>160866</wp:posOffset>
            </wp:positionH>
            <wp:positionV relativeFrom="paragraph">
              <wp:posOffset>183727</wp:posOffset>
            </wp:positionV>
            <wp:extent cx="5052060" cy="2095500"/>
            <wp:effectExtent l="0" t="0" r="0" b="0"/>
            <wp:wrapTopAndBottom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793" w:rsidRPr="00D4747B">
        <w:rPr>
          <w:rFonts w:ascii="Open Sans Medium" w:hAnsi="Open Sans Medium" w:cs="Open Sans Medium"/>
          <w:sz w:val="24"/>
          <w:szCs w:val="24"/>
        </w:rPr>
        <w:t>/dev/vdb1 /mnt/data xfs defaults 0 0 (dibawah)</w:t>
      </w:r>
    </w:p>
    <w:p w14:paraId="7E292A37" w14:textId="77777777" w:rsidR="00D4747B" w:rsidRPr="00D4747B" w:rsidRDefault="00D4747B" w:rsidP="00D4747B"/>
    <w:p w14:paraId="666CC2AB" w14:textId="22B57644" w:rsidR="00216D16" w:rsidRPr="00B71C10" w:rsidRDefault="00216D16" w:rsidP="000F54D0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DESCRIPTION</w:t>
      </w:r>
    </w:p>
    <w:p w14:paraId="142D4B3E" w14:textId="372C772D" w:rsidR="00DF780E" w:rsidRPr="00C2222E" w:rsidRDefault="00C2222E">
      <w:pPr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</w:rPr>
      </w:pPr>
      <w:r w:rsidRPr="00C2222E">
        <w:rPr>
          <w:rStyle w:val="Strong"/>
          <w:rFonts w:ascii="Open Sans" w:hAnsi="Open Sans" w:cs="Open Sans"/>
          <w:color w:val="212529"/>
          <w:sz w:val="24"/>
          <w:szCs w:val="24"/>
        </w:rPr>
        <w:t xml:space="preserve">Start parted: </w:t>
      </w:r>
      <w:r w:rsidRPr="00C2222E"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</w:rPr>
        <w:t>Open parted for a specific disk.</w:t>
      </w:r>
    </w:p>
    <w:p w14:paraId="3FE4BB23" w14:textId="1182DAFD" w:rsidR="00C2222E" w:rsidRPr="00003CC4" w:rsidRDefault="00C2222E" w:rsidP="00C2222E">
      <w:pPr>
        <w:ind w:firstLine="720"/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</w:rPr>
      </w:pPr>
      <w:r w:rsidRPr="00003CC4"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</w:rPr>
        <w:t>sudo parted /dev/sdX</w:t>
      </w:r>
    </w:p>
    <w:p w14:paraId="6417E0C4" w14:textId="72A05BC5" w:rsidR="00C2222E" w:rsidRPr="00C2222E" w:rsidRDefault="00C2222E">
      <w:pPr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</w:rPr>
      </w:pPr>
      <w:r w:rsidRPr="00C2222E">
        <w:rPr>
          <w:rStyle w:val="Strong"/>
          <w:rFonts w:ascii="Open Sans" w:hAnsi="Open Sans" w:cs="Open Sans"/>
          <w:color w:val="212529"/>
          <w:sz w:val="24"/>
          <w:szCs w:val="24"/>
        </w:rPr>
        <w:t xml:space="preserve">Print: </w:t>
      </w:r>
      <w:r w:rsidRPr="00C2222E"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</w:rPr>
        <w:t>Display the current partition table of the selected disk.</w:t>
      </w:r>
    </w:p>
    <w:p w14:paraId="2D09B3EE" w14:textId="4178E8FC" w:rsidR="00C2222E" w:rsidRPr="00C2222E" w:rsidRDefault="00C2222E">
      <w:pPr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</w:rPr>
      </w:pPr>
      <w:r w:rsidRPr="00C2222E">
        <w:rPr>
          <w:rStyle w:val="Strong"/>
          <w:rFonts w:ascii="Open Sans" w:hAnsi="Open Sans" w:cs="Open Sans"/>
          <w:color w:val="212529"/>
          <w:sz w:val="24"/>
          <w:szCs w:val="24"/>
        </w:rPr>
        <w:t xml:space="preserve">Create a New Partition: </w:t>
      </w:r>
      <w:r w:rsidRPr="00C2222E"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</w:rPr>
        <w:t>Interactively create a new partition.</w:t>
      </w:r>
    </w:p>
    <w:p w14:paraId="568EDA38" w14:textId="38AE1157" w:rsidR="00C2222E" w:rsidRPr="00003CC4" w:rsidRDefault="00C2222E" w:rsidP="00C2222E">
      <w:pPr>
        <w:ind w:firstLine="720"/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</w:rPr>
      </w:pPr>
      <w:r w:rsidRPr="00003CC4"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</w:rPr>
        <w:t xml:space="preserve">mkpart </w:t>
      </w:r>
      <w:bookmarkStart w:id="1" w:name="_Hlk144027139"/>
      <w:r w:rsidRPr="00003CC4"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</w:rPr>
        <w:t>[primary|extended|logical] [fs-type] start end</w:t>
      </w:r>
    </w:p>
    <w:bookmarkEnd w:id="1"/>
    <w:p w14:paraId="08DC0FB3" w14:textId="74A112A5" w:rsidR="00C2222E" w:rsidRPr="00C2222E" w:rsidRDefault="00C2222E">
      <w:pPr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</w:rPr>
      </w:pPr>
      <w:r w:rsidRPr="00C2222E">
        <w:rPr>
          <w:rStyle w:val="Strong"/>
          <w:rFonts w:ascii="Open Sans" w:hAnsi="Open Sans" w:cs="Open Sans"/>
          <w:color w:val="212529"/>
          <w:sz w:val="24"/>
          <w:szCs w:val="24"/>
        </w:rPr>
        <w:lastRenderedPageBreak/>
        <w:t xml:space="preserve">Delete Partition: </w:t>
      </w:r>
      <w:r w:rsidRPr="00C2222E"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</w:rPr>
        <w:t>Delete a partition.</w:t>
      </w:r>
    </w:p>
    <w:p w14:paraId="6255329C" w14:textId="53B737D3" w:rsidR="00C2222E" w:rsidRPr="00003CC4" w:rsidRDefault="00C2222E" w:rsidP="00C2222E">
      <w:pPr>
        <w:ind w:firstLine="720"/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</w:rPr>
      </w:pPr>
      <w:r w:rsidRPr="00003CC4"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</w:rPr>
        <w:t>rm partition_number</w:t>
      </w:r>
    </w:p>
    <w:p w14:paraId="36E56E66" w14:textId="33904AB8" w:rsidR="00C2222E" w:rsidRPr="00C2222E" w:rsidRDefault="00C2222E">
      <w:pPr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</w:rPr>
      </w:pPr>
      <w:r w:rsidRPr="00C2222E">
        <w:rPr>
          <w:rStyle w:val="Strong"/>
          <w:rFonts w:ascii="Open Sans" w:hAnsi="Open Sans" w:cs="Open Sans"/>
          <w:color w:val="212529"/>
          <w:sz w:val="24"/>
          <w:szCs w:val="24"/>
        </w:rPr>
        <w:t xml:space="preserve">Resize Partition: </w:t>
      </w:r>
      <w:r w:rsidRPr="00C2222E"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</w:rPr>
        <w:t>Resize a partition.</w:t>
      </w:r>
    </w:p>
    <w:p w14:paraId="418F452B" w14:textId="18E9B926" w:rsidR="00C2222E" w:rsidRPr="00003CC4" w:rsidRDefault="00C2222E" w:rsidP="00C2222E">
      <w:pPr>
        <w:ind w:firstLine="720"/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</w:rPr>
      </w:pPr>
      <w:r w:rsidRPr="00003CC4"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</w:rPr>
        <w:t>resizepart partition_number end</w:t>
      </w:r>
    </w:p>
    <w:p w14:paraId="59709329" w14:textId="03022976" w:rsidR="00C2222E" w:rsidRPr="00C2222E" w:rsidRDefault="00C2222E">
      <w:pPr>
        <w:rPr>
          <w:rStyle w:val="Strong"/>
          <w:rFonts w:ascii="Open Sans" w:hAnsi="Open Sans" w:cs="Open Sans"/>
          <w:color w:val="212529"/>
          <w:sz w:val="24"/>
          <w:szCs w:val="24"/>
        </w:rPr>
      </w:pPr>
      <w:r w:rsidRPr="00C2222E">
        <w:rPr>
          <w:rStyle w:val="Strong"/>
          <w:rFonts w:ascii="Open Sans" w:hAnsi="Open Sans" w:cs="Open Sans"/>
          <w:color w:val="212529"/>
          <w:sz w:val="24"/>
          <w:szCs w:val="24"/>
        </w:rPr>
        <w:t xml:space="preserve">Set Partition Label: </w:t>
      </w:r>
      <w:r w:rsidRPr="00C2222E"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</w:rPr>
        <w:t>Assign a label to a partition.</w:t>
      </w:r>
    </w:p>
    <w:p w14:paraId="04FD33F1" w14:textId="05097AA6" w:rsidR="00C2222E" w:rsidRPr="00003CC4" w:rsidRDefault="00C2222E" w:rsidP="00C2222E">
      <w:pPr>
        <w:ind w:firstLine="720"/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</w:rPr>
      </w:pPr>
      <w:r w:rsidRPr="00003CC4"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</w:rPr>
        <w:t>name partition_number label</w:t>
      </w:r>
    </w:p>
    <w:p w14:paraId="57B2F870" w14:textId="057110AB" w:rsidR="00C2222E" w:rsidRPr="00C2222E" w:rsidRDefault="00C2222E">
      <w:pPr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</w:rPr>
      </w:pPr>
      <w:r w:rsidRPr="00C2222E">
        <w:rPr>
          <w:rStyle w:val="Strong"/>
          <w:rFonts w:ascii="Open Sans" w:hAnsi="Open Sans" w:cs="Open Sans"/>
          <w:color w:val="212529"/>
          <w:sz w:val="24"/>
          <w:szCs w:val="24"/>
        </w:rPr>
        <w:t xml:space="preserve">Set Partition Filesystem: </w:t>
      </w:r>
      <w:r w:rsidRPr="00C2222E"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</w:rPr>
        <w:t>Set or change the filesystem of a partition.</w:t>
      </w:r>
    </w:p>
    <w:p w14:paraId="5D992073" w14:textId="7E278B5A" w:rsidR="00C2222E" w:rsidRPr="00003CC4" w:rsidRDefault="00C2222E" w:rsidP="00C2222E">
      <w:pPr>
        <w:ind w:firstLine="720"/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</w:rPr>
      </w:pPr>
      <w:r w:rsidRPr="00003CC4"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</w:rPr>
        <w:t>mkfs partition_number filesystem-type</w:t>
      </w:r>
    </w:p>
    <w:p w14:paraId="0FA467B3" w14:textId="77777777" w:rsidR="00C2222E" w:rsidRPr="00C2222E" w:rsidRDefault="00C2222E" w:rsidP="00C2222E">
      <w:pPr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</w:rPr>
      </w:pPr>
      <w:r w:rsidRPr="00C2222E">
        <w:rPr>
          <w:rStyle w:val="Strong"/>
          <w:rFonts w:ascii="Open Sans" w:hAnsi="Open Sans" w:cs="Open Sans"/>
          <w:color w:val="212529"/>
          <w:sz w:val="24"/>
          <w:szCs w:val="24"/>
        </w:rPr>
        <w:t xml:space="preserve">Toggle Partition Flag: </w:t>
      </w:r>
      <w:r w:rsidRPr="00C2222E"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</w:rPr>
        <w:t>Change partition attributes (e.g., boot flag).</w:t>
      </w:r>
    </w:p>
    <w:p w14:paraId="4E19EEA3" w14:textId="39C72A7E" w:rsidR="00C2222E" w:rsidRPr="00003CC4" w:rsidRDefault="00C2222E" w:rsidP="00C2222E">
      <w:pPr>
        <w:ind w:firstLine="720"/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</w:rPr>
      </w:pPr>
      <w:r w:rsidRPr="00003CC4"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</w:rPr>
        <w:t>set partition_number [flag]</w:t>
      </w:r>
    </w:p>
    <w:p w14:paraId="28B5E616" w14:textId="327C54CD" w:rsidR="00C2222E" w:rsidRPr="00C2222E" w:rsidRDefault="00C2222E">
      <w:pPr>
        <w:rPr>
          <w:rStyle w:val="Strong"/>
          <w:rFonts w:ascii="Open Sans" w:hAnsi="Open Sans" w:cs="Open Sans"/>
          <w:color w:val="212529"/>
          <w:sz w:val="24"/>
          <w:szCs w:val="24"/>
        </w:rPr>
      </w:pPr>
      <w:r w:rsidRPr="00C2222E">
        <w:rPr>
          <w:rStyle w:val="Strong"/>
          <w:rFonts w:ascii="Open Sans" w:hAnsi="Open Sans" w:cs="Open Sans"/>
          <w:color w:val="212529"/>
          <w:sz w:val="24"/>
          <w:szCs w:val="24"/>
        </w:rPr>
        <w:t xml:space="preserve">Move Partition: </w:t>
      </w:r>
      <w:r w:rsidRPr="00C2222E"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</w:rPr>
        <w:t>Move a partition to a different location on the disk.</w:t>
      </w:r>
    </w:p>
    <w:p w14:paraId="0736EC6C" w14:textId="1533D8AE" w:rsidR="00D4747B" w:rsidRPr="00003CC4" w:rsidRDefault="00C2222E" w:rsidP="00D4747B">
      <w:pPr>
        <w:ind w:firstLine="720"/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</w:rPr>
      </w:pPr>
      <w:r w:rsidRPr="00003CC4"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</w:rPr>
        <w:t>move partition_number new_start</w:t>
      </w:r>
    </w:p>
    <w:p w14:paraId="37857059" w14:textId="082DDC10" w:rsidR="00D4747B" w:rsidRDefault="00D4747B">
      <w:pPr>
        <w:rPr>
          <w:rFonts w:ascii="Open Sans" w:hAnsi="Open Sans" w:cs="Open Sans"/>
          <w:b/>
          <w:bCs/>
          <w:sz w:val="24"/>
          <w:szCs w:val="24"/>
        </w:rPr>
      </w:pPr>
      <w:r w:rsidRPr="00D4747B">
        <w:rPr>
          <w:rFonts w:ascii="Open Sans" w:hAnsi="Open Sans" w:cs="Open Sans"/>
          <w:b/>
          <w:bCs/>
          <w:sz w:val="24"/>
          <w:szCs w:val="24"/>
        </w:rPr>
        <w:t xml:space="preserve">EFFICIENT PARTED COMMANDS </w:t>
      </w:r>
    </w:p>
    <w:p w14:paraId="625FF421" w14:textId="58DB9C29" w:rsidR="00D4747B" w:rsidRPr="00D4747B" w:rsidRDefault="00D4747B">
      <w:pPr>
        <w:rPr>
          <w:rFonts w:ascii="Open Sans" w:hAnsi="Open Sans" w:cs="Open Sans"/>
          <w:b/>
          <w:bCs/>
          <w:sz w:val="24"/>
          <w:szCs w:val="24"/>
        </w:rPr>
      </w:pPr>
      <w:r w:rsidRPr="00D4747B">
        <w:rPr>
          <w:rFonts w:ascii="Open Sans" w:hAnsi="Open Sans" w:cs="Open Sans"/>
          <w:b/>
          <w:bCs/>
          <w:sz w:val="24"/>
          <w:szCs w:val="24"/>
        </w:rPr>
        <w:t>Check Disk</w:t>
      </w:r>
      <w:r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D4747B">
        <w:rPr>
          <w:rFonts w:ascii="Open Sans" w:hAnsi="Open Sans" w:cs="Open Sans"/>
          <w:sz w:val="24"/>
          <w:szCs w:val="24"/>
        </w:rPr>
        <w:t>sudo parted /dev/sdX print | grep "Disk /dev/sdX:"</w:t>
      </w:r>
    </w:p>
    <w:p w14:paraId="738BF12E" w14:textId="1637CDC2" w:rsidR="00D4747B" w:rsidRDefault="00D4747B">
      <w:pPr>
        <w:rPr>
          <w:rFonts w:ascii="Open Sans" w:hAnsi="Open Sans" w:cs="Open Sans"/>
          <w:b/>
          <w:bCs/>
          <w:sz w:val="24"/>
          <w:szCs w:val="24"/>
        </w:rPr>
      </w:pPr>
      <w:r w:rsidRPr="00D4747B">
        <w:rPr>
          <w:rFonts w:ascii="Open Sans" w:hAnsi="Open Sans" w:cs="Open Sans"/>
          <w:b/>
          <w:bCs/>
          <w:sz w:val="24"/>
          <w:szCs w:val="24"/>
        </w:rPr>
        <w:t>Create Partition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 w:rsidR="00003CC4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003CC4" w:rsidRPr="00003CC4">
        <w:rPr>
          <w:rFonts w:ascii="Open Sans" w:hAnsi="Open Sans" w:cs="Open Sans"/>
          <w:sz w:val="24"/>
          <w:szCs w:val="24"/>
        </w:rPr>
        <w:t>sudo parted /dev/sdX mkpart</w:t>
      </w:r>
      <w:r w:rsidR="00003CC4">
        <w:rPr>
          <w:rFonts w:ascii="Open Sans" w:hAnsi="Open Sans" w:cs="Open Sans"/>
          <w:sz w:val="24"/>
          <w:szCs w:val="24"/>
        </w:rPr>
        <w:t xml:space="preserve"> </w:t>
      </w:r>
      <w:r w:rsidR="00003CC4" w:rsidRPr="00003CC4">
        <w:rPr>
          <w:rFonts w:ascii="Open Sans" w:hAnsi="Open Sans" w:cs="Open Sans"/>
          <w:sz w:val="24"/>
          <w:szCs w:val="24"/>
        </w:rPr>
        <w:t xml:space="preserve">[primary|extended|logical] [fs-type] </w:t>
      </w:r>
      <w:bookmarkStart w:id="2" w:name="_Hlk144027976"/>
      <w:r w:rsidR="00003CC4" w:rsidRPr="00003CC4">
        <w:rPr>
          <w:rFonts w:ascii="Open Sans" w:hAnsi="Open Sans" w:cs="Open Sans"/>
          <w:sz w:val="24"/>
          <w:szCs w:val="24"/>
        </w:rPr>
        <w:t>start end</w:t>
      </w:r>
    </w:p>
    <w:bookmarkEnd w:id="2"/>
    <w:p w14:paraId="7C1BAFC6" w14:textId="2597BC77" w:rsidR="00D4747B" w:rsidRPr="00003CC4" w:rsidRDefault="00003CC4">
      <w:pPr>
        <w:rPr>
          <w:rFonts w:ascii="Open Sans" w:hAnsi="Open Sans" w:cs="Open Sans"/>
          <w:sz w:val="24"/>
          <w:szCs w:val="24"/>
        </w:rPr>
      </w:pPr>
      <w:r w:rsidRPr="00003CC4">
        <w:rPr>
          <w:rFonts w:ascii="Open Sans" w:hAnsi="Open Sans" w:cs="Open Sans"/>
          <w:b/>
          <w:bCs/>
          <w:sz w:val="24"/>
          <w:szCs w:val="24"/>
        </w:rPr>
        <w:t>Resize Partition: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003CC4">
        <w:rPr>
          <w:rFonts w:ascii="Open Sans" w:hAnsi="Open Sans" w:cs="Open Sans"/>
          <w:sz w:val="24"/>
          <w:szCs w:val="24"/>
        </w:rPr>
        <w:t>sudo parted /dev/sdX resizepart parti</w:t>
      </w:r>
      <w:r>
        <w:rPr>
          <w:rFonts w:ascii="Open Sans" w:hAnsi="Open Sans" w:cs="Open Sans"/>
          <w:sz w:val="24"/>
          <w:szCs w:val="24"/>
        </w:rPr>
        <w:t>tion_</w:t>
      </w:r>
      <w:r w:rsidRPr="00003CC4">
        <w:rPr>
          <w:rFonts w:ascii="Open Sans" w:hAnsi="Open Sans" w:cs="Open Sans"/>
          <w:sz w:val="24"/>
          <w:szCs w:val="24"/>
        </w:rPr>
        <w:t>number size</w:t>
      </w:r>
    </w:p>
    <w:p w14:paraId="710BB0DE" w14:textId="37788269" w:rsidR="00003CC4" w:rsidRPr="00003CC4" w:rsidRDefault="00003CC4">
      <w:pPr>
        <w:rPr>
          <w:rFonts w:ascii="Open Sans" w:hAnsi="Open Sans" w:cs="Open Sans"/>
          <w:sz w:val="24"/>
          <w:szCs w:val="24"/>
        </w:rPr>
      </w:pPr>
      <w:r w:rsidRPr="00003CC4">
        <w:rPr>
          <w:rFonts w:ascii="Open Sans" w:hAnsi="Open Sans" w:cs="Open Sans"/>
          <w:b/>
          <w:bCs/>
          <w:sz w:val="24"/>
          <w:szCs w:val="24"/>
        </w:rPr>
        <w:t>Partition Label</w:t>
      </w:r>
      <w:r w:rsidRPr="00003CC4">
        <w:rPr>
          <w:rFonts w:ascii="Open Sans" w:hAnsi="Open Sans" w:cs="Open Sans"/>
          <w:sz w:val="24"/>
          <w:szCs w:val="24"/>
        </w:rPr>
        <w:t>: sudo parted /dev/sdX name partition_number DataPartition</w:t>
      </w:r>
    </w:p>
    <w:p w14:paraId="67658AA8" w14:textId="57EE742F" w:rsidR="00003CC4" w:rsidRPr="00D4747B" w:rsidRDefault="00003CC4">
      <w:pPr>
        <w:rPr>
          <w:rFonts w:ascii="Open Sans" w:hAnsi="Open Sans" w:cs="Open Sans"/>
          <w:b/>
          <w:bCs/>
          <w:sz w:val="24"/>
          <w:szCs w:val="24"/>
        </w:rPr>
      </w:pPr>
      <w:r w:rsidRPr="00003CC4">
        <w:rPr>
          <w:rFonts w:ascii="Open Sans" w:hAnsi="Open Sans" w:cs="Open Sans"/>
          <w:b/>
          <w:bCs/>
          <w:sz w:val="24"/>
          <w:szCs w:val="24"/>
        </w:rPr>
        <w:t>Format Partition (ext4):</w:t>
      </w:r>
      <w:r w:rsidR="00AF3F5E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AF3F5E" w:rsidRPr="00AF3F5E">
        <w:rPr>
          <w:rFonts w:ascii="Open Sans" w:hAnsi="Open Sans" w:cs="Open Sans"/>
          <w:sz w:val="24"/>
          <w:szCs w:val="24"/>
        </w:rPr>
        <w:t xml:space="preserve">sudo </w:t>
      </w:r>
      <w:proofErr w:type="gramStart"/>
      <w:r w:rsidR="00AF3F5E" w:rsidRPr="00AF3F5E">
        <w:rPr>
          <w:rFonts w:ascii="Open Sans" w:hAnsi="Open Sans" w:cs="Open Sans"/>
          <w:sz w:val="24"/>
          <w:szCs w:val="24"/>
        </w:rPr>
        <w:t>mkfs.ext</w:t>
      </w:r>
      <w:proofErr w:type="gramEnd"/>
      <w:r w:rsidR="00AF3F5E" w:rsidRPr="00AF3F5E">
        <w:rPr>
          <w:rFonts w:ascii="Open Sans" w:hAnsi="Open Sans" w:cs="Open Sans"/>
          <w:sz w:val="24"/>
          <w:szCs w:val="24"/>
        </w:rPr>
        <w:t>4 /dev/sdXY</w:t>
      </w:r>
    </w:p>
    <w:p w14:paraId="3EDDE672" w14:textId="4C6C2945" w:rsidR="00D4747B" w:rsidRPr="00AF3F5E" w:rsidRDefault="00AF3F5E">
      <w:pPr>
        <w:rPr>
          <w:rFonts w:ascii="Open Sans" w:hAnsi="Open Sans" w:cs="Open Sans"/>
          <w:sz w:val="24"/>
          <w:szCs w:val="24"/>
        </w:rPr>
      </w:pPr>
      <w:r w:rsidRPr="00AF3F5E">
        <w:rPr>
          <w:rFonts w:ascii="Open Sans" w:hAnsi="Open Sans" w:cs="Open Sans"/>
          <w:b/>
          <w:bCs/>
          <w:sz w:val="24"/>
          <w:szCs w:val="24"/>
        </w:rPr>
        <w:t xml:space="preserve">Change Partition </w:t>
      </w:r>
      <w:bookmarkStart w:id="3" w:name="_Hlk144027459"/>
      <w:r w:rsidRPr="00AF3F5E">
        <w:rPr>
          <w:rFonts w:ascii="Open Sans" w:hAnsi="Open Sans" w:cs="Open Sans"/>
          <w:b/>
          <w:bCs/>
          <w:sz w:val="24"/>
          <w:szCs w:val="24"/>
        </w:rPr>
        <w:t>Filesystem</w:t>
      </w:r>
      <w:bookmarkEnd w:id="3"/>
      <w:r w:rsidRPr="00AF3F5E"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AF3F5E">
        <w:rPr>
          <w:rFonts w:ascii="Open Sans" w:hAnsi="Open Sans" w:cs="Open Sans"/>
          <w:sz w:val="24"/>
          <w:szCs w:val="24"/>
        </w:rPr>
        <w:t>sudo parted /dev/sdX mkfs partition_</w:t>
      </w:r>
      <w:proofErr w:type="gramStart"/>
      <w:r w:rsidRPr="00AF3F5E">
        <w:rPr>
          <w:rFonts w:ascii="Open Sans" w:hAnsi="Open Sans" w:cs="Open Sans"/>
          <w:sz w:val="24"/>
          <w:szCs w:val="24"/>
        </w:rPr>
        <w:t xml:space="preserve">number  </w:t>
      </w:r>
      <w:r>
        <w:rPr>
          <w:rFonts w:ascii="Open Sans" w:hAnsi="Open Sans" w:cs="Open Sans"/>
          <w:sz w:val="24"/>
          <w:szCs w:val="24"/>
        </w:rPr>
        <w:t>[</w:t>
      </w:r>
      <w:proofErr w:type="gramEnd"/>
      <w:r w:rsidRPr="00AF3F5E">
        <w:rPr>
          <w:rFonts w:ascii="Open Sans" w:hAnsi="Open Sans" w:cs="Open Sans"/>
          <w:sz w:val="24"/>
          <w:szCs w:val="24"/>
        </w:rPr>
        <w:t>Filesystem</w:t>
      </w:r>
      <w:r>
        <w:rPr>
          <w:rFonts w:ascii="Open Sans" w:hAnsi="Open Sans" w:cs="Open Sans"/>
          <w:sz w:val="24"/>
          <w:szCs w:val="24"/>
        </w:rPr>
        <w:t>]</w:t>
      </w:r>
    </w:p>
    <w:p w14:paraId="2C393DA9" w14:textId="71F7A704" w:rsidR="00D4747B" w:rsidRPr="00AF3F5E" w:rsidRDefault="00AF3F5E">
      <w:pPr>
        <w:rPr>
          <w:rFonts w:ascii="Open Sans" w:hAnsi="Open Sans" w:cs="Open Sans"/>
          <w:b/>
          <w:bCs/>
          <w:sz w:val="24"/>
          <w:szCs w:val="24"/>
        </w:rPr>
      </w:pPr>
      <w:r w:rsidRPr="00AF3F5E">
        <w:rPr>
          <w:rFonts w:ascii="Open Sans" w:hAnsi="Open Sans" w:cs="Open Sans"/>
          <w:b/>
          <w:bCs/>
          <w:sz w:val="24"/>
          <w:szCs w:val="24"/>
        </w:rPr>
        <w:t>Delete Partition: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AF3F5E">
        <w:rPr>
          <w:rFonts w:ascii="Open Sans" w:hAnsi="Open Sans" w:cs="Open Sans"/>
          <w:sz w:val="24"/>
          <w:szCs w:val="24"/>
        </w:rPr>
        <w:t>sudo parted /dev/sdX rm partition_number</w:t>
      </w:r>
      <w:r w:rsidRPr="00AF3F5E">
        <w:rPr>
          <w:rFonts w:ascii="Open Sans" w:hAnsi="Open Sans" w:cs="Open Sans"/>
          <w:b/>
          <w:bCs/>
          <w:sz w:val="24"/>
          <w:szCs w:val="24"/>
        </w:rPr>
        <w:t xml:space="preserve">  </w:t>
      </w:r>
    </w:p>
    <w:p w14:paraId="2DE9596E" w14:textId="77777777" w:rsidR="00AF3F5E" w:rsidRPr="00AF3F5E" w:rsidRDefault="00AF3F5E">
      <w:pPr>
        <w:rPr>
          <w:rFonts w:ascii="Open Sans" w:hAnsi="Open Sans" w:cs="Open Sans"/>
          <w:sz w:val="24"/>
          <w:szCs w:val="24"/>
        </w:rPr>
      </w:pPr>
    </w:p>
    <w:p w14:paraId="6EBE2EEB" w14:textId="32A78D65" w:rsidR="00A70707" w:rsidRPr="00216D16" w:rsidRDefault="00400793">
      <w:pPr>
        <w:rPr>
          <w:b/>
          <w:bCs/>
          <w:color w:val="FF0000"/>
          <w:sz w:val="32"/>
          <w:szCs w:val="32"/>
        </w:rPr>
      </w:pPr>
      <w:r w:rsidRPr="00216D16">
        <w:rPr>
          <w:b/>
          <w:bCs/>
          <w:color w:val="FF0000"/>
          <w:sz w:val="32"/>
          <w:szCs w:val="32"/>
        </w:rPr>
        <w:lastRenderedPageBreak/>
        <w:t>Task 06 - Managing Basic Storage</w:t>
      </w:r>
    </w:p>
    <w:p w14:paraId="41114D5F" w14:textId="528E899F" w:rsidR="0070268A" w:rsidRPr="00400793" w:rsidRDefault="0070268A" w:rsidP="00AF3F5E">
      <w:pPr>
        <w:pBdr>
          <w:top w:val="single" w:sz="4" w:space="1" w:color="auto"/>
          <w:bottom w:val="single" w:sz="4" w:space="1" w:color="auto"/>
        </w:pBdr>
        <w:rPr>
          <w:b/>
          <w:bCs/>
          <w:color w:val="FF0000"/>
          <w:sz w:val="28"/>
          <w:szCs w:val="28"/>
        </w:rPr>
      </w:pP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On </w:t>
      </w:r>
      <w:r>
        <w:rPr>
          <w:rStyle w:val="Strong"/>
          <w:rFonts w:ascii="Open Sans" w:hAnsi="Open Sans" w:cs="Open Sans"/>
          <w:color w:val="374151"/>
          <w:sz w:val="23"/>
          <w:szCs w:val="23"/>
          <w:bdr w:val="single" w:sz="2" w:space="0" w:color="E5E7EB" w:frame="1"/>
          <w:shd w:val="clear" w:color="auto" w:fill="FFFFFF"/>
        </w:rPr>
        <w:t>servera</w:t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, create gpt partition 500MB from disk </w:t>
      </w:r>
      <w:r>
        <w:rPr>
          <w:rStyle w:val="Strong"/>
          <w:rFonts w:ascii="Open Sans" w:hAnsi="Open Sans" w:cs="Open Sans"/>
          <w:color w:val="374151"/>
          <w:sz w:val="23"/>
          <w:szCs w:val="23"/>
          <w:bdr w:val="single" w:sz="2" w:space="0" w:color="E5E7EB" w:frame="1"/>
          <w:shd w:val="clear" w:color="auto" w:fill="FFFFFF"/>
        </w:rPr>
        <w:t>/dev/vdb</w:t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 and set to </w:t>
      </w:r>
      <w:r>
        <w:rPr>
          <w:rStyle w:val="Strong"/>
          <w:rFonts w:ascii="Open Sans" w:hAnsi="Open Sans" w:cs="Open Sans"/>
          <w:color w:val="374151"/>
          <w:sz w:val="23"/>
          <w:szCs w:val="23"/>
          <w:bdr w:val="single" w:sz="2" w:space="0" w:color="E5E7EB" w:frame="1"/>
          <w:shd w:val="clear" w:color="auto" w:fill="FFFFFF"/>
        </w:rPr>
        <w:t>swap</w:t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.</w:t>
      </w:r>
    </w:p>
    <w:p w14:paraId="111AEB54" w14:textId="2F748139" w:rsidR="00A70707" w:rsidRPr="00AF3F5E" w:rsidRDefault="00400793">
      <w:pPr>
        <w:pStyle w:val="ListParagraph"/>
        <w:numPr>
          <w:ilvl w:val="0"/>
          <w:numId w:val="6"/>
        </w:numPr>
        <w:rPr>
          <w:rFonts w:ascii="Open Sans Medium" w:hAnsi="Open Sans Medium" w:cs="Open Sans Medium"/>
          <w:sz w:val="24"/>
          <w:szCs w:val="24"/>
        </w:rPr>
      </w:pPr>
      <w:bookmarkStart w:id="4" w:name="_Hlk137993696"/>
      <w:r w:rsidRPr="00AF3F5E">
        <w:rPr>
          <w:rFonts w:ascii="Open Sans Medium" w:hAnsi="Open Sans Medium" w:cs="Open Sans Medium"/>
          <w:sz w:val="24"/>
          <w:szCs w:val="24"/>
        </w:rPr>
        <w:t>parted /dev/vdb mkpart primary linux-swap 201MB 700MB</w:t>
      </w:r>
    </w:p>
    <w:bookmarkEnd w:id="4"/>
    <w:p w14:paraId="50C2B607" w14:textId="77777777" w:rsidR="00A70707" w:rsidRPr="00AF3F5E" w:rsidRDefault="00400793">
      <w:pPr>
        <w:pStyle w:val="ListParagraph"/>
        <w:numPr>
          <w:ilvl w:val="0"/>
          <w:numId w:val="6"/>
        </w:numPr>
        <w:rPr>
          <w:rFonts w:ascii="Open Sans Medium" w:hAnsi="Open Sans Medium" w:cs="Open Sans Medium"/>
          <w:sz w:val="24"/>
          <w:szCs w:val="24"/>
        </w:rPr>
      </w:pPr>
      <w:r w:rsidRPr="00AF3F5E">
        <w:rPr>
          <w:rFonts w:ascii="Open Sans Medium" w:hAnsi="Open Sans Medium" w:cs="Open Sans Medium"/>
          <w:sz w:val="24"/>
          <w:szCs w:val="24"/>
        </w:rPr>
        <w:t>mkswap /dev/vdb2</w:t>
      </w:r>
    </w:p>
    <w:p w14:paraId="58CE1371" w14:textId="77777777" w:rsidR="00A70707" w:rsidRPr="00AF3F5E" w:rsidRDefault="00400793">
      <w:pPr>
        <w:pStyle w:val="ListParagraph"/>
        <w:numPr>
          <w:ilvl w:val="0"/>
          <w:numId w:val="6"/>
        </w:numPr>
        <w:rPr>
          <w:rFonts w:ascii="Open Sans Medium" w:hAnsi="Open Sans Medium" w:cs="Open Sans Medium"/>
          <w:sz w:val="24"/>
          <w:szCs w:val="24"/>
        </w:rPr>
      </w:pPr>
      <w:r w:rsidRPr="00AF3F5E">
        <w:rPr>
          <w:rFonts w:ascii="Open Sans Medium" w:hAnsi="Open Sans Medium" w:cs="Open Sans Medium"/>
          <w:sz w:val="24"/>
          <w:szCs w:val="24"/>
        </w:rPr>
        <w:t>swapon /dev/vdb2</w:t>
      </w:r>
    </w:p>
    <w:p w14:paraId="74CCBB47" w14:textId="77777777" w:rsidR="00A70707" w:rsidRPr="00AF3F5E" w:rsidRDefault="00400793">
      <w:pPr>
        <w:pStyle w:val="ListParagraph"/>
        <w:numPr>
          <w:ilvl w:val="0"/>
          <w:numId w:val="6"/>
        </w:numPr>
        <w:rPr>
          <w:rFonts w:ascii="Open Sans Medium" w:hAnsi="Open Sans Medium" w:cs="Open Sans Medium"/>
          <w:sz w:val="24"/>
          <w:szCs w:val="24"/>
        </w:rPr>
      </w:pPr>
      <w:r w:rsidRPr="00AF3F5E">
        <w:rPr>
          <w:rFonts w:ascii="Open Sans Medium" w:hAnsi="Open Sans Medium" w:cs="Open Sans Medium"/>
          <w:sz w:val="24"/>
          <w:szCs w:val="24"/>
        </w:rPr>
        <w:t>vim /etc/fstab</w:t>
      </w:r>
    </w:p>
    <w:p w14:paraId="6D397BD7" w14:textId="6138C887" w:rsidR="00A70707" w:rsidRPr="00AF3F5E" w:rsidRDefault="00400793">
      <w:pPr>
        <w:pStyle w:val="ListParagraph"/>
        <w:numPr>
          <w:ilvl w:val="0"/>
          <w:numId w:val="6"/>
        </w:numPr>
        <w:rPr>
          <w:rFonts w:ascii="Open Sans Medium" w:hAnsi="Open Sans Medium" w:cs="Open Sans Medium"/>
          <w:sz w:val="24"/>
          <w:szCs w:val="24"/>
        </w:rPr>
      </w:pPr>
      <w:r w:rsidRPr="00AF3F5E">
        <w:rPr>
          <w:rFonts w:ascii="Open Sans Medium" w:hAnsi="Open Sans Medium" w:cs="Open Sans Medium"/>
          <w:sz w:val="24"/>
          <w:szCs w:val="24"/>
        </w:rPr>
        <w:t>/dev/vdb2 none swap swap 0 0</w:t>
      </w:r>
      <w:r w:rsidR="006D4574" w:rsidRPr="00AF3F5E">
        <w:rPr>
          <w:rFonts w:ascii="Open Sans Medium" w:hAnsi="Open Sans Medium" w:cs="Open Sans Medium"/>
          <w:sz w:val="24"/>
          <w:szCs w:val="24"/>
        </w:rPr>
        <w:t xml:space="preserve"> </w:t>
      </w:r>
    </w:p>
    <w:p w14:paraId="1BA8E6D1" w14:textId="478C9C56" w:rsidR="00216D16" w:rsidRDefault="00216D16" w:rsidP="000F54D0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DESCRIPTION</w:t>
      </w:r>
    </w:p>
    <w:p w14:paraId="7856603D" w14:textId="37EFE3C2" w:rsidR="00AF3F5E" w:rsidRPr="00AF3F5E" w:rsidRDefault="00AF3F5E" w:rsidP="000F54D0">
      <w:pPr>
        <w:rPr>
          <w:rFonts w:ascii="Open Sans" w:hAnsi="Open Sans" w:cs="Open Sans"/>
          <w:b/>
          <w:bCs/>
          <w:sz w:val="24"/>
          <w:szCs w:val="24"/>
        </w:rPr>
      </w:pPr>
      <w:r w:rsidRPr="00AF3F5E">
        <w:rPr>
          <w:rFonts w:ascii="Open Sans" w:hAnsi="Open Sans" w:cs="Open Sans"/>
          <w:b/>
          <w:bCs/>
          <w:sz w:val="24"/>
          <w:szCs w:val="24"/>
        </w:rPr>
        <w:t>ALL COMMAND</w:t>
      </w:r>
      <w:r>
        <w:rPr>
          <w:rFonts w:ascii="Open Sans" w:hAnsi="Open Sans" w:cs="Open Sans"/>
          <w:b/>
          <w:bCs/>
          <w:sz w:val="24"/>
          <w:szCs w:val="24"/>
        </w:rPr>
        <w:t>S</w:t>
      </w:r>
      <w:r w:rsidRPr="00AF3F5E">
        <w:rPr>
          <w:rFonts w:ascii="Open Sans" w:hAnsi="Open Sans" w:cs="Open Sans"/>
          <w:b/>
          <w:bCs/>
          <w:sz w:val="24"/>
          <w:szCs w:val="24"/>
        </w:rPr>
        <w:t xml:space="preserve"> TO CREATING AND MANAGING A SWAP PARTITION:</w:t>
      </w:r>
    </w:p>
    <w:p w14:paraId="006B1627" w14:textId="791A5A07" w:rsidR="00AF3F5E" w:rsidRPr="00AF3F5E" w:rsidRDefault="00AF3F5E">
      <w:pPr>
        <w:rPr>
          <w:rFonts w:ascii="Open Sans" w:hAnsi="Open Sans" w:cs="Open Sans"/>
          <w:sz w:val="24"/>
          <w:szCs w:val="24"/>
        </w:rPr>
      </w:pPr>
      <w:r w:rsidRPr="00AF3F5E">
        <w:rPr>
          <w:rFonts w:ascii="Open Sans" w:hAnsi="Open Sans" w:cs="Open Sans"/>
          <w:b/>
          <w:bCs/>
          <w:sz w:val="24"/>
          <w:szCs w:val="24"/>
        </w:rPr>
        <w:t>Create: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AF3F5E">
        <w:rPr>
          <w:rFonts w:ascii="Open Sans" w:hAnsi="Open Sans" w:cs="Open Sans"/>
          <w:sz w:val="24"/>
          <w:szCs w:val="24"/>
        </w:rPr>
        <w:t xml:space="preserve">sudo parted /dev/sdX mkpart primary linux-swap </w:t>
      </w:r>
      <w:r w:rsidR="008B7487" w:rsidRPr="008B7487">
        <w:rPr>
          <w:rFonts w:ascii="Open Sans" w:hAnsi="Open Sans" w:cs="Open Sans"/>
          <w:sz w:val="24"/>
          <w:szCs w:val="24"/>
        </w:rPr>
        <w:t>start end</w:t>
      </w:r>
    </w:p>
    <w:p w14:paraId="26D3B91D" w14:textId="11C1FD84" w:rsidR="00AF3F5E" w:rsidRDefault="00AF3F5E">
      <w:pPr>
        <w:rPr>
          <w:rFonts w:ascii="Open Sans" w:hAnsi="Open Sans" w:cs="Open Sans"/>
          <w:b/>
          <w:bCs/>
          <w:sz w:val="24"/>
          <w:szCs w:val="24"/>
        </w:rPr>
      </w:pPr>
      <w:r w:rsidRPr="00AF3F5E">
        <w:rPr>
          <w:rFonts w:ascii="Open Sans" w:hAnsi="Open Sans" w:cs="Open Sans"/>
          <w:b/>
          <w:bCs/>
          <w:sz w:val="24"/>
          <w:szCs w:val="24"/>
        </w:rPr>
        <w:t>Format:</w:t>
      </w:r>
      <w:r w:rsidR="008B7487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8B7487" w:rsidRPr="008B7487">
        <w:rPr>
          <w:rFonts w:ascii="Open Sans" w:hAnsi="Open Sans" w:cs="Open Sans"/>
          <w:sz w:val="24"/>
          <w:szCs w:val="24"/>
        </w:rPr>
        <w:t>sudo mkswap /dev/sdXY</w:t>
      </w:r>
    </w:p>
    <w:p w14:paraId="43524E24" w14:textId="200B4EB0" w:rsidR="00AF3F5E" w:rsidRDefault="00AF3F5E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Active:</w:t>
      </w:r>
      <w:r w:rsidR="008B7487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8B7487" w:rsidRPr="008B7487">
        <w:rPr>
          <w:rFonts w:ascii="Open Sans" w:hAnsi="Open Sans" w:cs="Open Sans"/>
          <w:sz w:val="24"/>
          <w:szCs w:val="24"/>
        </w:rPr>
        <w:t>sudo swapon /dev/sdXY</w:t>
      </w:r>
    </w:p>
    <w:p w14:paraId="25EE915A" w14:textId="588706DC" w:rsidR="00AF3F5E" w:rsidRPr="008B7487" w:rsidRDefault="00AF3F5E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Deactive:</w:t>
      </w:r>
      <w:r w:rsidR="008B7487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8B7487" w:rsidRPr="008B7487">
        <w:rPr>
          <w:rFonts w:ascii="Open Sans" w:hAnsi="Open Sans" w:cs="Open Sans"/>
          <w:sz w:val="24"/>
          <w:szCs w:val="24"/>
        </w:rPr>
        <w:t>sudo swapoff /dev/sdXY</w:t>
      </w:r>
    </w:p>
    <w:p w14:paraId="79B3D813" w14:textId="1B8582E5" w:rsidR="00AF3F5E" w:rsidRDefault="00AF3F5E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Print</w:t>
      </w:r>
      <w:r w:rsidR="008B7487">
        <w:rPr>
          <w:rFonts w:ascii="Open Sans" w:hAnsi="Open Sans" w:cs="Open Sans"/>
          <w:b/>
          <w:bCs/>
          <w:sz w:val="24"/>
          <w:szCs w:val="24"/>
        </w:rPr>
        <w:t xml:space="preserve"> Active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 w:rsidR="008B7487">
        <w:rPr>
          <w:rFonts w:ascii="Open Sans" w:hAnsi="Open Sans" w:cs="Open Sans"/>
          <w:b/>
          <w:bCs/>
          <w:sz w:val="24"/>
          <w:szCs w:val="24"/>
        </w:rPr>
        <w:t xml:space="preserve">  </w:t>
      </w:r>
      <w:r w:rsidR="008B7487" w:rsidRPr="008B7487">
        <w:rPr>
          <w:rFonts w:ascii="Open Sans" w:hAnsi="Open Sans" w:cs="Open Sans"/>
          <w:sz w:val="24"/>
          <w:szCs w:val="24"/>
        </w:rPr>
        <w:t>swapon --show</w:t>
      </w:r>
    </w:p>
    <w:p w14:paraId="26C1EA72" w14:textId="55969FEC" w:rsidR="00C84867" w:rsidRDefault="00AF3F5E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Add to /etc/fstab</w:t>
      </w:r>
      <w:r w:rsidR="008B7487"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="008B7487" w:rsidRPr="008B7487">
        <w:rPr>
          <w:rFonts w:ascii="Open Sans" w:hAnsi="Open Sans" w:cs="Open Sans"/>
          <w:sz w:val="24"/>
          <w:szCs w:val="24"/>
        </w:rPr>
        <w:t>/dev/sdXY   none   swap   defaults   0   0</w:t>
      </w:r>
    </w:p>
    <w:p w14:paraId="0E81F542" w14:textId="77777777" w:rsidR="00F62D01" w:rsidRDefault="00F62D01">
      <w:pPr>
        <w:rPr>
          <w:rFonts w:ascii="Open Sans" w:hAnsi="Open Sans" w:cs="Open Sans"/>
          <w:b/>
          <w:bCs/>
          <w:sz w:val="24"/>
          <w:szCs w:val="24"/>
        </w:rPr>
      </w:pPr>
    </w:p>
    <w:p w14:paraId="5150DA6B" w14:textId="21E9F0A7" w:rsidR="00A70707" w:rsidRPr="00D50AE1" w:rsidRDefault="00400793">
      <w:pPr>
        <w:rPr>
          <w:b/>
          <w:bCs/>
          <w:color w:val="FF0000"/>
          <w:sz w:val="32"/>
          <w:szCs w:val="32"/>
        </w:rPr>
      </w:pPr>
      <w:r w:rsidRPr="00D50AE1">
        <w:rPr>
          <w:b/>
          <w:bCs/>
          <w:color w:val="FF0000"/>
          <w:sz w:val="32"/>
          <w:szCs w:val="32"/>
        </w:rPr>
        <w:t>Task 07 - Implementing Advanced Storage Feature</w:t>
      </w:r>
    </w:p>
    <w:p w14:paraId="4DCCF49C" w14:textId="77777777" w:rsidR="0070268A" w:rsidRPr="008B7487" w:rsidRDefault="0070268A" w:rsidP="008B7487">
      <w:pPr>
        <w:pBdr>
          <w:top w:val="single" w:sz="2" w:space="0" w:color="auto"/>
          <w:bottom w:val="single" w:sz="2" w:space="0" w:color="E5E7EB"/>
        </w:pBdr>
        <w:shd w:val="clear" w:color="auto" w:fill="FFFFFF"/>
        <w:spacing w:before="100" w:beforeAutospacing="1" w:after="100" w:afterAutospacing="1" w:line="405" w:lineRule="atLeast"/>
        <w:rPr>
          <w:rFonts w:ascii="Open Sans" w:eastAsia="Times New Roman" w:hAnsi="Open Sans" w:cs="Open Sans"/>
          <w:sz w:val="23"/>
          <w:szCs w:val="23"/>
          <w:bdr w:val="single" w:sz="2" w:space="0" w:color="E5E7EB"/>
          <w:lang w:val="en-ID" w:eastAsia="en-ID"/>
        </w:rPr>
      </w:pPr>
      <w:r w:rsidRPr="008B7487">
        <w:rPr>
          <w:rFonts w:ascii="Open Sans" w:eastAsia="Times New Roman" w:hAnsi="Open Sans" w:cs="Open Sans"/>
          <w:sz w:val="23"/>
          <w:szCs w:val="23"/>
          <w:bdr w:val="single" w:sz="2" w:space="0" w:color="E5E7EB"/>
          <w:lang w:val="en-ID" w:eastAsia="en-ID"/>
        </w:rPr>
        <w:t>On </w:t>
      </w:r>
      <w:r w:rsidRPr="008B74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/>
          <w:lang w:val="en-ID" w:eastAsia="en-ID"/>
        </w:rPr>
        <w:t>servera</w:t>
      </w:r>
      <w:r w:rsidRPr="008B7487">
        <w:rPr>
          <w:rFonts w:ascii="Open Sans" w:eastAsia="Times New Roman" w:hAnsi="Open Sans" w:cs="Open Sans"/>
          <w:sz w:val="23"/>
          <w:szCs w:val="23"/>
          <w:bdr w:val="single" w:sz="2" w:space="0" w:color="E5E7EB"/>
          <w:lang w:val="en-ID" w:eastAsia="en-ID"/>
        </w:rPr>
        <w:t>, create 500MB logical volume with name </w:t>
      </w:r>
      <w:r w:rsidRPr="008B74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/>
          <w:lang w:val="en-ID" w:eastAsia="en-ID"/>
        </w:rPr>
        <w:t>lv0</w:t>
      </w:r>
      <w:r w:rsidRPr="008B7487">
        <w:rPr>
          <w:rFonts w:ascii="Open Sans" w:eastAsia="Times New Roman" w:hAnsi="Open Sans" w:cs="Open Sans"/>
          <w:sz w:val="23"/>
          <w:szCs w:val="23"/>
          <w:bdr w:val="single" w:sz="2" w:space="0" w:color="E5E7EB"/>
          <w:lang w:val="en-ID" w:eastAsia="en-ID"/>
        </w:rPr>
        <w:t> using </w:t>
      </w:r>
      <w:r w:rsidRPr="008B74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/>
          <w:lang w:val="en-ID" w:eastAsia="en-ID"/>
        </w:rPr>
        <w:t>xfs</w:t>
      </w:r>
      <w:r w:rsidRPr="008B7487">
        <w:rPr>
          <w:rFonts w:ascii="Open Sans" w:eastAsia="Times New Roman" w:hAnsi="Open Sans" w:cs="Open Sans"/>
          <w:sz w:val="23"/>
          <w:szCs w:val="23"/>
          <w:bdr w:val="single" w:sz="2" w:space="0" w:color="E5E7EB"/>
          <w:lang w:val="en-ID" w:eastAsia="en-ID"/>
        </w:rPr>
        <w:t> filesystem. Then mount it to </w:t>
      </w:r>
      <w:r w:rsidRPr="008B74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/>
          <w:lang w:val="en-ID" w:eastAsia="en-ID"/>
        </w:rPr>
        <w:t>/mnt/data-lvm</w:t>
      </w:r>
      <w:r w:rsidRPr="008B7487">
        <w:rPr>
          <w:rFonts w:ascii="Open Sans" w:eastAsia="Times New Roman" w:hAnsi="Open Sans" w:cs="Open Sans"/>
          <w:sz w:val="23"/>
          <w:szCs w:val="23"/>
          <w:bdr w:val="single" w:sz="2" w:space="0" w:color="E5E7EB"/>
          <w:lang w:val="en-ID" w:eastAsia="en-ID"/>
        </w:rPr>
        <w:t> using </w:t>
      </w:r>
      <w:r w:rsidRPr="008B74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/>
          <w:lang w:val="en-ID" w:eastAsia="en-ID"/>
        </w:rPr>
        <w:t>/dev/vdc1</w:t>
      </w:r>
      <w:r w:rsidRPr="008B7487">
        <w:rPr>
          <w:rFonts w:ascii="Open Sans" w:eastAsia="Times New Roman" w:hAnsi="Open Sans" w:cs="Open Sans"/>
          <w:sz w:val="23"/>
          <w:szCs w:val="23"/>
          <w:bdr w:val="single" w:sz="2" w:space="0" w:color="E5E7EB"/>
          <w:lang w:val="en-ID" w:eastAsia="en-ID"/>
        </w:rPr>
        <w:t> &amp; </w:t>
      </w:r>
      <w:r w:rsidRPr="008B74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/>
          <w:lang w:val="en-ID" w:eastAsia="en-ID"/>
        </w:rPr>
        <w:t>/dev/vdc2</w:t>
      </w:r>
      <w:r w:rsidRPr="008B7487">
        <w:rPr>
          <w:rFonts w:ascii="Open Sans" w:eastAsia="Times New Roman" w:hAnsi="Open Sans" w:cs="Open Sans"/>
          <w:sz w:val="23"/>
          <w:szCs w:val="23"/>
          <w:bdr w:val="single" w:sz="2" w:space="0" w:color="E5E7EB"/>
          <w:lang w:val="en-ID" w:eastAsia="en-ID"/>
        </w:rPr>
        <w:t>.</w:t>
      </w:r>
    </w:p>
    <w:p w14:paraId="4AD0D97E" w14:textId="77777777" w:rsidR="0070268A" w:rsidRPr="008B7487" w:rsidRDefault="0070268A" w:rsidP="008B7487">
      <w:pPr>
        <w:pBdr>
          <w:top w:val="single" w:sz="2" w:space="0" w:color="E5E7EB"/>
          <w:bottom w:val="single" w:sz="2" w:space="0" w:color="E5E7EB"/>
        </w:pBdr>
        <w:shd w:val="clear" w:color="auto" w:fill="FFFFFF"/>
        <w:spacing w:before="100" w:beforeAutospacing="1" w:after="100" w:afterAutospacing="1" w:line="405" w:lineRule="atLeast"/>
        <w:rPr>
          <w:rFonts w:ascii="Open Sans" w:eastAsia="Times New Roman" w:hAnsi="Open Sans" w:cs="Open Sans"/>
          <w:sz w:val="23"/>
          <w:szCs w:val="23"/>
          <w:bdr w:val="single" w:sz="2" w:space="0" w:color="E5E7EB"/>
          <w:lang w:val="en-ID" w:eastAsia="en-ID"/>
        </w:rPr>
      </w:pPr>
      <w:r w:rsidRPr="008B7487">
        <w:rPr>
          <w:rFonts w:ascii="Open Sans" w:eastAsia="Times New Roman" w:hAnsi="Open Sans" w:cs="Open Sans"/>
          <w:sz w:val="23"/>
          <w:szCs w:val="23"/>
          <w:bdr w:val="single" w:sz="2" w:space="0" w:color="E5E7EB"/>
          <w:lang w:val="en-ID" w:eastAsia="en-ID"/>
        </w:rPr>
        <w:t>Here are some details:</w:t>
      </w:r>
    </w:p>
    <w:p w14:paraId="493481ED" w14:textId="77777777" w:rsidR="0070268A" w:rsidRPr="008B7487" w:rsidRDefault="0070268A" w:rsidP="008B748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bdr w:val="single" w:sz="2" w:space="0" w:color="E5E7EB"/>
          <w:lang w:val="en-ID" w:eastAsia="en-ID"/>
        </w:rPr>
      </w:pPr>
      <w:r w:rsidRPr="008B7487">
        <w:rPr>
          <w:rFonts w:ascii="Open Sans" w:eastAsia="Times New Roman" w:hAnsi="Open Sans" w:cs="Open Sans"/>
          <w:color w:val="212529"/>
          <w:sz w:val="23"/>
          <w:szCs w:val="23"/>
          <w:bdr w:val="single" w:sz="2" w:space="0" w:color="E5E7EB"/>
          <w:lang w:val="en-ID" w:eastAsia="en-ID"/>
        </w:rPr>
        <w:t>Volume Group name = vg0</w:t>
      </w:r>
    </w:p>
    <w:p w14:paraId="7E69420D" w14:textId="2233D9D4" w:rsidR="0070268A" w:rsidRDefault="0070268A" w:rsidP="008B748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bdr w:val="single" w:sz="2" w:space="0" w:color="E5E7EB"/>
          <w:lang w:val="en-ID" w:eastAsia="en-ID"/>
        </w:rPr>
      </w:pPr>
      <w:r w:rsidRPr="008B7487">
        <w:rPr>
          <w:rFonts w:ascii="Open Sans" w:eastAsia="Times New Roman" w:hAnsi="Open Sans" w:cs="Open Sans"/>
          <w:color w:val="212529"/>
          <w:sz w:val="23"/>
          <w:szCs w:val="23"/>
          <w:bdr w:val="single" w:sz="2" w:space="0" w:color="E5E7EB"/>
          <w:lang w:val="en-ID" w:eastAsia="en-ID"/>
        </w:rPr>
        <w:t>Size of /dev/vdc1 = 1G</w:t>
      </w:r>
    </w:p>
    <w:p w14:paraId="3A385163" w14:textId="6BB94CDF" w:rsidR="008B7487" w:rsidRPr="008B7487" w:rsidRDefault="008B7487" w:rsidP="008B7487">
      <w:pPr>
        <w:pStyle w:val="ListParagraph"/>
        <w:numPr>
          <w:ilvl w:val="0"/>
          <w:numId w:val="21"/>
        </w:numPr>
        <w:rPr>
          <w:rFonts w:ascii="Open Sans" w:eastAsia="Times New Roman" w:hAnsi="Open Sans" w:cs="Open Sans"/>
          <w:color w:val="212529"/>
          <w:sz w:val="23"/>
          <w:szCs w:val="23"/>
          <w:bdr w:val="single" w:sz="2" w:space="0" w:color="E5E7EB"/>
          <w:lang w:val="en-ID" w:eastAsia="en-ID"/>
        </w:rPr>
      </w:pPr>
      <w:r w:rsidRPr="008B7487">
        <w:rPr>
          <w:rFonts w:ascii="Open Sans" w:eastAsia="Times New Roman" w:hAnsi="Open Sans" w:cs="Open Sans"/>
          <w:color w:val="212529"/>
          <w:sz w:val="23"/>
          <w:szCs w:val="23"/>
          <w:bdr w:val="single" w:sz="2" w:space="0" w:color="E5E7EB"/>
          <w:lang w:val="en-ID" w:eastAsia="en-ID"/>
        </w:rPr>
        <w:t>Size of /dev/vdc2=1G</w:t>
      </w:r>
    </w:p>
    <w:tbl>
      <w:tblPr>
        <w:tblW w:w="9440" w:type="dxa"/>
        <w:tblInd w:w="-27" w:type="dxa"/>
        <w:tblBorders>
          <w:top w:val="single" w:sz="2" w:space="0" w:color="auto"/>
        </w:tblBorders>
        <w:tblLook w:val="0000" w:firstRow="0" w:lastRow="0" w:firstColumn="0" w:lastColumn="0" w:noHBand="0" w:noVBand="0"/>
      </w:tblPr>
      <w:tblGrid>
        <w:gridCol w:w="9440"/>
      </w:tblGrid>
      <w:tr w:rsidR="008B7487" w14:paraId="42B5019D" w14:textId="77777777" w:rsidTr="008B7487">
        <w:trPr>
          <w:trHeight w:val="100"/>
        </w:trPr>
        <w:tc>
          <w:tcPr>
            <w:tcW w:w="9440" w:type="dxa"/>
          </w:tcPr>
          <w:p w14:paraId="26DE8C31" w14:textId="77777777" w:rsidR="008B7487" w:rsidRPr="008B7487" w:rsidRDefault="008B7487" w:rsidP="008B7487">
            <w:pPr>
              <w:spacing w:before="100" w:beforeAutospacing="1" w:after="100" w:afterAutospacing="1" w:line="240" w:lineRule="auto"/>
              <w:rPr>
                <w:rFonts w:ascii="Open Sans" w:eastAsia="Times New Roman" w:hAnsi="Open Sans" w:cs="Open Sans"/>
                <w:color w:val="212529"/>
                <w:sz w:val="23"/>
                <w:szCs w:val="23"/>
                <w:bdr w:val="single" w:sz="2" w:space="0" w:color="E5E7EB"/>
                <w:lang w:val="en-ID" w:eastAsia="en-ID"/>
              </w:rPr>
            </w:pPr>
          </w:p>
        </w:tc>
      </w:tr>
    </w:tbl>
    <w:p w14:paraId="25D829B1" w14:textId="7AC23B6F" w:rsidR="00A70707" w:rsidRPr="00C84867" w:rsidRDefault="00400793">
      <w:pPr>
        <w:pStyle w:val="ListParagraph"/>
        <w:numPr>
          <w:ilvl w:val="0"/>
          <w:numId w:val="7"/>
        </w:numPr>
        <w:rPr>
          <w:rFonts w:ascii="Open Sans Medium" w:hAnsi="Open Sans Medium" w:cs="Open Sans Medium"/>
          <w:sz w:val="24"/>
          <w:szCs w:val="24"/>
        </w:rPr>
      </w:pPr>
      <w:r w:rsidRPr="00C84867">
        <w:rPr>
          <w:rFonts w:ascii="Open Sans Medium" w:hAnsi="Open Sans Medium" w:cs="Open Sans Medium"/>
          <w:sz w:val="24"/>
          <w:szCs w:val="24"/>
        </w:rPr>
        <w:lastRenderedPageBreak/>
        <w:t xml:space="preserve">parted /dev/vdc mkpart primary </w:t>
      </w:r>
      <w:r w:rsidR="006D4574" w:rsidRPr="00C84867">
        <w:rPr>
          <w:rFonts w:ascii="Open Sans Medium" w:hAnsi="Open Sans Medium" w:cs="Open Sans Medium"/>
          <w:sz w:val="24"/>
          <w:szCs w:val="24"/>
        </w:rPr>
        <w:t>1mb</w:t>
      </w:r>
      <w:r w:rsidRPr="00C84867">
        <w:rPr>
          <w:rFonts w:ascii="Open Sans Medium" w:hAnsi="Open Sans Medium" w:cs="Open Sans Medium"/>
          <w:sz w:val="24"/>
          <w:szCs w:val="24"/>
        </w:rPr>
        <w:t xml:space="preserve"> 1</w:t>
      </w:r>
      <w:r w:rsidR="006D4574" w:rsidRPr="00C84867">
        <w:rPr>
          <w:rFonts w:ascii="Open Sans Medium" w:hAnsi="Open Sans Medium" w:cs="Open Sans Medium"/>
          <w:sz w:val="24"/>
          <w:szCs w:val="24"/>
        </w:rPr>
        <w:t>.1</w:t>
      </w:r>
      <w:r w:rsidRPr="00C84867">
        <w:rPr>
          <w:rFonts w:ascii="Open Sans Medium" w:hAnsi="Open Sans Medium" w:cs="Open Sans Medium"/>
          <w:sz w:val="24"/>
          <w:szCs w:val="24"/>
        </w:rPr>
        <w:t>gb</w:t>
      </w:r>
    </w:p>
    <w:p w14:paraId="70C43793" w14:textId="0C517C19" w:rsidR="00A70707" w:rsidRPr="00C84867" w:rsidRDefault="00400793">
      <w:pPr>
        <w:pStyle w:val="ListParagraph"/>
        <w:numPr>
          <w:ilvl w:val="0"/>
          <w:numId w:val="7"/>
        </w:numPr>
        <w:rPr>
          <w:rFonts w:ascii="Open Sans Medium" w:hAnsi="Open Sans Medium" w:cs="Open Sans Medium"/>
          <w:sz w:val="24"/>
          <w:szCs w:val="24"/>
        </w:rPr>
      </w:pPr>
      <w:r w:rsidRPr="00C84867">
        <w:rPr>
          <w:rFonts w:ascii="Open Sans Medium" w:hAnsi="Open Sans Medium" w:cs="Open Sans Medium"/>
          <w:sz w:val="24"/>
          <w:szCs w:val="24"/>
        </w:rPr>
        <w:t>parted /dev/vdc mkpart primary 1.</w:t>
      </w:r>
      <w:r w:rsidR="006D4574" w:rsidRPr="00C84867">
        <w:rPr>
          <w:rFonts w:ascii="Open Sans Medium" w:hAnsi="Open Sans Medium" w:cs="Open Sans Medium"/>
          <w:sz w:val="24"/>
          <w:szCs w:val="24"/>
        </w:rPr>
        <w:t>1</w:t>
      </w:r>
      <w:r w:rsidRPr="00C84867">
        <w:rPr>
          <w:rFonts w:ascii="Open Sans Medium" w:hAnsi="Open Sans Medium" w:cs="Open Sans Medium"/>
          <w:sz w:val="24"/>
          <w:szCs w:val="24"/>
        </w:rPr>
        <w:t>gb 2</w:t>
      </w:r>
      <w:r w:rsidR="006D4574" w:rsidRPr="00C84867">
        <w:rPr>
          <w:rFonts w:ascii="Open Sans Medium" w:hAnsi="Open Sans Medium" w:cs="Open Sans Medium"/>
          <w:sz w:val="24"/>
          <w:szCs w:val="24"/>
        </w:rPr>
        <w:t>.</w:t>
      </w:r>
      <w:r w:rsidR="002669D6" w:rsidRPr="00C84867">
        <w:rPr>
          <w:rFonts w:ascii="Open Sans Medium" w:hAnsi="Open Sans Medium" w:cs="Open Sans Medium"/>
          <w:sz w:val="24"/>
          <w:szCs w:val="24"/>
        </w:rPr>
        <w:t>2</w:t>
      </w:r>
      <w:r w:rsidRPr="00C84867">
        <w:rPr>
          <w:rFonts w:ascii="Open Sans Medium" w:hAnsi="Open Sans Medium" w:cs="Open Sans Medium"/>
          <w:sz w:val="24"/>
          <w:szCs w:val="24"/>
        </w:rPr>
        <w:t>gb</w:t>
      </w:r>
    </w:p>
    <w:p w14:paraId="190D8C02" w14:textId="64CF824D" w:rsidR="00A70707" w:rsidRPr="00C84867" w:rsidRDefault="00400793">
      <w:pPr>
        <w:pStyle w:val="ListParagraph"/>
        <w:numPr>
          <w:ilvl w:val="0"/>
          <w:numId w:val="7"/>
        </w:numPr>
        <w:rPr>
          <w:rFonts w:ascii="Open Sans Medium" w:hAnsi="Open Sans Medium" w:cs="Open Sans Medium"/>
          <w:sz w:val="24"/>
          <w:szCs w:val="24"/>
        </w:rPr>
      </w:pPr>
      <w:r w:rsidRPr="00C84867">
        <w:rPr>
          <w:rFonts w:ascii="Open Sans Medium" w:hAnsi="Open Sans Medium" w:cs="Open Sans Medium"/>
          <w:sz w:val="24"/>
          <w:szCs w:val="24"/>
        </w:rPr>
        <w:t>parted /dev/vdc set 1 lvm on</w:t>
      </w:r>
    </w:p>
    <w:p w14:paraId="37C0E079" w14:textId="160A35FC" w:rsidR="00A70707" w:rsidRPr="00C84867" w:rsidRDefault="00400793">
      <w:pPr>
        <w:pStyle w:val="ListParagraph"/>
        <w:numPr>
          <w:ilvl w:val="0"/>
          <w:numId w:val="7"/>
        </w:numPr>
        <w:rPr>
          <w:rFonts w:ascii="Open Sans Medium" w:hAnsi="Open Sans Medium" w:cs="Open Sans Medium"/>
          <w:sz w:val="24"/>
          <w:szCs w:val="24"/>
        </w:rPr>
      </w:pPr>
      <w:r w:rsidRPr="00C84867">
        <w:rPr>
          <w:rFonts w:ascii="Open Sans Medium" w:hAnsi="Open Sans Medium" w:cs="Open Sans Medium"/>
          <w:sz w:val="24"/>
          <w:szCs w:val="24"/>
        </w:rPr>
        <w:t>parted /dev/vdc set 2 lvm on</w:t>
      </w:r>
    </w:p>
    <w:p w14:paraId="43D40453" w14:textId="77777777" w:rsidR="00A70707" w:rsidRPr="00C84867" w:rsidRDefault="00400793">
      <w:pPr>
        <w:pStyle w:val="ListParagraph"/>
        <w:numPr>
          <w:ilvl w:val="0"/>
          <w:numId w:val="7"/>
        </w:numPr>
        <w:rPr>
          <w:rFonts w:ascii="Open Sans Medium" w:hAnsi="Open Sans Medium" w:cs="Open Sans Medium"/>
          <w:sz w:val="24"/>
          <w:szCs w:val="24"/>
        </w:rPr>
      </w:pPr>
      <w:r w:rsidRPr="00C84867">
        <w:rPr>
          <w:rFonts w:ascii="Open Sans Medium" w:hAnsi="Open Sans Medium" w:cs="Open Sans Medium"/>
          <w:sz w:val="24"/>
          <w:szCs w:val="24"/>
        </w:rPr>
        <w:t>vgcreate vg0 /dev/vdc1 /dev/vdc2</w:t>
      </w:r>
    </w:p>
    <w:p w14:paraId="37B6B4ED" w14:textId="77777777" w:rsidR="00A70707" w:rsidRPr="00C84867" w:rsidRDefault="00400793">
      <w:pPr>
        <w:pStyle w:val="ListParagraph"/>
        <w:numPr>
          <w:ilvl w:val="0"/>
          <w:numId w:val="7"/>
        </w:numPr>
        <w:rPr>
          <w:rFonts w:ascii="Open Sans Medium" w:hAnsi="Open Sans Medium" w:cs="Open Sans Medium"/>
          <w:sz w:val="24"/>
          <w:szCs w:val="24"/>
        </w:rPr>
      </w:pPr>
      <w:r w:rsidRPr="00C84867">
        <w:rPr>
          <w:rFonts w:ascii="Open Sans Medium" w:hAnsi="Open Sans Medium" w:cs="Open Sans Medium"/>
          <w:sz w:val="24"/>
          <w:szCs w:val="24"/>
        </w:rPr>
        <w:t>lvcreate -n lv0 -L 500mb vg0</w:t>
      </w:r>
    </w:p>
    <w:p w14:paraId="7747BA97" w14:textId="4515D645" w:rsidR="00A70707" w:rsidRPr="00C84867" w:rsidRDefault="00400793">
      <w:pPr>
        <w:pStyle w:val="ListParagraph"/>
        <w:numPr>
          <w:ilvl w:val="0"/>
          <w:numId w:val="7"/>
        </w:numPr>
        <w:rPr>
          <w:rFonts w:ascii="Open Sans Medium" w:hAnsi="Open Sans Medium" w:cs="Open Sans Medium"/>
          <w:sz w:val="24"/>
          <w:szCs w:val="24"/>
        </w:rPr>
      </w:pPr>
      <w:r w:rsidRPr="00C84867">
        <w:rPr>
          <w:rFonts w:ascii="Open Sans Medium" w:hAnsi="Open Sans Medium" w:cs="Open Sans Medium"/>
          <w:sz w:val="24"/>
          <w:szCs w:val="24"/>
        </w:rPr>
        <w:t>mkfs</w:t>
      </w:r>
      <w:r w:rsidR="0001579F" w:rsidRPr="00C84867">
        <w:rPr>
          <w:rFonts w:ascii="Open Sans Medium" w:hAnsi="Open Sans Medium" w:cs="Open Sans Medium"/>
          <w:sz w:val="24"/>
          <w:szCs w:val="24"/>
        </w:rPr>
        <w:t>.</w:t>
      </w:r>
      <w:r w:rsidRPr="00C84867">
        <w:rPr>
          <w:rFonts w:ascii="Open Sans Medium" w:hAnsi="Open Sans Medium" w:cs="Open Sans Medium"/>
          <w:sz w:val="24"/>
          <w:szCs w:val="24"/>
        </w:rPr>
        <w:t>xfs /dev/vg0/lv0</w:t>
      </w:r>
    </w:p>
    <w:p w14:paraId="15CE3289" w14:textId="793379C0" w:rsidR="00A70707" w:rsidRPr="00C84867" w:rsidRDefault="00400793">
      <w:pPr>
        <w:pStyle w:val="ListParagraph"/>
        <w:numPr>
          <w:ilvl w:val="0"/>
          <w:numId w:val="7"/>
        </w:numPr>
        <w:rPr>
          <w:rFonts w:ascii="Open Sans Medium" w:hAnsi="Open Sans Medium" w:cs="Open Sans Medium"/>
          <w:sz w:val="24"/>
          <w:szCs w:val="24"/>
        </w:rPr>
      </w:pPr>
      <w:r w:rsidRPr="00C84867">
        <w:rPr>
          <w:rFonts w:ascii="Open Sans Medium" w:hAnsi="Open Sans Medium" w:cs="Open Sans Medium"/>
          <w:sz w:val="24"/>
          <w:szCs w:val="24"/>
        </w:rPr>
        <w:t>mkdir /mnt/data-lvm</w:t>
      </w:r>
    </w:p>
    <w:p w14:paraId="22757907" w14:textId="77777777" w:rsidR="00A70707" w:rsidRPr="00C84867" w:rsidRDefault="00400793">
      <w:pPr>
        <w:pStyle w:val="ListParagraph"/>
        <w:numPr>
          <w:ilvl w:val="0"/>
          <w:numId w:val="7"/>
        </w:numPr>
        <w:rPr>
          <w:rFonts w:ascii="Open Sans Medium" w:hAnsi="Open Sans Medium" w:cs="Open Sans Medium"/>
          <w:sz w:val="24"/>
          <w:szCs w:val="24"/>
        </w:rPr>
      </w:pPr>
      <w:r w:rsidRPr="00C84867">
        <w:rPr>
          <w:rFonts w:ascii="Open Sans Medium" w:hAnsi="Open Sans Medium" w:cs="Open Sans Medium"/>
          <w:sz w:val="24"/>
          <w:szCs w:val="24"/>
        </w:rPr>
        <w:t>vi /etc/fstab</w:t>
      </w:r>
    </w:p>
    <w:p w14:paraId="0D5EC17A" w14:textId="20F4A9EE" w:rsidR="00A70707" w:rsidRPr="00C84867" w:rsidRDefault="00400793" w:rsidP="00C84867">
      <w:pPr>
        <w:pStyle w:val="ListParagraph"/>
        <w:numPr>
          <w:ilvl w:val="0"/>
          <w:numId w:val="7"/>
        </w:numPr>
        <w:rPr>
          <w:rFonts w:ascii="Open Sans Medium" w:hAnsi="Open Sans Medium" w:cs="Open Sans Medium"/>
          <w:sz w:val="24"/>
          <w:szCs w:val="24"/>
        </w:rPr>
      </w:pPr>
      <w:r w:rsidRPr="00C84867">
        <w:rPr>
          <w:rFonts w:ascii="Open Sans Medium" w:hAnsi="Open Sans Medium" w:cs="Open Sans Medium"/>
          <w:sz w:val="24"/>
          <w:szCs w:val="24"/>
        </w:rPr>
        <w:t>/dev/vg0/lv0 /mnt/data-lvm xfs defaults 1 2</w:t>
      </w:r>
    </w:p>
    <w:p w14:paraId="0731235D" w14:textId="77777777" w:rsidR="00A70707" w:rsidRPr="00C84867" w:rsidRDefault="00400793">
      <w:pPr>
        <w:pStyle w:val="ListParagraph"/>
        <w:numPr>
          <w:ilvl w:val="0"/>
          <w:numId w:val="7"/>
        </w:numPr>
        <w:rPr>
          <w:rFonts w:ascii="Open Sans Medium" w:hAnsi="Open Sans Medium" w:cs="Open Sans Medium"/>
          <w:sz w:val="24"/>
          <w:szCs w:val="24"/>
        </w:rPr>
      </w:pPr>
      <w:r w:rsidRPr="00C84867">
        <w:rPr>
          <w:rFonts w:ascii="Open Sans Medium" w:hAnsi="Open Sans Medium" w:cs="Open Sans Medium"/>
          <w:sz w:val="24"/>
          <w:szCs w:val="24"/>
        </w:rPr>
        <w:t>mount /mnt/data-lvm</w:t>
      </w:r>
    </w:p>
    <w:p w14:paraId="0A356091" w14:textId="173C47E9" w:rsidR="00EB2582" w:rsidRPr="00C84867" w:rsidRDefault="00400793" w:rsidP="00EB2582">
      <w:pPr>
        <w:pStyle w:val="ListParagraph"/>
        <w:numPr>
          <w:ilvl w:val="0"/>
          <w:numId w:val="7"/>
        </w:numPr>
        <w:rPr>
          <w:rFonts w:ascii="Open Sans Medium" w:hAnsi="Open Sans Medium" w:cs="Open Sans Medium"/>
          <w:sz w:val="24"/>
          <w:szCs w:val="24"/>
        </w:rPr>
      </w:pPr>
      <w:r w:rsidRPr="00C84867">
        <w:rPr>
          <w:rFonts w:ascii="Open Sans Medium" w:hAnsi="Open Sans Medium" w:cs="Open Sans Medium"/>
          <w:sz w:val="24"/>
          <w:szCs w:val="24"/>
        </w:rPr>
        <w:t xml:space="preserve">lsblk </w:t>
      </w:r>
      <w:r w:rsidR="00EB2582" w:rsidRPr="00C84867">
        <w:rPr>
          <w:rFonts w:ascii="Open Sans Medium" w:hAnsi="Open Sans Medium" w:cs="Open Sans Medium"/>
          <w:sz w:val="24"/>
          <w:szCs w:val="24"/>
        </w:rPr>
        <w:t>–</w:t>
      </w:r>
      <w:r w:rsidRPr="00C84867">
        <w:rPr>
          <w:rFonts w:ascii="Open Sans Medium" w:hAnsi="Open Sans Medium" w:cs="Open Sans Medium"/>
          <w:sz w:val="24"/>
          <w:szCs w:val="24"/>
        </w:rPr>
        <w:t>fs</w:t>
      </w:r>
    </w:p>
    <w:p w14:paraId="29235835" w14:textId="5C93F735" w:rsidR="00D50AE1" w:rsidRDefault="00D50AE1" w:rsidP="000F54D0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DESCRIPTION</w:t>
      </w:r>
    </w:p>
    <w:p w14:paraId="337F9741" w14:textId="6E307B96" w:rsidR="00C84867" w:rsidRDefault="00C84867" w:rsidP="000F54D0">
      <w:pPr>
        <w:rPr>
          <w:rFonts w:ascii="Open Sans" w:hAnsi="Open Sans" w:cs="Open Sans"/>
          <w:b/>
          <w:bCs/>
          <w:sz w:val="24"/>
          <w:szCs w:val="24"/>
        </w:rPr>
      </w:pPr>
      <w:r w:rsidRPr="00C84867">
        <w:rPr>
          <w:rFonts w:ascii="Open Sans" w:hAnsi="Open Sans" w:cs="Open Sans"/>
          <w:b/>
          <w:bCs/>
          <w:sz w:val="24"/>
          <w:szCs w:val="24"/>
        </w:rPr>
        <w:t>Create Physical Volume:</w:t>
      </w:r>
      <w:r w:rsidR="00F62D01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62D01" w:rsidRPr="00F62D01">
        <w:rPr>
          <w:rFonts w:ascii="Open Sans" w:hAnsi="Open Sans" w:cs="Open Sans"/>
          <w:sz w:val="24"/>
          <w:szCs w:val="24"/>
        </w:rPr>
        <w:t>sudo pvcreate /dev/sdXY</w:t>
      </w:r>
    </w:p>
    <w:p w14:paraId="7FF7D3EA" w14:textId="132F5FF0" w:rsidR="00C84867" w:rsidRDefault="00C84867" w:rsidP="000F54D0">
      <w:pPr>
        <w:rPr>
          <w:rFonts w:ascii="Open Sans" w:hAnsi="Open Sans" w:cs="Open Sans"/>
          <w:b/>
          <w:bCs/>
          <w:sz w:val="24"/>
          <w:szCs w:val="24"/>
        </w:rPr>
      </w:pPr>
      <w:r w:rsidRPr="00C84867">
        <w:rPr>
          <w:rFonts w:ascii="Open Sans" w:hAnsi="Open Sans" w:cs="Open Sans"/>
          <w:b/>
          <w:bCs/>
          <w:sz w:val="24"/>
          <w:szCs w:val="24"/>
        </w:rPr>
        <w:t>Create Volume Group:</w:t>
      </w:r>
      <w:r w:rsidR="00F62D01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62D01" w:rsidRPr="00F62D01">
        <w:rPr>
          <w:rFonts w:ascii="Open Sans" w:hAnsi="Open Sans" w:cs="Open Sans"/>
          <w:sz w:val="24"/>
          <w:szCs w:val="24"/>
        </w:rPr>
        <w:t>sudo vgcreate vg_name /dev/sdXY</w:t>
      </w:r>
    </w:p>
    <w:p w14:paraId="082FFD46" w14:textId="34142299" w:rsidR="00F62D01" w:rsidRPr="00F62D01" w:rsidRDefault="00C84867" w:rsidP="000F54D0">
      <w:pPr>
        <w:rPr>
          <w:rFonts w:ascii="Open Sans" w:hAnsi="Open Sans" w:cs="Open Sans"/>
          <w:sz w:val="24"/>
          <w:szCs w:val="24"/>
        </w:rPr>
      </w:pPr>
      <w:r w:rsidRPr="00C84867">
        <w:rPr>
          <w:rFonts w:ascii="Open Sans" w:hAnsi="Open Sans" w:cs="Open Sans"/>
          <w:b/>
          <w:bCs/>
          <w:sz w:val="24"/>
          <w:szCs w:val="24"/>
        </w:rPr>
        <w:t>Volume Group Information:</w:t>
      </w:r>
      <w:r w:rsidR="00F62D01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62D01" w:rsidRPr="00F62D01">
        <w:rPr>
          <w:rFonts w:ascii="Open Sans" w:hAnsi="Open Sans" w:cs="Open Sans"/>
          <w:sz w:val="24"/>
          <w:szCs w:val="24"/>
        </w:rPr>
        <w:t>sudo vgdisplay vg_name</w:t>
      </w:r>
    </w:p>
    <w:p w14:paraId="709EE174" w14:textId="6EC227F1" w:rsidR="00C84867" w:rsidRPr="00F62D01" w:rsidRDefault="00C84867" w:rsidP="000F54D0">
      <w:pPr>
        <w:rPr>
          <w:rFonts w:ascii="Open Sans" w:hAnsi="Open Sans" w:cs="Open Sans"/>
          <w:sz w:val="24"/>
          <w:szCs w:val="24"/>
        </w:rPr>
      </w:pPr>
      <w:r w:rsidRPr="00C84867">
        <w:rPr>
          <w:rFonts w:ascii="Open Sans" w:hAnsi="Open Sans" w:cs="Open Sans"/>
          <w:b/>
          <w:bCs/>
          <w:sz w:val="24"/>
          <w:szCs w:val="24"/>
        </w:rPr>
        <w:t>Extend Volume Group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 w:rsidR="00F62D01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62D01" w:rsidRPr="00F62D01">
        <w:rPr>
          <w:rFonts w:ascii="Open Sans" w:hAnsi="Open Sans" w:cs="Open Sans"/>
          <w:sz w:val="24"/>
          <w:szCs w:val="24"/>
        </w:rPr>
        <w:t>sudo vgextend vg_name /dev/sdXZ</w:t>
      </w:r>
    </w:p>
    <w:p w14:paraId="234D24C6" w14:textId="0C15E79E" w:rsidR="00C84867" w:rsidRPr="00F62D01" w:rsidRDefault="00C84867" w:rsidP="000F54D0">
      <w:pPr>
        <w:rPr>
          <w:rFonts w:ascii="Open Sans" w:hAnsi="Open Sans" w:cs="Open Sans"/>
          <w:sz w:val="24"/>
          <w:szCs w:val="24"/>
        </w:rPr>
      </w:pPr>
      <w:r w:rsidRPr="00C84867">
        <w:rPr>
          <w:rFonts w:ascii="Open Sans" w:hAnsi="Open Sans" w:cs="Open Sans"/>
          <w:b/>
          <w:bCs/>
          <w:sz w:val="24"/>
          <w:szCs w:val="24"/>
        </w:rPr>
        <w:t>Reduce Volume Group</w:t>
      </w:r>
      <w:r>
        <w:rPr>
          <w:rFonts w:ascii="Open Sans" w:hAnsi="Open Sans" w:cs="Open Sans"/>
          <w:b/>
          <w:bCs/>
          <w:sz w:val="24"/>
          <w:szCs w:val="24"/>
        </w:rPr>
        <w:t>:</w:t>
      </w:r>
      <w:r w:rsidR="00F62D01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62D01" w:rsidRPr="00F62D01">
        <w:rPr>
          <w:rFonts w:ascii="Open Sans" w:hAnsi="Open Sans" w:cs="Open Sans"/>
          <w:sz w:val="24"/>
          <w:szCs w:val="24"/>
        </w:rPr>
        <w:t>sudo vgreduce vg_name /dev/sdXZ</w:t>
      </w:r>
    </w:p>
    <w:p w14:paraId="57D43750" w14:textId="6A81985D" w:rsidR="00C84867" w:rsidRPr="00F62D01" w:rsidRDefault="00C84867" w:rsidP="000F54D0">
      <w:pPr>
        <w:rPr>
          <w:rFonts w:ascii="Open Sans" w:hAnsi="Open Sans" w:cs="Open Sans"/>
          <w:sz w:val="24"/>
          <w:szCs w:val="24"/>
        </w:rPr>
      </w:pPr>
      <w:r w:rsidRPr="00C84867">
        <w:rPr>
          <w:rFonts w:ascii="Open Sans" w:hAnsi="Open Sans" w:cs="Open Sans"/>
          <w:b/>
          <w:bCs/>
          <w:sz w:val="24"/>
          <w:szCs w:val="24"/>
        </w:rPr>
        <w:t>Create Logical Volume:</w:t>
      </w:r>
      <w:r w:rsidR="00F62D01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62D01" w:rsidRPr="00F62D01">
        <w:rPr>
          <w:rFonts w:ascii="Open Sans" w:hAnsi="Open Sans" w:cs="Open Sans"/>
          <w:sz w:val="24"/>
          <w:szCs w:val="24"/>
        </w:rPr>
        <w:t>sudo lvcreate -L sizeG -n lv_name vg_name</w:t>
      </w:r>
    </w:p>
    <w:p w14:paraId="6D7E21D0" w14:textId="34404A94" w:rsidR="00C84867" w:rsidRPr="00F62D01" w:rsidRDefault="00C84867" w:rsidP="000F54D0">
      <w:pPr>
        <w:rPr>
          <w:rFonts w:ascii="Open Sans" w:hAnsi="Open Sans" w:cs="Open Sans"/>
          <w:sz w:val="24"/>
          <w:szCs w:val="24"/>
        </w:rPr>
      </w:pPr>
      <w:r w:rsidRPr="00C84867">
        <w:rPr>
          <w:rFonts w:ascii="Open Sans" w:hAnsi="Open Sans" w:cs="Open Sans"/>
          <w:b/>
          <w:bCs/>
          <w:sz w:val="24"/>
          <w:szCs w:val="24"/>
        </w:rPr>
        <w:t>Extend Logical Volume:</w:t>
      </w:r>
      <w:r w:rsidR="00F62D01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F62D01" w:rsidRPr="00F62D01">
        <w:rPr>
          <w:rFonts w:ascii="Open Sans" w:hAnsi="Open Sans" w:cs="Open Sans"/>
          <w:sz w:val="24"/>
          <w:szCs w:val="24"/>
        </w:rPr>
        <w:t>sudo lvextend -L +sizeG /dev/vg_name/lv_name</w:t>
      </w:r>
    </w:p>
    <w:p w14:paraId="67508418" w14:textId="2E1E3520" w:rsidR="00C84867" w:rsidRDefault="00C84867" w:rsidP="000F54D0">
      <w:pPr>
        <w:rPr>
          <w:rFonts w:ascii="Open Sans" w:hAnsi="Open Sans" w:cs="Open Sans"/>
          <w:b/>
          <w:bCs/>
          <w:sz w:val="24"/>
          <w:szCs w:val="24"/>
        </w:rPr>
      </w:pPr>
      <w:r w:rsidRPr="00C84867">
        <w:rPr>
          <w:rFonts w:ascii="Open Sans" w:hAnsi="Open Sans" w:cs="Open Sans"/>
          <w:b/>
          <w:bCs/>
          <w:sz w:val="24"/>
          <w:szCs w:val="24"/>
        </w:rPr>
        <w:t>Resize the Filesystem on Logical Volume:</w:t>
      </w:r>
      <w:r w:rsidR="00F62D01" w:rsidRPr="00F62D01">
        <w:rPr>
          <w:rFonts w:ascii="Open Sans" w:hAnsi="Open Sans" w:cs="Open Sans"/>
          <w:sz w:val="24"/>
          <w:szCs w:val="24"/>
        </w:rPr>
        <w:t xml:space="preserve"> sudo resize2fs /dev/vg_name/lv_name</w:t>
      </w:r>
    </w:p>
    <w:p w14:paraId="54FF18E8" w14:textId="535101DE" w:rsidR="00C84867" w:rsidRPr="00F62D01" w:rsidRDefault="00F62D01" w:rsidP="000F54D0">
      <w:pPr>
        <w:rPr>
          <w:rFonts w:ascii="Open Sans" w:hAnsi="Open Sans" w:cs="Open Sans"/>
          <w:sz w:val="24"/>
          <w:szCs w:val="24"/>
        </w:rPr>
      </w:pPr>
      <w:r w:rsidRPr="00F62D01">
        <w:rPr>
          <w:rFonts w:ascii="Open Sans" w:hAnsi="Open Sans" w:cs="Open Sans"/>
          <w:b/>
          <w:bCs/>
          <w:sz w:val="24"/>
          <w:szCs w:val="24"/>
        </w:rPr>
        <w:t>Remove Logical Volume: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62D01">
        <w:rPr>
          <w:rFonts w:ascii="Open Sans" w:hAnsi="Open Sans" w:cs="Open Sans"/>
          <w:sz w:val="24"/>
          <w:szCs w:val="24"/>
        </w:rPr>
        <w:t>sudo lvremove /dev/vg_name/lv_name</w:t>
      </w:r>
    </w:p>
    <w:p w14:paraId="7970DC8A" w14:textId="1F7D7278" w:rsidR="00F62D01" w:rsidRDefault="00F62D01" w:rsidP="000F54D0">
      <w:pPr>
        <w:rPr>
          <w:rFonts w:ascii="Open Sans" w:hAnsi="Open Sans" w:cs="Open Sans"/>
          <w:b/>
          <w:bCs/>
          <w:sz w:val="24"/>
          <w:szCs w:val="24"/>
        </w:rPr>
      </w:pPr>
      <w:r w:rsidRPr="00F62D01">
        <w:rPr>
          <w:rFonts w:ascii="Open Sans" w:hAnsi="Open Sans" w:cs="Open Sans"/>
          <w:b/>
          <w:bCs/>
          <w:sz w:val="24"/>
          <w:szCs w:val="24"/>
        </w:rPr>
        <w:t>Remove Volume Group: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62D01">
        <w:rPr>
          <w:rFonts w:ascii="Open Sans" w:hAnsi="Open Sans" w:cs="Open Sans"/>
          <w:sz w:val="24"/>
          <w:szCs w:val="24"/>
        </w:rPr>
        <w:t>sudo vgremove vg_name</w:t>
      </w:r>
    </w:p>
    <w:p w14:paraId="2A1A531D" w14:textId="773CA7E9" w:rsidR="00C84867" w:rsidRDefault="00F62D01" w:rsidP="000F54D0">
      <w:pPr>
        <w:rPr>
          <w:rFonts w:ascii="Open Sans" w:hAnsi="Open Sans" w:cs="Open Sans"/>
          <w:sz w:val="24"/>
          <w:szCs w:val="24"/>
        </w:rPr>
      </w:pPr>
      <w:r w:rsidRPr="00F62D01">
        <w:rPr>
          <w:rFonts w:ascii="Open Sans" w:hAnsi="Open Sans" w:cs="Open Sans"/>
          <w:b/>
          <w:bCs/>
          <w:sz w:val="24"/>
          <w:szCs w:val="24"/>
        </w:rPr>
        <w:t>Remove Physical Volume: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F62D01">
        <w:rPr>
          <w:rFonts w:ascii="Open Sans" w:hAnsi="Open Sans" w:cs="Open Sans"/>
          <w:sz w:val="24"/>
          <w:szCs w:val="24"/>
        </w:rPr>
        <w:t>sudo pvremove /dev/sdXY</w:t>
      </w:r>
    </w:p>
    <w:p w14:paraId="6D028A88" w14:textId="2AAA9442" w:rsidR="00F62D01" w:rsidRDefault="00F62D01" w:rsidP="000F54D0">
      <w:pPr>
        <w:rPr>
          <w:rFonts w:ascii="Open Sans" w:hAnsi="Open Sans" w:cs="Open Sans"/>
          <w:b/>
          <w:bCs/>
          <w:sz w:val="24"/>
          <w:szCs w:val="24"/>
        </w:rPr>
      </w:pPr>
    </w:p>
    <w:p w14:paraId="6D06730D" w14:textId="77777777" w:rsidR="00F62D01" w:rsidRPr="00F62D01" w:rsidRDefault="00F62D01" w:rsidP="000F54D0">
      <w:pPr>
        <w:rPr>
          <w:rFonts w:ascii="Open Sans" w:hAnsi="Open Sans" w:cs="Open Sans"/>
          <w:b/>
          <w:bCs/>
          <w:sz w:val="24"/>
          <w:szCs w:val="24"/>
        </w:rPr>
      </w:pPr>
    </w:p>
    <w:p w14:paraId="73ABF3A0" w14:textId="2D607321" w:rsidR="00A70707" w:rsidRPr="00596E74" w:rsidRDefault="00400793">
      <w:pPr>
        <w:rPr>
          <w:b/>
          <w:bCs/>
          <w:color w:val="FF0000"/>
          <w:sz w:val="32"/>
          <w:szCs w:val="32"/>
        </w:rPr>
      </w:pPr>
      <w:r w:rsidRPr="00596E74">
        <w:rPr>
          <w:b/>
          <w:bCs/>
          <w:color w:val="FF0000"/>
          <w:sz w:val="32"/>
          <w:szCs w:val="32"/>
        </w:rPr>
        <w:lastRenderedPageBreak/>
        <w:t>Task 08 - Implementing Advanced Storage Feature</w:t>
      </w:r>
    </w:p>
    <w:p w14:paraId="46E6B9F8" w14:textId="3B07D96B" w:rsidR="0070268A" w:rsidRPr="00400793" w:rsidRDefault="0070268A" w:rsidP="00F62D01">
      <w:pPr>
        <w:pBdr>
          <w:top w:val="single" w:sz="2" w:space="1" w:color="auto"/>
          <w:bottom w:val="single" w:sz="2" w:space="1" w:color="auto"/>
        </w:pBdr>
        <w:rPr>
          <w:b/>
          <w:bCs/>
          <w:color w:val="FF0000"/>
          <w:sz w:val="28"/>
          <w:szCs w:val="28"/>
        </w:rPr>
      </w:pP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“Extend existing logical volume </w:t>
      </w:r>
      <w:r>
        <w:rPr>
          <w:rStyle w:val="Strong"/>
          <w:rFonts w:ascii="Open Sans" w:hAnsi="Open Sans" w:cs="Open Sans"/>
          <w:color w:val="374151"/>
          <w:sz w:val="23"/>
          <w:szCs w:val="23"/>
          <w:bdr w:val="single" w:sz="2" w:space="0" w:color="E5E7EB" w:frame="1"/>
          <w:shd w:val="clear" w:color="auto" w:fill="FFFFFF"/>
        </w:rPr>
        <w:t>lv0</w:t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 from </w:t>
      </w:r>
      <w:r>
        <w:rPr>
          <w:rStyle w:val="Strong"/>
          <w:rFonts w:ascii="Open Sans" w:hAnsi="Open Sans" w:cs="Open Sans"/>
          <w:color w:val="374151"/>
          <w:sz w:val="23"/>
          <w:szCs w:val="23"/>
          <w:bdr w:val="single" w:sz="2" w:space="0" w:color="E5E7EB" w:frame="1"/>
          <w:shd w:val="clear" w:color="auto" w:fill="FFFFFF"/>
        </w:rPr>
        <w:t>500MB</w:t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 to </w:t>
      </w:r>
      <w:r>
        <w:rPr>
          <w:rStyle w:val="Strong"/>
          <w:rFonts w:ascii="Open Sans" w:hAnsi="Open Sans" w:cs="Open Sans"/>
          <w:color w:val="374151"/>
          <w:sz w:val="23"/>
          <w:szCs w:val="23"/>
          <w:bdr w:val="single" w:sz="2" w:space="0" w:color="E5E7EB" w:frame="1"/>
          <w:shd w:val="clear" w:color="auto" w:fill="FFFFFF"/>
        </w:rPr>
        <w:t>700MB</w:t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 and mount to </w:t>
      </w:r>
      <w:r>
        <w:rPr>
          <w:rStyle w:val="Strong"/>
          <w:rFonts w:ascii="Open Sans" w:hAnsi="Open Sans" w:cs="Open Sans"/>
          <w:color w:val="374151"/>
          <w:sz w:val="23"/>
          <w:szCs w:val="23"/>
          <w:bdr w:val="single" w:sz="2" w:space="0" w:color="E5E7EB" w:frame="1"/>
          <w:shd w:val="clear" w:color="auto" w:fill="FFFFFF"/>
        </w:rPr>
        <w:t>/mnt/data-lvm</w:t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.”</w:t>
      </w:r>
    </w:p>
    <w:p w14:paraId="41106C0A" w14:textId="3E115146" w:rsidR="00BF5298" w:rsidRPr="00F62D01" w:rsidRDefault="00BF5298" w:rsidP="00BF5298">
      <w:pPr>
        <w:numPr>
          <w:ilvl w:val="0"/>
          <w:numId w:val="8"/>
        </w:numPr>
        <w:rPr>
          <w:rFonts w:ascii="Open Sans Medium" w:hAnsi="Open Sans Medium" w:cs="Open Sans Medium"/>
          <w:sz w:val="24"/>
          <w:szCs w:val="24"/>
        </w:rPr>
      </w:pPr>
      <w:r w:rsidRPr="00F62D01">
        <w:rPr>
          <w:rFonts w:ascii="Open Sans Medium" w:hAnsi="Open Sans Medium" w:cs="Open Sans Medium"/>
          <w:sz w:val="24"/>
          <w:szCs w:val="24"/>
        </w:rPr>
        <w:t>lvextend -L +200M /dev/vg0/lv0</w:t>
      </w:r>
      <w:r w:rsidR="0049021C" w:rsidRPr="00F62D01">
        <w:rPr>
          <w:rFonts w:ascii="Open Sans Medium" w:hAnsi="Open Sans Medium" w:cs="Open Sans Medium"/>
          <w:sz w:val="24"/>
          <w:szCs w:val="24"/>
        </w:rPr>
        <w:t xml:space="preserve"> </w:t>
      </w:r>
      <w:r w:rsidR="0049021C" w:rsidRPr="00F62D01">
        <w:rPr>
          <w:rFonts w:ascii="Open Sans Medium" w:hAnsi="Open Sans Medium" w:cs="Open Sans Medium"/>
          <w:b/>
          <w:bCs/>
          <w:sz w:val="24"/>
          <w:szCs w:val="24"/>
        </w:rPr>
        <w:t>(</w:t>
      </w:r>
      <w:r w:rsidR="006D4574" w:rsidRPr="00F62D01">
        <w:rPr>
          <w:rFonts w:ascii="Open Sans Medium" w:hAnsi="Open Sans Medium" w:cs="Open Sans Medium"/>
          <w:b/>
          <w:bCs/>
          <w:sz w:val="24"/>
          <w:szCs w:val="24"/>
        </w:rPr>
        <w:t>hanya ini</w:t>
      </w:r>
      <w:r w:rsidR="0049021C" w:rsidRPr="00F62D01">
        <w:rPr>
          <w:rFonts w:ascii="Open Sans Medium" w:hAnsi="Open Sans Medium" w:cs="Open Sans Medium"/>
          <w:b/>
          <w:bCs/>
          <w:sz w:val="24"/>
          <w:szCs w:val="24"/>
        </w:rPr>
        <w:t>)</w:t>
      </w:r>
    </w:p>
    <w:p w14:paraId="3F9AB271" w14:textId="24CFA292" w:rsidR="00BF5298" w:rsidRPr="00F62D01" w:rsidRDefault="00BF5298" w:rsidP="00D25A94">
      <w:pPr>
        <w:numPr>
          <w:ilvl w:val="0"/>
          <w:numId w:val="8"/>
        </w:numPr>
        <w:rPr>
          <w:rFonts w:ascii="Open Sans Medium" w:hAnsi="Open Sans Medium" w:cs="Open Sans Medium"/>
          <w:sz w:val="24"/>
          <w:szCs w:val="24"/>
        </w:rPr>
      </w:pPr>
      <w:r w:rsidRPr="00F62D01">
        <w:rPr>
          <w:rFonts w:ascii="Open Sans Medium" w:hAnsi="Open Sans Medium" w:cs="Open Sans Medium"/>
          <w:sz w:val="24"/>
          <w:szCs w:val="24"/>
        </w:rPr>
        <w:t>xfs_growfs /dev/vg0/lv0</w:t>
      </w:r>
    </w:p>
    <w:p w14:paraId="2D314C39" w14:textId="6A51CAF3" w:rsidR="00BF5298" w:rsidRDefault="00BF5298" w:rsidP="00BF5298">
      <w:pPr>
        <w:numPr>
          <w:ilvl w:val="0"/>
          <w:numId w:val="8"/>
        </w:numPr>
        <w:rPr>
          <w:rFonts w:ascii="Open Sans Medium" w:hAnsi="Open Sans Medium" w:cs="Open Sans Medium"/>
          <w:sz w:val="24"/>
          <w:szCs w:val="24"/>
        </w:rPr>
      </w:pPr>
      <w:r w:rsidRPr="00F62D01">
        <w:rPr>
          <w:rFonts w:ascii="Open Sans Medium" w:hAnsi="Open Sans Medium" w:cs="Open Sans Medium"/>
          <w:sz w:val="24"/>
          <w:szCs w:val="24"/>
        </w:rPr>
        <w:t>mount /dev/vg0/lv0 /mnt/data-lvm</w:t>
      </w:r>
    </w:p>
    <w:p w14:paraId="5EE3B2C7" w14:textId="77777777" w:rsidR="00F62D01" w:rsidRPr="00F62D01" w:rsidRDefault="00F62D01" w:rsidP="00F62D01">
      <w:pPr>
        <w:ind w:left="360"/>
        <w:rPr>
          <w:rFonts w:ascii="Open Sans Medium" w:hAnsi="Open Sans Medium" w:cs="Open Sans Medium"/>
          <w:sz w:val="24"/>
          <w:szCs w:val="24"/>
        </w:rPr>
      </w:pPr>
    </w:p>
    <w:p w14:paraId="26AE442E" w14:textId="4456F7DF" w:rsidR="00A70707" w:rsidRPr="00596E74" w:rsidRDefault="00400793">
      <w:pPr>
        <w:rPr>
          <w:b/>
          <w:bCs/>
          <w:color w:val="FF0000"/>
          <w:sz w:val="32"/>
          <w:szCs w:val="32"/>
        </w:rPr>
      </w:pPr>
      <w:r w:rsidRPr="00596E74">
        <w:rPr>
          <w:b/>
          <w:bCs/>
          <w:color w:val="FF0000"/>
          <w:sz w:val="32"/>
          <w:szCs w:val="32"/>
        </w:rPr>
        <w:t>Task 09 - Implementing Advanced Storage Feature</w:t>
      </w:r>
    </w:p>
    <w:p w14:paraId="7F17E5EF" w14:textId="77777777" w:rsidR="00003381" w:rsidRPr="00003381" w:rsidRDefault="00003381" w:rsidP="00F62D01">
      <w:pPr>
        <w:pBdr>
          <w:top w:val="single" w:sz="2" w:space="0" w:color="auto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405" w:lineRule="atLeast"/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</w:pPr>
      <w:r w:rsidRPr="00003381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On </w:t>
      </w:r>
      <w:r w:rsidRPr="00003381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servera</w:t>
      </w:r>
      <w:r w:rsidRPr="00003381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, create stratis pool </w:t>
      </w:r>
      <w:r w:rsidRPr="00003381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str0</w:t>
      </w:r>
      <w:r w:rsidRPr="00003381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and filesystem </w:t>
      </w:r>
      <w:r w:rsidRPr="00003381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str0fs0</w:t>
      </w:r>
      <w:r w:rsidRPr="00003381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from </w:t>
      </w:r>
      <w:r w:rsidRPr="00003381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/dev/vdd</w:t>
      </w:r>
    </w:p>
    <w:p w14:paraId="52DD0EC3" w14:textId="77777777" w:rsidR="00003381" w:rsidRPr="00003381" w:rsidRDefault="00003381" w:rsidP="00003381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</w:pPr>
      <w:r w:rsidRPr="00003381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mount </w:t>
      </w:r>
      <w:r w:rsidRPr="00003381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str0fs0</w:t>
      </w:r>
      <w:r w:rsidRPr="00003381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to </w:t>
      </w:r>
      <w:r w:rsidRPr="00003381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/mnt/stratis</w:t>
      </w:r>
    </w:p>
    <w:p w14:paraId="1A5CCFA0" w14:textId="2D3F1A2C" w:rsidR="00F62D01" w:rsidRDefault="00003381" w:rsidP="00F62D01">
      <w:pPr>
        <w:numPr>
          <w:ilvl w:val="0"/>
          <w:numId w:val="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</w:pPr>
      <w:r w:rsidRPr="00003381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create snapshot of </w:t>
      </w:r>
      <w:r w:rsidRPr="00003381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str0fs0</w:t>
      </w:r>
      <w:r w:rsidRPr="00003381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with name </w:t>
      </w:r>
      <w:r w:rsidRPr="00003381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str0fs0-snap</w:t>
      </w:r>
      <w:r w:rsidRPr="00003381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and mount to </w:t>
      </w:r>
      <w:r w:rsidRPr="00003381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/mnt/stratis-snap</w:t>
      </w:r>
    </w:p>
    <w:p w14:paraId="68DBC626" w14:textId="77777777" w:rsidR="00F62D01" w:rsidRPr="00F62D01" w:rsidRDefault="00F62D01" w:rsidP="00F62D01">
      <w:pPr>
        <w:pBdr>
          <w:top w:val="single" w:sz="2" w:space="1" w:color="auto"/>
        </w:pBd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</w:pPr>
    </w:p>
    <w:p w14:paraId="20528725" w14:textId="2337EB8E" w:rsidR="00BF5298" w:rsidRPr="00F62D01" w:rsidRDefault="00A3649D" w:rsidP="00A3649D">
      <w:pPr>
        <w:numPr>
          <w:ilvl w:val="0"/>
          <w:numId w:val="9"/>
        </w:numPr>
        <w:rPr>
          <w:rFonts w:ascii="Open Sans Medium" w:hAnsi="Open Sans Medium" w:cs="Open Sans Medium"/>
          <w:sz w:val="24"/>
          <w:szCs w:val="24"/>
        </w:rPr>
      </w:pPr>
      <w:r w:rsidRPr="00F62D01">
        <w:rPr>
          <w:rFonts w:ascii="Open Sans Medium" w:hAnsi="Open Sans Medium" w:cs="Open Sans Medium"/>
          <w:sz w:val="24"/>
          <w:szCs w:val="24"/>
        </w:rPr>
        <w:t xml:space="preserve">systemctl status </w:t>
      </w:r>
      <w:proofErr w:type="gramStart"/>
      <w:r w:rsidRPr="00F62D01">
        <w:rPr>
          <w:rFonts w:ascii="Open Sans Medium" w:hAnsi="Open Sans Medium" w:cs="Open Sans Medium"/>
          <w:sz w:val="24"/>
          <w:szCs w:val="24"/>
        </w:rPr>
        <w:t>stratisd.service</w:t>
      </w:r>
      <w:proofErr w:type="gramEnd"/>
    </w:p>
    <w:p w14:paraId="33546F7E" w14:textId="1E27602B" w:rsidR="00DF632D" w:rsidRPr="00F62D01" w:rsidRDefault="00DF632D" w:rsidP="00A3649D">
      <w:pPr>
        <w:numPr>
          <w:ilvl w:val="0"/>
          <w:numId w:val="9"/>
        </w:numPr>
        <w:rPr>
          <w:rFonts w:ascii="Open Sans Medium" w:hAnsi="Open Sans Medium" w:cs="Open Sans Medium"/>
          <w:sz w:val="24"/>
          <w:szCs w:val="24"/>
        </w:rPr>
      </w:pPr>
      <w:r w:rsidRPr="00F62D01">
        <w:rPr>
          <w:rFonts w:ascii="Open Sans Medium" w:hAnsi="Open Sans Medium" w:cs="Open Sans Medium"/>
          <w:sz w:val="24"/>
          <w:szCs w:val="24"/>
        </w:rPr>
        <w:t>stratis pool create str0 /dev/vdd</w:t>
      </w:r>
    </w:p>
    <w:p w14:paraId="2FBBEC13" w14:textId="58849AF3" w:rsidR="00A3649D" w:rsidRPr="00F62D01" w:rsidRDefault="00A3649D" w:rsidP="00A3649D">
      <w:pPr>
        <w:numPr>
          <w:ilvl w:val="0"/>
          <w:numId w:val="9"/>
        </w:numPr>
        <w:rPr>
          <w:rFonts w:ascii="Open Sans Medium" w:hAnsi="Open Sans Medium" w:cs="Open Sans Medium"/>
          <w:sz w:val="24"/>
          <w:szCs w:val="24"/>
        </w:rPr>
      </w:pPr>
      <w:r w:rsidRPr="00F62D01">
        <w:rPr>
          <w:rFonts w:ascii="Open Sans Medium" w:hAnsi="Open Sans Medium" w:cs="Open Sans Medium"/>
          <w:sz w:val="24"/>
          <w:szCs w:val="24"/>
        </w:rPr>
        <w:t>stratis filesystem create str0 str0fs0</w:t>
      </w:r>
    </w:p>
    <w:p w14:paraId="72394673" w14:textId="3B38CD38" w:rsidR="0037732C" w:rsidRPr="00F62D01" w:rsidRDefault="0037732C" w:rsidP="0037732C">
      <w:pPr>
        <w:numPr>
          <w:ilvl w:val="0"/>
          <w:numId w:val="9"/>
        </w:numPr>
        <w:rPr>
          <w:rFonts w:ascii="Open Sans Medium" w:hAnsi="Open Sans Medium" w:cs="Open Sans Medium"/>
          <w:sz w:val="24"/>
          <w:szCs w:val="24"/>
        </w:rPr>
      </w:pPr>
      <w:r w:rsidRPr="00F62D01">
        <w:rPr>
          <w:rFonts w:ascii="Open Sans Medium" w:hAnsi="Open Sans Medium" w:cs="Open Sans Medium"/>
          <w:sz w:val="24"/>
          <w:szCs w:val="24"/>
        </w:rPr>
        <w:t>stratis filesystem snapshot str0 str0fs0 str0fs0-snap</w:t>
      </w:r>
    </w:p>
    <w:p w14:paraId="6FA2B40F" w14:textId="43AE15CA" w:rsidR="00A3649D" w:rsidRPr="00F62D01" w:rsidRDefault="00A3649D" w:rsidP="00A3649D">
      <w:pPr>
        <w:numPr>
          <w:ilvl w:val="0"/>
          <w:numId w:val="9"/>
        </w:numPr>
        <w:rPr>
          <w:rFonts w:ascii="Open Sans Medium" w:hAnsi="Open Sans Medium" w:cs="Open Sans Medium"/>
          <w:sz w:val="24"/>
          <w:szCs w:val="24"/>
        </w:rPr>
      </w:pPr>
      <w:r w:rsidRPr="00F62D01">
        <w:rPr>
          <w:rFonts w:ascii="Open Sans Medium" w:hAnsi="Open Sans Medium" w:cs="Open Sans Medium"/>
          <w:sz w:val="24"/>
          <w:szCs w:val="24"/>
        </w:rPr>
        <w:t>stratis filesystem list</w:t>
      </w:r>
    </w:p>
    <w:p w14:paraId="0886C1F3" w14:textId="2DD1B961" w:rsidR="00A3649D" w:rsidRPr="00F62D01" w:rsidRDefault="00A3649D" w:rsidP="00A3649D">
      <w:pPr>
        <w:numPr>
          <w:ilvl w:val="0"/>
          <w:numId w:val="9"/>
        </w:numPr>
        <w:rPr>
          <w:rFonts w:ascii="Open Sans Medium" w:hAnsi="Open Sans Medium" w:cs="Open Sans Medium"/>
          <w:sz w:val="24"/>
          <w:szCs w:val="24"/>
        </w:rPr>
      </w:pPr>
      <w:r w:rsidRPr="00F62D01">
        <w:rPr>
          <w:rFonts w:ascii="Open Sans Medium" w:hAnsi="Open Sans Medium" w:cs="Open Sans Medium"/>
          <w:sz w:val="24"/>
          <w:szCs w:val="24"/>
        </w:rPr>
        <w:t>mkdir /mnt/stratis</w:t>
      </w:r>
    </w:p>
    <w:p w14:paraId="2E4261C9" w14:textId="5ABFBEE6" w:rsidR="00A3649D" w:rsidRPr="00F62D01" w:rsidRDefault="00A3649D" w:rsidP="00A3649D">
      <w:pPr>
        <w:numPr>
          <w:ilvl w:val="0"/>
          <w:numId w:val="9"/>
        </w:numPr>
        <w:rPr>
          <w:rFonts w:ascii="Open Sans Medium" w:hAnsi="Open Sans Medium" w:cs="Open Sans Medium"/>
          <w:sz w:val="24"/>
          <w:szCs w:val="24"/>
        </w:rPr>
      </w:pPr>
      <w:r w:rsidRPr="00F62D01">
        <w:rPr>
          <w:rFonts w:ascii="Open Sans Medium" w:hAnsi="Open Sans Medium" w:cs="Open Sans Medium"/>
          <w:sz w:val="24"/>
          <w:szCs w:val="24"/>
        </w:rPr>
        <w:t>mount /stratis/str0/str0fs0 /mnt/stratis/</w:t>
      </w:r>
    </w:p>
    <w:p w14:paraId="65B5DC37" w14:textId="07B034EE" w:rsidR="00A3649D" w:rsidRPr="00F62D01" w:rsidRDefault="00A3649D" w:rsidP="00A3649D">
      <w:pPr>
        <w:numPr>
          <w:ilvl w:val="0"/>
          <w:numId w:val="9"/>
        </w:numPr>
        <w:rPr>
          <w:rFonts w:ascii="Open Sans Medium" w:hAnsi="Open Sans Medium" w:cs="Open Sans Medium"/>
          <w:sz w:val="24"/>
          <w:szCs w:val="24"/>
        </w:rPr>
      </w:pPr>
      <w:r w:rsidRPr="00F62D01">
        <w:rPr>
          <w:rFonts w:ascii="Open Sans Medium" w:hAnsi="Open Sans Medium" w:cs="Open Sans Medium"/>
          <w:sz w:val="24"/>
          <w:szCs w:val="24"/>
        </w:rPr>
        <w:t>mkdir /mnt/stratis-snap</w:t>
      </w:r>
    </w:p>
    <w:p w14:paraId="5C12A04C" w14:textId="604E68B6" w:rsidR="00A3649D" w:rsidRDefault="00A3649D" w:rsidP="00A3649D">
      <w:pPr>
        <w:numPr>
          <w:ilvl w:val="0"/>
          <w:numId w:val="9"/>
        </w:numPr>
        <w:rPr>
          <w:rFonts w:ascii="Open Sans Medium" w:hAnsi="Open Sans Medium" w:cs="Open Sans Medium"/>
          <w:sz w:val="24"/>
          <w:szCs w:val="24"/>
        </w:rPr>
      </w:pPr>
      <w:r w:rsidRPr="00F62D01">
        <w:rPr>
          <w:rFonts w:ascii="Open Sans Medium" w:hAnsi="Open Sans Medium" w:cs="Open Sans Medium"/>
          <w:sz w:val="24"/>
          <w:szCs w:val="24"/>
        </w:rPr>
        <w:t>mount /stratis/str0/str0fs0-snap /mnt/stratis-snap/</w:t>
      </w:r>
    </w:p>
    <w:p w14:paraId="3B1407F4" w14:textId="77777777" w:rsidR="00F62D01" w:rsidRPr="00F62D01" w:rsidRDefault="00F62D01" w:rsidP="00F62D01">
      <w:pPr>
        <w:ind w:left="360"/>
        <w:rPr>
          <w:rFonts w:ascii="Open Sans Medium" w:hAnsi="Open Sans Medium" w:cs="Open Sans Medium"/>
          <w:sz w:val="24"/>
          <w:szCs w:val="24"/>
        </w:rPr>
      </w:pPr>
    </w:p>
    <w:p w14:paraId="6E5294BC" w14:textId="19BF1298" w:rsidR="00CC0C0A" w:rsidRPr="00B71C10" w:rsidRDefault="00CC0C0A" w:rsidP="000F54D0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lastRenderedPageBreak/>
        <w:t>DESCRIPTION</w:t>
      </w:r>
    </w:p>
    <w:p w14:paraId="306798D8" w14:textId="79413500" w:rsidR="00DC043E" w:rsidRDefault="00F62D01">
      <w:pPr>
        <w:rPr>
          <w:rFonts w:ascii="Open Sans" w:hAnsi="Open Sans" w:cs="Open Sans"/>
          <w:b/>
          <w:bCs/>
          <w:sz w:val="24"/>
          <w:szCs w:val="24"/>
        </w:rPr>
      </w:pPr>
      <w:r w:rsidRPr="00F62D01">
        <w:rPr>
          <w:rFonts w:ascii="Open Sans" w:hAnsi="Open Sans" w:cs="Open Sans"/>
          <w:b/>
          <w:bCs/>
          <w:sz w:val="24"/>
          <w:szCs w:val="24"/>
        </w:rPr>
        <w:t>Create a Pool:</w:t>
      </w:r>
      <w:r w:rsidR="007B1BF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7B1BF9" w:rsidRPr="007B1BF9">
        <w:rPr>
          <w:rFonts w:ascii="Open Sans" w:hAnsi="Open Sans" w:cs="Open Sans"/>
          <w:sz w:val="24"/>
          <w:szCs w:val="24"/>
        </w:rPr>
        <w:t>sudo stratis pool create pool_name /dev/sdXY</w:t>
      </w:r>
    </w:p>
    <w:p w14:paraId="51A39198" w14:textId="63675501" w:rsidR="00F62D01" w:rsidRDefault="00F62D01">
      <w:pPr>
        <w:rPr>
          <w:rFonts w:ascii="Open Sans" w:hAnsi="Open Sans" w:cs="Open Sans"/>
          <w:b/>
          <w:bCs/>
          <w:sz w:val="24"/>
          <w:szCs w:val="24"/>
        </w:rPr>
      </w:pPr>
      <w:r w:rsidRPr="00F62D01">
        <w:rPr>
          <w:rFonts w:ascii="Open Sans" w:hAnsi="Open Sans" w:cs="Open Sans"/>
          <w:b/>
          <w:bCs/>
          <w:sz w:val="24"/>
          <w:szCs w:val="24"/>
        </w:rPr>
        <w:t>Add Devices to a Pool:</w:t>
      </w:r>
      <w:r w:rsidR="007B1BF9"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="007B1BF9" w:rsidRPr="007B1BF9">
        <w:rPr>
          <w:rFonts w:ascii="Open Sans" w:hAnsi="Open Sans" w:cs="Open Sans"/>
          <w:sz w:val="24"/>
          <w:szCs w:val="24"/>
        </w:rPr>
        <w:t>sudo stratis pool add-data pool_name /dev/sdXZ</w:t>
      </w:r>
    </w:p>
    <w:p w14:paraId="17D9CE53" w14:textId="35C342AC" w:rsidR="00F62D01" w:rsidRDefault="007B1BF9">
      <w:pPr>
        <w:rPr>
          <w:rFonts w:ascii="Open Sans" w:hAnsi="Open Sans" w:cs="Open Sans"/>
          <w:b/>
          <w:bCs/>
          <w:sz w:val="24"/>
          <w:szCs w:val="24"/>
        </w:rPr>
      </w:pPr>
      <w:r w:rsidRPr="007B1BF9">
        <w:rPr>
          <w:rFonts w:ascii="Open Sans" w:hAnsi="Open Sans" w:cs="Open Sans"/>
          <w:b/>
          <w:bCs/>
          <w:sz w:val="24"/>
          <w:szCs w:val="24"/>
        </w:rPr>
        <w:t>List All Pools: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7B1BF9">
        <w:rPr>
          <w:rFonts w:ascii="Open Sans" w:hAnsi="Open Sans" w:cs="Open Sans"/>
          <w:sz w:val="24"/>
          <w:szCs w:val="24"/>
        </w:rPr>
        <w:t>sudo stratis pool list</w:t>
      </w:r>
    </w:p>
    <w:p w14:paraId="721E4A2E" w14:textId="3724DE52" w:rsidR="007B1BF9" w:rsidRDefault="007B1BF9">
      <w:pPr>
        <w:rPr>
          <w:rFonts w:ascii="Open Sans" w:hAnsi="Open Sans" w:cs="Open Sans"/>
          <w:b/>
          <w:bCs/>
          <w:sz w:val="24"/>
          <w:szCs w:val="24"/>
        </w:rPr>
      </w:pPr>
      <w:r w:rsidRPr="007B1BF9">
        <w:rPr>
          <w:rFonts w:ascii="Open Sans" w:hAnsi="Open Sans" w:cs="Open Sans"/>
          <w:b/>
          <w:bCs/>
          <w:sz w:val="24"/>
          <w:szCs w:val="24"/>
        </w:rPr>
        <w:t>Show Pool Details: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7B1BF9">
        <w:rPr>
          <w:rFonts w:ascii="Open Sans" w:hAnsi="Open Sans" w:cs="Open Sans"/>
          <w:sz w:val="24"/>
          <w:szCs w:val="24"/>
        </w:rPr>
        <w:t>sudo stratis pool show pool_name</w:t>
      </w:r>
    </w:p>
    <w:p w14:paraId="2E277E3A" w14:textId="42B129EB" w:rsidR="007B1BF9" w:rsidRDefault="007B1BF9">
      <w:pPr>
        <w:rPr>
          <w:rFonts w:ascii="Open Sans" w:hAnsi="Open Sans" w:cs="Open Sans"/>
          <w:b/>
          <w:bCs/>
          <w:sz w:val="24"/>
          <w:szCs w:val="24"/>
        </w:rPr>
      </w:pPr>
      <w:r w:rsidRPr="007B1BF9">
        <w:rPr>
          <w:rFonts w:ascii="Open Sans" w:hAnsi="Open Sans" w:cs="Open Sans"/>
          <w:b/>
          <w:bCs/>
          <w:sz w:val="24"/>
          <w:szCs w:val="24"/>
        </w:rPr>
        <w:t>Create a Filesystem</w:t>
      </w:r>
      <w:r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7B1BF9">
        <w:rPr>
          <w:rFonts w:ascii="Open Sans" w:hAnsi="Open Sans" w:cs="Open Sans"/>
          <w:sz w:val="24"/>
          <w:szCs w:val="24"/>
        </w:rPr>
        <w:t>sudo stratis filesystem create pool_name fs_name</w:t>
      </w:r>
    </w:p>
    <w:p w14:paraId="6494FA44" w14:textId="72780749" w:rsidR="007B1BF9" w:rsidRDefault="007B1BF9">
      <w:pPr>
        <w:rPr>
          <w:rFonts w:ascii="Open Sans" w:hAnsi="Open Sans" w:cs="Open Sans"/>
          <w:b/>
          <w:bCs/>
          <w:sz w:val="24"/>
          <w:szCs w:val="24"/>
        </w:rPr>
      </w:pPr>
      <w:r w:rsidRPr="007B1BF9">
        <w:rPr>
          <w:rFonts w:ascii="Open Sans" w:hAnsi="Open Sans" w:cs="Open Sans"/>
          <w:b/>
          <w:bCs/>
          <w:sz w:val="24"/>
          <w:szCs w:val="24"/>
        </w:rPr>
        <w:t>Create a Snapshot: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7B1BF9">
        <w:rPr>
          <w:rFonts w:ascii="Open Sans" w:hAnsi="Open Sans" w:cs="Open Sans"/>
          <w:sz w:val="24"/>
          <w:szCs w:val="24"/>
        </w:rPr>
        <w:t>sudo stratis filesystem snapshot pool_name fs_name snapshot_name</w:t>
      </w:r>
    </w:p>
    <w:p w14:paraId="4E67F912" w14:textId="5D73367A" w:rsidR="007B1BF9" w:rsidRDefault="007B1BF9">
      <w:pPr>
        <w:rPr>
          <w:rFonts w:ascii="Open Sans" w:hAnsi="Open Sans" w:cs="Open Sans"/>
          <w:b/>
          <w:bCs/>
          <w:sz w:val="24"/>
          <w:szCs w:val="24"/>
        </w:rPr>
      </w:pPr>
      <w:r w:rsidRPr="007B1BF9">
        <w:rPr>
          <w:rFonts w:ascii="Open Sans" w:hAnsi="Open Sans" w:cs="Open Sans"/>
          <w:b/>
          <w:bCs/>
          <w:sz w:val="24"/>
          <w:szCs w:val="24"/>
        </w:rPr>
        <w:t>List Snapshots: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7B1BF9">
        <w:rPr>
          <w:rFonts w:ascii="Open Sans" w:hAnsi="Open Sans" w:cs="Open Sans"/>
          <w:sz w:val="24"/>
          <w:szCs w:val="24"/>
        </w:rPr>
        <w:t>sudo stratis filesystem list-snapshots pool_name fs_name</w:t>
      </w:r>
    </w:p>
    <w:p w14:paraId="31AB9B55" w14:textId="1052FE0F" w:rsidR="007B1BF9" w:rsidRDefault="007B1BF9">
      <w:pPr>
        <w:rPr>
          <w:rFonts w:ascii="Open Sans" w:hAnsi="Open Sans" w:cs="Open Sans"/>
          <w:b/>
          <w:bCs/>
          <w:sz w:val="24"/>
          <w:szCs w:val="24"/>
        </w:rPr>
      </w:pPr>
      <w:r w:rsidRPr="007B1BF9">
        <w:rPr>
          <w:rFonts w:ascii="Open Sans" w:hAnsi="Open Sans" w:cs="Open Sans"/>
          <w:b/>
          <w:bCs/>
          <w:sz w:val="24"/>
          <w:szCs w:val="24"/>
        </w:rPr>
        <w:t>Destroy a Snapshot: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7B1BF9">
        <w:rPr>
          <w:rFonts w:ascii="Open Sans" w:hAnsi="Open Sans" w:cs="Open Sans"/>
          <w:sz w:val="24"/>
          <w:szCs w:val="24"/>
        </w:rPr>
        <w:t>sudo stratis filesystem destroy-snapshot pool_name fs_name snapshot_name</w:t>
      </w:r>
    </w:p>
    <w:p w14:paraId="474B65BD" w14:textId="0FF80B80" w:rsidR="007B1BF9" w:rsidRDefault="007B1BF9">
      <w:pPr>
        <w:rPr>
          <w:rFonts w:ascii="Open Sans" w:hAnsi="Open Sans" w:cs="Open Sans"/>
          <w:b/>
          <w:bCs/>
          <w:sz w:val="24"/>
          <w:szCs w:val="24"/>
        </w:rPr>
      </w:pPr>
      <w:r w:rsidRPr="007B1BF9">
        <w:rPr>
          <w:rFonts w:ascii="Open Sans" w:hAnsi="Open Sans" w:cs="Open Sans"/>
          <w:b/>
          <w:bCs/>
          <w:sz w:val="24"/>
          <w:szCs w:val="24"/>
        </w:rPr>
        <w:t>Resize a Filesystem: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7B1BF9">
        <w:rPr>
          <w:rFonts w:ascii="Open Sans" w:hAnsi="Open Sans" w:cs="Open Sans"/>
          <w:sz w:val="24"/>
          <w:szCs w:val="24"/>
        </w:rPr>
        <w:t>sudo stratis filesystem destroy-snapshot pool_name fs_name snapshot_name</w:t>
      </w:r>
    </w:p>
    <w:p w14:paraId="48FA7347" w14:textId="3FB3388C" w:rsidR="007B1BF9" w:rsidRDefault="007B1BF9">
      <w:pPr>
        <w:rPr>
          <w:rFonts w:ascii="Open Sans" w:hAnsi="Open Sans" w:cs="Open Sans"/>
          <w:b/>
          <w:bCs/>
          <w:sz w:val="24"/>
          <w:szCs w:val="24"/>
        </w:rPr>
      </w:pPr>
      <w:r w:rsidRPr="007B1BF9">
        <w:rPr>
          <w:rFonts w:ascii="Open Sans" w:hAnsi="Open Sans" w:cs="Open Sans"/>
          <w:b/>
          <w:bCs/>
          <w:sz w:val="24"/>
          <w:szCs w:val="24"/>
        </w:rPr>
        <w:t>Destroy a Filesystem: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7B1BF9">
        <w:rPr>
          <w:rFonts w:ascii="Open Sans" w:hAnsi="Open Sans" w:cs="Open Sans"/>
          <w:sz w:val="24"/>
          <w:szCs w:val="24"/>
        </w:rPr>
        <w:t>sudo stratis filesystem destroy pool_name fs_name</w:t>
      </w:r>
    </w:p>
    <w:p w14:paraId="12705A63" w14:textId="23FCD991" w:rsidR="00DC043E" w:rsidRDefault="007B1BF9">
      <w:pPr>
        <w:rPr>
          <w:rFonts w:ascii="Open Sans" w:hAnsi="Open Sans" w:cs="Open Sans"/>
          <w:b/>
          <w:bCs/>
          <w:sz w:val="24"/>
          <w:szCs w:val="24"/>
        </w:rPr>
      </w:pPr>
      <w:r w:rsidRPr="007B1BF9">
        <w:rPr>
          <w:rFonts w:ascii="Open Sans" w:hAnsi="Open Sans" w:cs="Open Sans"/>
          <w:b/>
          <w:bCs/>
          <w:sz w:val="24"/>
          <w:szCs w:val="24"/>
        </w:rPr>
        <w:t>Destroy a Pool: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7B1BF9">
        <w:rPr>
          <w:rFonts w:ascii="Open Sans" w:hAnsi="Open Sans" w:cs="Open Sans"/>
          <w:sz w:val="24"/>
          <w:szCs w:val="24"/>
        </w:rPr>
        <w:t>sudo stratis pool destroy pool_name</w:t>
      </w:r>
    </w:p>
    <w:p w14:paraId="016E12A9" w14:textId="77777777" w:rsidR="007B1BF9" w:rsidRDefault="007B1BF9">
      <w:pPr>
        <w:rPr>
          <w:b/>
          <w:bCs/>
          <w:color w:val="FF0000"/>
          <w:sz w:val="28"/>
          <w:szCs w:val="28"/>
        </w:rPr>
      </w:pPr>
    </w:p>
    <w:p w14:paraId="067A5748" w14:textId="69411922" w:rsidR="00A70707" w:rsidRPr="007B1BF9" w:rsidRDefault="00400793">
      <w:pPr>
        <w:rPr>
          <w:b/>
          <w:bCs/>
          <w:color w:val="FF0000"/>
          <w:sz w:val="32"/>
          <w:szCs w:val="32"/>
        </w:rPr>
      </w:pPr>
      <w:r w:rsidRPr="007B1BF9">
        <w:rPr>
          <w:b/>
          <w:bCs/>
          <w:color w:val="FF0000"/>
          <w:sz w:val="32"/>
          <w:szCs w:val="32"/>
        </w:rPr>
        <w:t>Task 10 - Implementing Advanced Storage Feature</w:t>
      </w:r>
    </w:p>
    <w:p w14:paraId="3C0EF390" w14:textId="77777777" w:rsidR="00003381" w:rsidRPr="00003381" w:rsidRDefault="00003381" w:rsidP="007B1BF9">
      <w:pPr>
        <w:pBdr>
          <w:top w:val="single" w:sz="2" w:space="1" w:color="auto"/>
          <w:bottom w:val="single" w:sz="2" w:space="1" w:color="auto"/>
        </w:pBdr>
        <w:shd w:val="clear" w:color="auto" w:fill="FFFFFF"/>
        <w:spacing w:before="100" w:beforeAutospacing="1" w:after="100" w:afterAutospacing="1" w:line="405" w:lineRule="atLeast"/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</w:pPr>
      <w:r w:rsidRPr="00003381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On </w:t>
      </w:r>
      <w:r w:rsidRPr="00003381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serverb</w:t>
      </w:r>
      <w:r w:rsidRPr="00003381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, create the VDO volume </w:t>
      </w:r>
      <w:r w:rsidRPr="00003381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vdo1</w:t>
      </w:r>
      <w:r w:rsidRPr="00003381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, using the </w:t>
      </w:r>
      <w:r w:rsidRPr="00003381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/dev/vdb</w:t>
      </w:r>
      <w:r w:rsidRPr="00003381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device. Set its logical size to </w:t>
      </w:r>
      <w:r w:rsidRPr="00003381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50 GB</w:t>
      </w:r>
      <w:r w:rsidRPr="00003381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.</w:t>
      </w:r>
    </w:p>
    <w:p w14:paraId="095636DD" w14:textId="5B39EF27" w:rsidR="00003381" w:rsidRPr="00003381" w:rsidRDefault="00003381" w:rsidP="007B1BF9">
      <w:pPr>
        <w:pBdr>
          <w:top w:val="single" w:sz="2" w:space="1" w:color="auto"/>
          <w:bottom w:val="single" w:sz="2" w:space="1" w:color="auto"/>
        </w:pBdr>
        <w:shd w:val="clear" w:color="auto" w:fill="FFFFFF"/>
        <w:spacing w:before="100" w:beforeAutospacing="1" w:after="100" w:afterAutospacing="1" w:line="405" w:lineRule="atLeast"/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</w:pPr>
      <w:r w:rsidRPr="00003381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Format the </w:t>
      </w:r>
      <w:r w:rsidRPr="00003381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vdo1</w:t>
      </w:r>
      <w:r w:rsidRPr="00003381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volume with the XFS file-system type and mount it on </w:t>
      </w:r>
      <w:r w:rsidRPr="00003381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/mnt/vdo1</w:t>
      </w:r>
      <w:r w:rsidRPr="00003381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.</w:t>
      </w:r>
    </w:p>
    <w:p w14:paraId="1C3BE940" w14:textId="7CA30C34" w:rsidR="00D76A6E" w:rsidRPr="007B1BF9" w:rsidRDefault="00D76A6E" w:rsidP="00400793">
      <w:pPr>
        <w:numPr>
          <w:ilvl w:val="0"/>
          <w:numId w:val="10"/>
        </w:numPr>
        <w:rPr>
          <w:rFonts w:ascii="Open Sans Medium" w:hAnsi="Open Sans Medium" w:cs="Open Sans Medium"/>
          <w:sz w:val="24"/>
          <w:szCs w:val="24"/>
        </w:rPr>
      </w:pPr>
      <w:r w:rsidRPr="007B1BF9">
        <w:rPr>
          <w:rFonts w:ascii="Open Sans Medium" w:hAnsi="Open Sans Medium" w:cs="Open Sans Medium"/>
          <w:sz w:val="24"/>
          <w:szCs w:val="24"/>
        </w:rPr>
        <w:t>vdo create --name=vdo1 --device=/dev/vdb --vdoLogicalSize=50G</w:t>
      </w:r>
    </w:p>
    <w:p w14:paraId="5211F42A" w14:textId="5AC972BF" w:rsidR="00400793" w:rsidRPr="007B1BF9" w:rsidRDefault="00400793" w:rsidP="00400793">
      <w:pPr>
        <w:numPr>
          <w:ilvl w:val="0"/>
          <w:numId w:val="10"/>
        </w:numPr>
        <w:rPr>
          <w:rFonts w:ascii="Open Sans Medium" w:hAnsi="Open Sans Medium" w:cs="Open Sans Medium"/>
          <w:sz w:val="24"/>
          <w:szCs w:val="24"/>
        </w:rPr>
      </w:pPr>
      <w:r w:rsidRPr="007B1BF9">
        <w:rPr>
          <w:rFonts w:ascii="Open Sans Medium" w:hAnsi="Open Sans Medium" w:cs="Open Sans Medium"/>
          <w:sz w:val="24"/>
          <w:szCs w:val="24"/>
        </w:rPr>
        <w:t>mkfs.xfs /dev/mapper/vdo1</w:t>
      </w:r>
    </w:p>
    <w:p w14:paraId="15D0D670" w14:textId="2DF0839F" w:rsidR="00400793" w:rsidRPr="007B1BF9" w:rsidRDefault="00400793" w:rsidP="00400793">
      <w:pPr>
        <w:numPr>
          <w:ilvl w:val="0"/>
          <w:numId w:val="10"/>
        </w:numPr>
        <w:rPr>
          <w:rFonts w:ascii="Open Sans Medium" w:hAnsi="Open Sans Medium" w:cs="Open Sans Medium"/>
          <w:sz w:val="24"/>
          <w:szCs w:val="24"/>
        </w:rPr>
      </w:pPr>
      <w:r w:rsidRPr="007B1BF9">
        <w:rPr>
          <w:rFonts w:ascii="Open Sans Medium" w:hAnsi="Open Sans Medium" w:cs="Open Sans Medium"/>
          <w:sz w:val="24"/>
          <w:szCs w:val="24"/>
        </w:rPr>
        <w:t>mkdir /mnt/vdo1</w:t>
      </w:r>
    </w:p>
    <w:p w14:paraId="16182D9D" w14:textId="0000169B" w:rsidR="00D76A6E" w:rsidRPr="007B1BF9" w:rsidRDefault="00400793" w:rsidP="007B6D05">
      <w:pPr>
        <w:numPr>
          <w:ilvl w:val="0"/>
          <w:numId w:val="10"/>
        </w:numPr>
        <w:rPr>
          <w:rFonts w:ascii="Open Sans Medium" w:hAnsi="Open Sans Medium" w:cs="Open Sans Medium"/>
          <w:sz w:val="24"/>
          <w:szCs w:val="24"/>
        </w:rPr>
      </w:pPr>
      <w:r w:rsidRPr="007B1BF9">
        <w:rPr>
          <w:rFonts w:ascii="Open Sans Medium" w:hAnsi="Open Sans Medium" w:cs="Open Sans Medium"/>
          <w:sz w:val="24"/>
          <w:szCs w:val="24"/>
        </w:rPr>
        <w:lastRenderedPageBreak/>
        <w:t>mount /dev/mapper/vdo1 /mnt/vdo1/</w:t>
      </w:r>
    </w:p>
    <w:p w14:paraId="47AF6471" w14:textId="15FFF8BA" w:rsidR="00591EE5" w:rsidRPr="007B1BF9" w:rsidRDefault="007B1BF9" w:rsidP="00591EE5">
      <w:pPr>
        <w:rPr>
          <w:b/>
          <w:bCs/>
          <w:color w:val="0070C0"/>
          <w:sz w:val="32"/>
          <w:szCs w:val="32"/>
        </w:rPr>
      </w:pPr>
      <w:r w:rsidRPr="007B1BF9">
        <w:rPr>
          <w:b/>
          <w:bCs/>
          <w:color w:val="0070C0"/>
          <w:sz w:val="32"/>
          <w:szCs w:val="32"/>
        </w:rPr>
        <w:t>DESCRIPTION</w:t>
      </w:r>
    </w:p>
    <w:p w14:paraId="1E6FF24E" w14:textId="1132C401" w:rsidR="00591EE5" w:rsidRDefault="004664CF" w:rsidP="00591EE5">
      <w:pPr>
        <w:rPr>
          <w:rFonts w:ascii="Open Sans" w:hAnsi="Open Sans" w:cs="Open Sans"/>
          <w:b/>
          <w:bCs/>
          <w:sz w:val="24"/>
          <w:szCs w:val="24"/>
        </w:rPr>
      </w:pPr>
      <w:r w:rsidRPr="004664CF">
        <w:rPr>
          <w:rFonts w:ascii="Open Sans" w:hAnsi="Open Sans" w:cs="Open Sans"/>
          <w:b/>
          <w:bCs/>
          <w:sz w:val="24"/>
          <w:szCs w:val="24"/>
        </w:rPr>
        <w:t>Installing VDO: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4664CF">
        <w:rPr>
          <w:rFonts w:ascii="Open Sans" w:hAnsi="Open Sans" w:cs="Open Sans"/>
          <w:sz w:val="24"/>
          <w:szCs w:val="24"/>
        </w:rPr>
        <w:t>sudo yum install vdo</w:t>
      </w:r>
    </w:p>
    <w:p w14:paraId="361567C6" w14:textId="2979965E" w:rsidR="004664CF" w:rsidRDefault="004664CF" w:rsidP="00591EE5">
      <w:pPr>
        <w:rPr>
          <w:rFonts w:ascii="Open Sans" w:hAnsi="Open Sans" w:cs="Open Sans"/>
          <w:b/>
          <w:bCs/>
          <w:sz w:val="24"/>
          <w:szCs w:val="24"/>
        </w:rPr>
      </w:pPr>
      <w:r w:rsidRPr="004664CF">
        <w:rPr>
          <w:rFonts w:ascii="Open Sans" w:hAnsi="Open Sans" w:cs="Open Sans"/>
          <w:b/>
          <w:bCs/>
          <w:sz w:val="24"/>
          <w:szCs w:val="24"/>
        </w:rPr>
        <w:t>Create a VDO</w:t>
      </w:r>
      <w:r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4664CF">
        <w:rPr>
          <w:rFonts w:ascii="Open Sans" w:hAnsi="Open Sans" w:cs="Open Sans"/>
          <w:sz w:val="24"/>
          <w:szCs w:val="24"/>
        </w:rPr>
        <w:t>sudo vdo create --name=vdo_volume_name --device=/dev/sdXY --vdoLogicalSize=size --vdoSlabSize=size</w:t>
      </w:r>
    </w:p>
    <w:p w14:paraId="7DB31211" w14:textId="269BAB2F" w:rsidR="004664CF" w:rsidRDefault="004664CF" w:rsidP="00591EE5">
      <w:pPr>
        <w:rPr>
          <w:rFonts w:ascii="Open Sans" w:hAnsi="Open Sans" w:cs="Open Sans"/>
          <w:b/>
          <w:bCs/>
          <w:sz w:val="24"/>
          <w:szCs w:val="24"/>
        </w:rPr>
      </w:pPr>
      <w:r w:rsidRPr="004664CF">
        <w:rPr>
          <w:rFonts w:ascii="Open Sans" w:hAnsi="Open Sans" w:cs="Open Sans"/>
          <w:b/>
          <w:bCs/>
          <w:sz w:val="24"/>
          <w:szCs w:val="24"/>
        </w:rPr>
        <w:t>Start VDO</w:t>
      </w:r>
      <w:r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4664CF">
        <w:rPr>
          <w:rFonts w:ascii="Open Sans" w:hAnsi="Open Sans" w:cs="Open Sans"/>
          <w:sz w:val="24"/>
          <w:szCs w:val="24"/>
        </w:rPr>
        <w:t>sudo vdo start --name=vdo_volume_name</w:t>
      </w:r>
    </w:p>
    <w:p w14:paraId="166B9A36" w14:textId="5E33D643" w:rsidR="004664CF" w:rsidRDefault="004664CF" w:rsidP="00591EE5">
      <w:pPr>
        <w:rPr>
          <w:rFonts w:ascii="Open Sans" w:hAnsi="Open Sans" w:cs="Open Sans"/>
          <w:b/>
          <w:bCs/>
          <w:sz w:val="24"/>
          <w:szCs w:val="24"/>
        </w:rPr>
      </w:pPr>
      <w:r w:rsidRPr="004664CF">
        <w:rPr>
          <w:rFonts w:ascii="Open Sans" w:hAnsi="Open Sans" w:cs="Open Sans"/>
          <w:b/>
          <w:bCs/>
          <w:sz w:val="24"/>
          <w:szCs w:val="24"/>
        </w:rPr>
        <w:t>Stop VDO</w:t>
      </w:r>
      <w:r>
        <w:rPr>
          <w:rFonts w:ascii="Open Sans" w:hAnsi="Open Sans" w:cs="Open Sans"/>
          <w:b/>
          <w:bCs/>
          <w:sz w:val="24"/>
          <w:szCs w:val="24"/>
        </w:rPr>
        <w:t xml:space="preserve">: </w:t>
      </w:r>
      <w:r w:rsidRPr="004664CF">
        <w:rPr>
          <w:rFonts w:ascii="Open Sans" w:hAnsi="Open Sans" w:cs="Open Sans"/>
          <w:sz w:val="24"/>
          <w:szCs w:val="24"/>
        </w:rPr>
        <w:t>sudo vdo stop --name=vdo_volume_name</w:t>
      </w:r>
    </w:p>
    <w:p w14:paraId="555E8CE0" w14:textId="7253F386" w:rsidR="004664CF" w:rsidRDefault="004664CF" w:rsidP="00591EE5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 xml:space="preserve">List VDO: </w:t>
      </w:r>
      <w:r w:rsidRPr="004664CF">
        <w:rPr>
          <w:rFonts w:ascii="Open Sans" w:hAnsi="Open Sans" w:cs="Open Sans"/>
          <w:sz w:val="24"/>
          <w:szCs w:val="24"/>
        </w:rPr>
        <w:t>sudo vdo list</w:t>
      </w:r>
    </w:p>
    <w:p w14:paraId="6DFC91E5" w14:textId="30C9BDB0" w:rsidR="004664CF" w:rsidRDefault="004664CF" w:rsidP="00591EE5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 xml:space="preserve">VDO Volume Information: </w:t>
      </w:r>
      <w:r w:rsidRPr="004664CF">
        <w:rPr>
          <w:rFonts w:ascii="Open Sans" w:hAnsi="Open Sans" w:cs="Open Sans"/>
          <w:sz w:val="24"/>
          <w:szCs w:val="24"/>
        </w:rPr>
        <w:t>sudo vdo status --name=vdo_volume_name</w:t>
      </w:r>
    </w:p>
    <w:p w14:paraId="79D4090B" w14:textId="6D040C2A" w:rsidR="004664CF" w:rsidRDefault="004664CF" w:rsidP="00591EE5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 xml:space="preserve">Resize VDO: </w:t>
      </w:r>
      <w:r w:rsidRPr="004664CF">
        <w:rPr>
          <w:rFonts w:ascii="Open Sans" w:hAnsi="Open Sans" w:cs="Open Sans"/>
          <w:sz w:val="24"/>
          <w:szCs w:val="24"/>
        </w:rPr>
        <w:t>sudo vdo grow --name=vdo_volume_name --vdoLogicalSize=new_size</w:t>
      </w:r>
    </w:p>
    <w:p w14:paraId="01AFBD5F" w14:textId="77777777" w:rsidR="004664CF" w:rsidRPr="004664CF" w:rsidRDefault="004664CF" w:rsidP="00591EE5">
      <w:pPr>
        <w:rPr>
          <w:rFonts w:ascii="Open Sans" w:hAnsi="Open Sans" w:cs="Open Sans"/>
          <w:b/>
          <w:bCs/>
          <w:sz w:val="24"/>
          <w:szCs w:val="24"/>
        </w:rPr>
      </w:pPr>
    </w:p>
    <w:p w14:paraId="1E730BF9" w14:textId="4F53A750" w:rsidR="00A70707" w:rsidRPr="004664CF" w:rsidRDefault="00400793">
      <w:pPr>
        <w:rPr>
          <w:b/>
          <w:bCs/>
          <w:color w:val="FF0000"/>
          <w:sz w:val="32"/>
          <w:szCs w:val="32"/>
        </w:rPr>
      </w:pPr>
      <w:r w:rsidRPr="004664CF">
        <w:rPr>
          <w:b/>
          <w:bCs/>
          <w:color w:val="FF0000"/>
          <w:sz w:val="32"/>
          <w:szCs w:val="32"/>
        </w:rPr>
        <w:t>Task 11 - Access Network-attached Storage</w:t>
      </w:r>
    </w:p>
    <w:p w14:paraId="7B909A6B" w14:textId="77777777" w:rsidR="004C33E2" w:rsidRPr="004C33E2" w:rsidRDefault="004C33E2" w:rsidP="004664CF">
      <w:pPr>
        <w:pBdr>
          <w:top w:val="single" w:sz="2" w:space="1" w:color="auto"/>
        </w:pBdr>
        <w:shd w:val="clear" w:color="auto" w:fill="FFFFFF"/>
        <w:spacing w:before="100" w:beforeAutospacing="1" w:after="100" w:afterAutospacing="1" w:line="405" w:lineRule="atLeast"/>
        <w:rPr>
          <w:rFonts w:ascii="Open Sans" w:eastAsia="Times New Roman" w:hAnsi="Open Sans" w:cs="Open Sans"/>
          <w:sz w:val="23"/>
          <w:szCs w:val="23"/>
          <w:lang w:val="en-ID" w:eastAsia="en-ID"/>
        </w:rPr>
      </w:pPr>
      <w:r w:rsidRPr="004664CF">
        <w:rPr>
          <w:rFonts w:ascii="Open Sans" w:eastAsia="Times New Roman" w:hAnsi="Open Sans" w:cs="Open Sans"/>
          <w:sz w:val="23"/>
          <w:szCs w:val="23"/>
          <w:lang w:val="en-ID" w:eastAsia="en-ID"/>
        </w:rPr>
        <w:t>An IT support company uses a central server, serverb, to host some shared directories</w:t>
      </w:r>
      <w:r w:rsidRPr="004C33E2">
        <w:rPr>
          <w:rFonts w:ascii="Open Sans" w:eastAsia="Times New Roman" w:hAnsi="Open Sans" w:cs="Open Sans"/>
          <w:sz w:val="23"/>
          <w:szCs w:val="23"/>
          <w:lang w:val="en-ID" w:eastAsia="en-ID"/>
        </w:rPr>
        <w:t xml:space="preserve"> on </w:t>
      </w:r>
      <w:r w:rsidRPr="004C33E2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/shares</w:t>
      </w:r>
      <w:r w:rsidRPr="004C33E2">
        <w:rPr>
          <w:rFonts w:ascii="Open Sans" w:eastAsia="Times New Roman" w:hAnsi="Open Sans" w:cs="Open Sans"/>
          <w:sz w:val="23"/>
          <w:szCs w:val="23"/>
          <w:lang w:val="en-ID" w:eastAsia="en-ID"/>
        </w:rPr>
        <w:t> for their groups and users.</w:t>
      </w:r>
    </w:p>
    <w:p w14:paraId="717A4AA5" w14:textId="0BFECA3F" w:rsidR="004C33E2" w:rsidRPr="004664CF" w:rsidRDefault="004C33E2" w:rsidP="004664CF">
      <w:pPr>
        <w:shd w:val="clear" w:color="auto" w:fill="FFFFFF"/>
        <w:spacing w:before="100" w:beforeAutospacing="1" w:after="100" w:afterAutospacing="1" w:line="405" w:lineRule="atLeast"/>
        <w:rPr>
          <w:rFonts w:ascii="Open Sans" w:eastAsia="Times New Roman" w:hAnsi="Open Sans" w:cs="Open Sans"/>
          <w:sz w:val="23"/>
          <w:szCs w:val="23"/>
          <w:lang w:val="en-ID" w:eastAsia="en-ID"/>
        </w:rPr>
      </w:pPr>
      <w:r w:rsidRPr="004C33E2">
        <w:rPr>
          <w:rFonts w:ascii="Open Sans" w:eastAsia="Times New Roman" w:hAnsi="Open Sans" w:cs="Open Sans"/>
          <w:sz w:val="23"/>
          <w:szCs w:val="23"/>
          <w:lang w:val="en-ID" w:eastAsia="en-ID"/>
        </w:rPr>
        <w:t>Users need to be able to log in and have their shared directories mounted on demand and ready to use, under the </w:t>
      </w:r>
      <w:r w:rsidRPr="004C33E2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/shares</w:t>
      </w:r>
      <w:r w:rsidRPr="004C33E2">
        <w:rPr>
          <w:rFonts w:ascii="Open Sans" w:eastAsia="Times New Roman" w:hAnsi="Open Sans" w:cs="Open Sans"/>
          <w:sz w:val="23"/>
          <w:szCs w:val="23"/>
          <w:lang w:val="en-ID" w:eastAsia="en-ID"/>
        </w:rPr>
        <w:t> directory on servera.</w:t>
      </w:r>
    </w:p>
    <w:p w14:paraId="7B8E910D" w14:textId="77777777" w:rsidR="004C33E2" w:rsidRPr="004C33E2" w:rsidRDefault="004C33E2" w:rsidP="004664C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3"/>
          <w:szCs w:val="23"/>
          <w:lang w:val="en-ID" w:eastAsia="en-ID"/>
        </w:rPr>
      </w:pPr>
      <w:r w:rsidRPr="004C33E2">
        <w:rPr>
          <w:rFonts w:ascii="Open Sans" w:eastAsia="Times New Roman" w:hAnsi="Open Sans" w:cs="Open Sans"/>
          <w:sz w:val="23"/>
          <w:szCs w:val="23"/>
          <w:lang w:val="en-ID" w:eastAsia="en-ID"/>
        </w:rPr>
        <w:t>Important information:</w:t>
      </w:r>
    </w:p>
    <w:p w14:paraId="275F9C55" w14:textId="77777777" w:rsidR="004C33E2" w:rsidRPr="004C33E2" w:rsidRDefault="004C33E2" w:rsidP="004664C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</w:pPr>
      <w:r w:rsidRPr="004C33E2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serverb</w:t>
      </w:r>
      <w:r w:rsidRPr="004C33E2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is sharing the </w:t>
      </w:r>
      <w:r w:rsidRPr="004C33E2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/shares</w:t>
      </w:r>
      <w:r w:rsidRPr="004C33E2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directory, which in turn contains the management, production and operation subdirectories.</w:t>
      </w:r>
    </w:p>
    <w:p w14:paraId="19FD1F0E" w14:textId="77777777" w:rsidR="004C33E2" w:rsidRPr="004C33E2" w:rsidRDefault="004C33E2" w:rsidP="004664C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</w:pPr>
      <w:r w:rsidRPr="004C33E2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The </w:t>
      </w:r>
      <w:r w:rsidRPr="004C33E2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managers</w:t>
      </w:r>
      <w:r w:rsidRPr="004C33E2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group consists of the </w:t>
      </w:r>
      <w:r w:rsidRPr="004C33E2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manager1</w:t>
      </w:r>
      <w:r w:rsidRPr="004C33E2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and </w:t>
      </w:r>
      <w:r w:rsidRPr="004C33E2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manager2</w:t>
      </w:r>
      <w:r w:rsidRPr="004C33E2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users. They have read and write access to the </w:t>
      </w:r>
      <w:r w:rsidRPr="004C33E2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/shares/management</w:t>
      </w:r>
      <w:r w:rsidRPr="004C33E2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shared directory.</w:t>
      </w:r>
    </w:p>
    <w:p w14:paraId="1E9D1C14" w14:textId="77777777" w:rsidR="004C33E2" w:rsidRPr="004C33E2" w:rsidRDefault="004C33E2" w:rsidP="004664C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</w:pPr>
      <w:r w:rsidRPr="004C33E2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The </w:t>
      </w:r>
      <w:r w:rsidRPr="004C33E2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production</w:t>
      </w:r>
      <w:r w:rsidRPr="004C33E2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group consists of the </w:t>
      </w:r>
      <w:r w:rsidRPr="004C33E2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dbuser1</w:t>
      </w:r>
      <w:r w:rsidRPr="004C33E2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and </w:t>
      </w:r>
      <w:r w:rsidRPr="004C33E2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sysadmin1</w:t>
      </w:r>
      <w:r w:rsidRPr="004C33E2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users. They have read and write access to the </w:t>
      </w:r>
      <w:r w:rsidRPr="004C33E2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/shares/production</w:t>
      </w:r>
      <w:r w:rsidRPr="004C33E2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shared directory.</w:t>
      </w:r>
    </w:p>
    <w:p w14:paraId="0C4AE364" w14:textId="77777777" w:rsidR="004C33E2" w:rsidRPr="004C33E2" w:rsidRDefault="004C33E2" w:rsidP="004664C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</w:pPr>
      <w:r w:rsidRPr="004C33E2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The </w:t>
      </w:r>
      <w:r w:rsidRPr="004C33E2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operators</w:t>
      </w:r>
      <w:r w:rsidRPr="004C33E2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group consists of the </w:t>
      </w:r>
      <w:r w:rsidRPr="004C33E2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consultant1</w:t>
      </w:r>
      <w:r w:rsidRPr="004C33E2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users. They have read and write access to the </w:t>
      </w:r>
      <w:r w:rsidRPr="004C33E2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/shares/operation</w:t>
      </w:r>
      <w:r w:rsidRPr="004C33E2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shared directory.</w:t>
      </w:r>
    </w:p>
    <w:p w14:paraId="300228AE" w14:textId="77777777" w:rsidR="004C33E2" w:rsidRPr="004C33E2" w:rsidRDefault="004C33E2" w:rsidP="004664C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</w:pPr>
      <w:r w:rsidRPr="004C33E2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The main mount point for </w:t>
      </w:r>
      <w:r w:rsidRPr="004C33E2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servera</w:t>
      </w:r>
      <w:r w:rsidRPr="004C33E2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is the </w:t>
      </w:r>
      <w:r w:rsidRPr="004C33E2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/remote</w:t>
      </w:r>
      <w:r w:rsidRPr="004C33E2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directory</w:t>
      </w:r>
    </w:p>
    <w:p w14:paraId="5DDF5B46" w14:textId="77777777" w:rsidR="004C33E2" w:rsidRPr="004C33E2" w:rsidRDefault="004C33E2" w:rsidP="004664C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</w:pPr>
      <w:r w:rsidRPr="004C33E2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lastRenderedPageBreak/>
        <w:t>Use the </w:t>
      </w:r>
      <w:r w:rsidRPr="004C33E2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/etc/auto.master.d/shares.autofs</w:t>
      </w:r>
      <w:r w:rsidRPr="004C33E2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file as the master map file and the </w:t>
      </w:r>
      <w:r w:rsidRPr="004C33E2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/etc/auto.shares</w:t>
      </w:r>
      <w:r w:rsidRPr="004C33E2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file as the indirect map file.</w:t>
      </w:r>
    </w:p>
    <w:p w14:paraId="5CBD71E2" w14:textId="77777777" w:rsidR="004C33E2" w:rsidRPr="004C33E2" w:rsidRDefault="004C33E2" w:rsidP="004664C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</w:pPr>
      <w:r w:rsidRPr="004C33E2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The </w:t>
      </w:r>
      <w:r w:rsidRPr="004C33E2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/shares/management</w:t>
      </w:r>
      <w:r w:rsidRPr="004C33E2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exported directory is automounted on </w:t>
      </w:r>
      <w:r w:rsidRPr="004C33E2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/remote/management</w:t>
      </w:r>
      <w:r w:rsidRPr="004C33E2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on </w:t>
      </w:r>
      <w:r w:rsidRPr="004C33E2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servera</w:t>
      </w:r>
      <w:r w:rsidRPr="004C33E2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.</w:t>
      </w:r>
    </w:p>
    <w:p w14:paraId="6AC6C2B1" w14:textId="77777777" w:rsidR="004C33E2" w:rsidRPr="004C33E2" w:rsidRDefault="004C33E2" w:rsidP="004664C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</w:pPr>
      <w:r w:rsidRPr="004C33E2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The </w:t>
      </w:r>
      <w:r w:rsidRPr="004C33E2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/shares/production</w:t>
      </w:r>
      <w:r w:rsidRPr="004C33E2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exported directory is automounted on </w:t>
      </w:r>
      <w:r w:rsidRPr="004C33E2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/remote/production</w:t>
      </w:r>
      <w:r w:rsidRPr="004C33E2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on </w:t>
      </w:r>
      <w:r w:rsidRPr="004C33E2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servera</w:t>
      </w:r>
      <w:r w:rsidRPr="004C33E2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.</w:t>
      </w:r>
    </w:p>
    <w:p w14:paraId="7F3E018C" w14:textId="49E71C3D" w:rsidR="004C33E2" w:rsidRDefault="004C33E2" w:rsidP="004664C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</w:pPr>
      <w:r w:rsidRPr="004C33E2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The </w:t>
      </w:r>
      <w:r w:rsidRPr="004C33E2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/shares/operation</w:t>
      </w:r>
      <w:r w:rsidRPr="004C33E2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exported directory is automounted on </w:t>
      </w:r>
      <w:r w:rsidRPr="004C33E2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/remote/operation</w:t>
      </w:r>
      <w:r w:rsidRPr="004C33E2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on </w:t>
      </w:r>
      <w:r w:rsidRPr="004C33E2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servera</w:t>
      </w:r>
      <w:r w:rsidR="004664CF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.</w:t>
      </w:r>
    </w:p>
    <w:p w14:paraId="423337C9" w14:textId="77777777" w:rsidR="004664CF" w:rsidRPr="004C33E2" w:rsidRDefault="004664CF" w:rsidP="004664CF">
      <w:pPr>
        <w:pBdr>
          <w:top w:val="single" w:sz="2" w:space="1" w:color="auto"/>
        </w:pBd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</w:pPr>
    </w:p>
    <w:p w14:paraId="421BFE41" w14:textId="77777777" w:rsidR="007B6D05" w:rsidRPr="004664CF" w:rsidRDefault="005E28B9" w:rsidP="005E28B9">
      <w:pPr>
        <w:numPr>
          <w:ilvl w:val="0"/>
          <w:numId w:val="11"/>
        </w:numPr>
        <w:rPr>
          <w:rFonts w:ascii="Open Sans Medium" w:hAnsi="Open Sans Medium" w:cs="Open Sans Medium"/>
          <w:sz w:val="24"/>
          <w:szCs w:val="24"/>
        </w:rPr>
      </w:pPr>
      <w:r w:rsidRPr="004664CF">
        <w:rPr>
          <w:rFonts w:ascii="Open Sans Medium" w:hAnsi="Open Sans Medium" w:cs="Open Sans Medium"/>
          <w:sz w:val="24"/>
          <w:szCs w:val="24"/>
        </w:rPr>
        <w:t>yum install autofs</w:t>
      </w:r>
      <w:r w:rsidR="004C33E2" w:rsidRPr="004664CF">
        <w:rPr>
          <w:rFonts w:ascii="Open Sans Medium" w:hAnsi="Open Sans Medium" w:cs="Open Sans Medium"/>
          <w:sz w:val="24"/>
          <w:szCs w:val="24"/>
        </w:rPr>
        <w:t xml:space="preserve"> </w:t>
      </w:r>
    </w:p>
    <w:p w14:paraId="376253F2" w14:textId="4D8D2F4F" w:rsidR="005E28B9" w:rsidRPr="004664CF" w:rsidRDefault="004C33E2" w:rsidP="005E28B9">
      <w:pPr>
        <w:numPr>
          <w:ilvl w:val="0"/>
          <w:numId w:val="11"/>
        </w:numPr>
        <w:rPr>
          <w:rFonts w:ascii="Open Sans Medium" w:hAnsi="Open Sans Medium" w:cs="Open Sans Medium"/>
          <w:sz w:val="24"/>
          <w:szCs w:val="24"/>
        </w:rPr>
      </w:pPr>
      <w:r w:rsidRPr="004664CF">
        <w:rPr>
          <w:rFonts w:ascii="Open Sans Medium" w:hAnsi="Open Sans Medium" w:cs="Open Sans Medium"/>
          <w:sz w:val="24"/>
          <w:szCs w:val="24"/>
        </w:rPr>
        <w:t>sed -i 's/192.168.0.254/202.65.116.10/g' /etc/hosts</w:t>
      </w:r>
      <w:r w:rsidR="007B6D05" w:rsidRPr="004664CF">
        <w:rPr>
          <w:rFonts w:ascii="Open Sans Medium" w:hAnsi="Open Sans Medium" w:cs="Open Sans Medium"/>
          <w:sz w:val="24"/>
          <w:szCs w:val="24"/>
        </w:rPr>
        <w:t xml:space="preserve"> </w:t>
      </w:r>
      <w:r w:rsidR="007B6D05" w:rsidRPr="004664CF">
        <w:rPr>
          <w:rFonts w:ascii="Open Sans Medium" w:hAnsi="Open Sans Medium" w:cs="Open Sans Medium"/>
          <w:b/>
          <w:bCs/>
          <w:sz w:val="24"/>
          <w:szCs w:val="24"/>
        </w:rPr>
        <w:t>(</w:t>
      </w:r>
      <w:r w:rsidR="004664CF" w:rsidRPr="004664CF">
        <w:rPr>
          <w:rFonts w:ascii="Open Sans Medium" w:hAnsi="Open Sans Medium" w:cs="Open Sans Medium"/>
          <w:b/>
          <w:bCs/>
          <w:sz w:val="24"/>
          <w:szCs w:val="24"/>
        </w:rPr>
        <w:t>optional)</w:t>
      </w:r>
    </w:p>
    <w:p w14:paraId="43CA452E" w14:textId="2B24BEFA" w:rsidR="005E28B9" w:rsidRPr="004664CF" w:rsidRDefault="005E28B9" w:rsidP="005E28B9">
      <w:pPr>
        <w:numPr>
          <w:ilvl w:val="0"/>
          <w:numId w:val="11"/>
        </w:numPr>
        <w:rPr>
          <w:rFonts w:ascii="Open Sans Medium" w:hAnsi="Open Sans Medium" w:cs="Open Sans Medium"/>
          <w:sz w:val="24"/>
          <w:szCs w:val="24"/>
        </w:rPr>
      </w:pPr>
      <w:r w:rsidRPr="004664CF">
        <w:rPr>
          <w:rFonts w:ascii="Open Sans Medium" w:hAnsi="Open Sans Medium" w:cs="Open Sans Medium"/>
          <w:sz w:val="24"/>
          <w:szCs w:val="24"/>
        </w:rPr>
        <w:t>vi /etc/auto.master.d/shares.autofs</w:t>
      </w:r>
    </w:p>
    <w:p w14:paraId="3BBF4FC4" w14:textId="44CAEC32" w:rsidR="005E28B9" w:rsidRPr="004664CF" w:rsidRDefault="005E28B9" w:rsidP="007B6D05">
      <w:pPr>
        <w:ind w:left="720"/>
        <w:rPr>
          <w:rFonts w:ascii="Open Sans Medium" w:hAnsi="Open Sans Medium" w:cs="Open Sans Medium"/>
          <w:sz w:val="24"/>
          <w:szCs w:val="24"/>
        </w:rPr>
      </w:pPr>
      <w:r w:rsidRPr="004664CF">
        <w:rPr>
          <w:rFonts w:ascii="Open Sans Medium" w:hAnsi="Open Sans Medium" w:cs="Open Sans Medium"/>
          <w:sz w:val="24"/>
          <w:szCs w:val="24"/>
        </w:rPr>
        <w:t>/</w:t>
      </w:r>
      <w:proofErr w:type="gramStart"/>
      <w:r w:rsidRPr="004664CF">
        <w:rPr>
          <w:rFonts w:ascii="Open Sans Medium" w:hAnsi="Open Sans Medium" w:cs="Open Sans Medium"/>
          <w:sz w:val="24"/>
          <w:szCs w:val="24"/>
        </w:rPr>
        <w:t>remote</w:t>
      </w:r>
      <w:proofErr w:type="gramEnd"/>
      <w:r w:rsidRPr="004664CF">
        <w:rPr>
          <w:rFonts w:ascii="Open Sans Medium" w:hAnsi="Open Sans Medium" w:cs="Open Sans Medium"/>
          <w:sz w:val="24"/>
          <w:szCs w:val="24"/>
        </w:rPr>
        <w:t xml:space="preserve"> /etc/auto.shares</w:t>
      </w:r>
      <w:r w:rsidR="00D25A94" w:rsidRPr="004664CF">
        <w:rPr>
          <w:rFonts w:ascii="Open Sans Medium" w:hAnsi="Open Sans Medium" w:cs="Open Sans Medium"/>
          <w:sz w:val="24"/>
          <w:szCs w:val="24"/>
        </w:rPr>
        <w:t xml:space="preserve"> </w:t>
      </w:r>
    </w:p>
    <w:p w14:paraId="364D8FF1" w14:textId="480E7748" w:rsidR="005E28B9" w:rsidRPr="004664CF" w:rsidRDefault="005E28B9" w:rsidP="005E28B9">
      <w:pPr>
        <w:numPr>
          <w:ilvl w:val="0"/>
          <w:numId w:val="11"/>
        </w:numPr>
        <w:rPr>
          <w:rFonts w:ascii="Open Sans Medium" w:hAnsi="Open Sans Medium" w:cs="Open Sans Medium"/>
          <w:sz w:val="24"/>
          <w:szCs w:val="24"/>
        </w:rPr>
      </w:pPr>
      <w:r w:rsidRPr="004664CF">
        <w:rPr>
          <w:rFonts w:ascii="Open Sans Medium" w:hAnsi="Open Sans Medium" w:cs="Open Sans Medium"/>
          <w:sz w:val="24"/>
          <w:szCs w:val="24"/>
        </w:rPr>
        <w:t>vi /etc/auto.shares</w:t>
      </w:r>
    </w:p>
    <w:p w14:paraId="5F8CF80B" w14:textId="56EBBEDA" w:rsidR="005E28B9" w:rsidRPr="004664CF" w:rsidRDefault="005E28B9" w:rsidP="007B6D05">
      <w:pPr>
        <w:ind w:left="720"/>
        <w:rPr>
          <w:rFonts w:ascii="Open Sans Medium" w:hAnsi="Open Sans Medium" w:cs="Open Sans Medium"/>
          <w:sz w:val="24"/>
          <w:szCs w:val="24"/>
        </w:rPr>
      </w:pPr>
      <w:r w:rsidRPr="004664CF">
        <w:rPr>
          <w:rFonts w:ascii="Open Sans Medium" w:hAnsi="Open Sans Medium" w:cs="Open Sans Medium"/>
          <w:sz w:val="24"/>
          <w:szCs w:val="24"/>
        </w:rPr>
        <w:t>management serverb:/shares/management</w:t>
      </w:r>
    </w:p>
    <w:p w14:paraId="3E149D3B" w14:textId="03B33CE3" w:rsidR="005E28B9" w:rsidRPr="004664CF" w:rsidRDefault="005E28B9" w:rsidP="005E28B9">
      <w:pPr>
        <w:ind w:left="720"/>
        <w:rPr>
          <w:rFonts w:ascii="Open Sans Medium" w:hAnsi="Open Sans Medium" w:cs="Open Sans Medium"/>
          <w:sz w:val="24"/>
          <w:szCs w:val="24"/>
        </w:rPr>
      </w:pPr>
      <w:r w:rsidRPr="004664CF">
        <w:rPr>
          <w:rFonts w:ascii="Open Sans Medium" w:hAnsi="Open Sans Medium" w:cs="Open Sans Medium"/>
          <w:sz w:val="24"/>
          <w:szCs w:val="24"/>
        </w:rPr>
        <w:t>production serverb:/shares/production</w:t>
      </w:r>
    </w:p>
    <w:p w14:paraId="6E02D16E" w14:textId="35F3A23E" w:rsidR="005E28B9" w:rsidRPr="004664CF" w:rsidRDefault="005E28B9" w:rsidP="005E28B9">
      <w:pPr>
        <w:ind w:left="720"/>
        <w:rPr>
          <w:rFonts w:ascii="Open Sans Medium" w:hAnsi="Open Sans Medium" w:cs="Open Sans Medium"/>
          <w:sz w:val="24"/>
          <w:szCs w:val="24"/>
        </w:rPr>
      </w:pPr>
      <w:r w:rsidRPr="004664CF">
        <w:rPr>
          <w:rFonts w:ascii="Open Sans Medium" w:hAnsi="Open Sans Medium" w:cs="Open Sans Medium"/>
          <w:sz w:val="24"/>
          <w:szCs w:val="24"/>
        </w:rPr>
        <w:t>operation serverb:/shares/operation</w:t>
      </w:r>
    </w:p>
    <w:p w14:paraId="3E0BF161" w14:textId="13B50E88" w:rsidR="005E28B9" w:rsidRPr="004664CF" w:rsidRDefault="005E28B9" w:rsidP="005E28B9">
      <w:pPr>
        <w:numPr>
          <w:ilvl w:val="0"/>
          <w:numId w:val="11"/>
        </w:numPr>
        <w:rPr>
          <w:rFonts w:ascii="Open Sans Medium" w:hAnsi="Open Sans Medium" w:cs="Open Sans Medium"/>
          <w:sz w:val="24"/>
          <w:szCs w:val="24"/>
        </w:rPr>
      </w:pPr>
      <w:r w:rsidRPr="004664CF">
        <w:rPr>
          <w:rFonts w:ascii="Open Sans Medium" w:hAnsi="Open Sans Medium" w:cs="Open Sans Medium"/>
          <w:sz w:val="24"/>
          <w:szCs w:val="24"/>
        </w:rPr>
        <w:t>systemctl restart autofs</w:t>
      </w:r>
    </w:p>
    <w:p w14:paraId="304981B1" w14:textId="1D42C06C" w:rsidR="005E28B9" w:rsidRPr="004664CF" w:rsidRDefault="007B6D05" w:rsidP="005E28B9">
      <w:pPr>
        <w:numPr>
          <w:ilvl w:val="0"/>
          <w:numId w:val="11"/>
        </w:numPr>
        <w:rPr>
          <w:rFonts w:ascii="Open Sans Medium" w:hAnsi="Open Sans Medium" w:cs="Open Sans Medium"/>
          <w:sz w:val="24"/>
          <w:szCs w:val="24"/>
        </w:rPr>
      </w:pPr>
      <w:r w:rsidRPr="004664CF">
        <w:rPr>
          <w:rFonts w:ascii="Open Sans Medium" w:hAnsi="Open Sans Medium" w:cs="Open Sans Medium"/>
          <w:sz w:val="24"/>
          <w:szCs w:val="24"/>
        </w:rPr>
        <w:t xml:space="preserve">chmod </w:t>
      </w:r>
      <w:r w:rsidR="005E28B9" w:rsidRPr="004664CF">
        <w:rPr>
          <w:rFonts w:ascii="Open Sans Medium" w:hAnsi="Open Sans Medium" w:cs="Open Sans Medium"/>
          <w:sz w:val="24"/>
          <w:szCs w:val="24"/>
        </w:rPr>
        <w:t>755 /remote/management /remote/production /remote/operation</w:t>
      </w:r>
    </w:p>
    <w:p w14:paraId="5C247F62" w14:textId="7FA323D1" w:rsidR="005E28B9" w:rsidRPr="004664CF" w:rsidRDefault="005E28B9" w:rsidP="005E28B9">
      <w:pPr>
        <w:numPr>
          <w:ilvl w:val="0"/>
          <w:numId w:val="11"/>
        </w:numPr>
        <w:rPr>
          <w:rFonts w:ascii="Open Sans Medium" w:hAnsi="Open Sans Medium" w:cs="Open Sans Medium"/>
          <w:sz w:val="24"/>
          <w:szCs w:val="24"/>
        </w:rPr>
      </w:pPr>
      <w:r w:rsidRPr="004664CF">
        <w:rPr>
          <w:rFonts w:ascii="Open Sans Medium" w:hAnsi="Open Sans Medium" w:cs="Open Sans Medium"/>
          <w:sz w:val="24"/>
          <w:szCs w:val="24"/>
        </w:rPr>
        <w:t>ls /remote</w:t>
      </w:r>
    </w:p>
    <w:p w14:paraId="5084C87E" w14:textId="0C2A983B" w:rsidR="00827A18" w:rsidRDefault="004664CF" w:rsidP="00827A18">
      <w:pPr>
        <w:rPr>
          <w:b/>
          <w:bCs/>
          <w:color w:val="0070C0"/>
          <w:sz w:val="32"/>
          <w:szCs w:val="32"/>
        </w:rPr>
      </w:pPr>
      <w:r w:rsidRPr="004664CF">
        <w:rPr>
          <w:b/>
          <w:bCs/>
          <w:color w:val="0070C0"/>
          <w:sz w:val="32"/>
          <w:szCs w:val="32"/>
        </w:rPr>
        <w:t>DESCRIPTION</w:t>
      </w:r>
    </w:p>
    <w:p w14:paraId="591EC262" w14:textId="07CA7287" w:rsidR="00AE11CC" w:rsidRDefault="00AE11CC" w:rsidP="00827A18">
      <w:pPr>
        <w:rPr>
          <w:rFonts w:ascii="Open Sans" w:hAnsi="Open Sans" w:cs="Open Sans"/>
          <w:b/>
          <w:bCs/>
          <w:sz w:val="24"/>
          <w:szCs w:val="24"/>
        </w:rPr>
      </w:pPr>
      <w:r w:rsidRPr="00AE11CC">
        <w:rPr>
          <w:rFonts w:ascii="Open Sans" w:hAnsi="Open Sans" w:cs="Open Sans"/>
          <w:b/>
          <w:bCs/>
          <w:sz w:val="24"/>
          <w:szCs w:val="24"/>
        </w:rPr>
        <w:t>Install Autofs: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AE11CC">
        <w:rPr>
          <w:rFonts w:ascii="Open Sans" w:hAnsi="Open Sans" w:cs="Open Sans"/>
          <w:sz w:val="24"/>
          <w:szCs w:val="24"/>
        </w:rPr>
        <w:t>sudo yum install autofs</w:t>
      </w:r>
    </w:p>
    <w:p w14:paraId="0468E639" w14:textId="662B0D82" w:rsidR="00AE11CC" w:rsidRDefault="00AE11CC" w:rsidP="00827A18">
      <w:pPr>
        <w:rPr>
          <w:rFonts w:ascii="Open Sans" w:hAnsi="Open Sans" w:cs="Open Sans"/>
          <w:b/>
          <w:bCs/>
          <w:sz w:val="24"/>
          <w:szCs w:val="24"/>
        </w:rPr>
      </w:pPr>
      <w:r w:rsidRPr="00AE11CC">
        <w:rPr>
          <w:rFonts w:ascii="Open Sans" w:hAnsi="Open Sans" w:cs="Open Sans"/>
          <w:b/>
          <w:bCs/>
          <w:sz w:val="24"/>
          <w:szCs w:val="24"/>
        </w:rPr>
        <w:t>Configure Autofs</w:t>
      </w:r>
      <w:r>
        <w:rPr>
          <w:rFonts w:ascii="Open Sans" w:hAnsi="Open Sans" w:cs="Open Sans"/>
          <w:b/>
          <w:bCs/>
          <w:sz w:val="24"/>
          <w:szCs w:val="24"/>
        </w:rPr>
        <w:t xml:space="preserve"> (</w:t>
      </w:r>
      <w:r w:rsidRPr="00AE11CC">
        <w:rPr>
          <w:rFonts w:ascii="Open Sans" w:hAnsi="Open Sans" w:cs="Open Sans"/>
          <w:b/>
          <w:bCs/>
          <w:sz w:val="24"/>
          <w:szCs w:val="24"/>
        </w:rPr>
        <w:t>/etc/auto.master</w:t>
      </w:r>
      <w:r>
        <w:rPr>
          <w:rFonts w:ascii="Open Sans" w:hAnsi="Open Sans" w:cs="Open Sans"/>
          <w:b/>
          <w:bCs/>
          <w:sz w:val="24"/>
          <w:szCs w:val="24"/>
        </w:rPr>
        <w:t>)</w:t>
      </w:r>
      <w:r w:rsidRPr="00AE11CC">
        <w:rPr>
          <w:rFonts w:ascii="Open Sans" w:hAnsi="Open Sans" w:cs="Open Sans"/>
          <w:b/>
          <w:bCs/>
          <w:sz w:val="24"/>
          <w:szCs w:val="24"/>
        </w:rPr>
        <w:t>:</w:t>
      </w:r>
      <w:r>
        <w:rPr>
          <w:rFonts w:ascii="Open Sans" w:hAnsi="Open Sans" w:cs="Open Sans"/>
          <w:b/>
          <w:bCs/>
          <w:sz w:val="24"/>
          <w:szCs w:val="24"/>
        </w:rPr>
        <w:t xml:space="preserve">  </w:t>
      </w:r>
      <w:r w:rsidRPr="00AE11CC">
        <w:rPr>
          <w:rFonts w:ascii="Open Sans" w:hAnsi="Open Sans" w:cs="Open Sans"/>
          <w:sz w:val="24"/>
          <w:szCs w:val="24"/>
        </w:rPr>
        <w:t>/mnt/nas   /etc/auto.nas</w:t>
      </w:r>
    </w:p>
    <w:p w14:paraId="2D333536" w14:textId="52B7C3B6" w:rsidR="00AE11CC" w:rsidRDefault="00AE11CC" w:rsidP="00827A18">
      <w:pPr>
        <w:rPr>
          <w:rFonts w:ascii="Open Sans" w:hAnsi="Open Sans" w:cs="Open Sans"/>
          <w:b/>
          <w:bCs/>
          <w:sz w:val="24"/>
          <w:szCs w:val="24"/>
        </w:rPr>
      </w:pPr>
      <w:r w:rsidRPr="00AE11CC">
        <w:rPr>
          <w:rFonts w:ascii="Open Sans" w:hAnsi="Open Sans" w:cs="Open Sans"/>
          <w:b/>
          <w:bCs/>
          <w:sz w:val="24"/>
          <w:szCs w:val="24"/>
        </w:rPr>
        <w:t>Create an Autofs Map: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AE11CC">
        <w:rPr>
          <w:rFonts w:ascii="Open Sans" w:hAnsi="Open Sans" w:cs="Open Sans"/>
          <w:sz w:val="24"/>
          <w:szCs w:val="24"/>
        </w:rPr>
        <w:t>share_name -fstype=nfs server_ip:/path/to/share</w:t>
      </w:r>
    </w:p>
    <w:p w14:paraId="48D75DF6" w14:textId="7B34C445" w:rsidR="00AE11CC" w:rsidRPr="00AE11CC" w:rsidRDefault="00AE11CC" w:rsidP="00827A18">
      <w:pPr>
        <w:rPr>
          <w:rFonts w:ascii="Open Sans" w:hAnsi="Open Sans" w:cs="Open Sans"/>
          <w:b/>
          <w:bCs/>
          <w:sz w:val="24"/>
          <w:szCs w:val="24"/>
        </w:rPr>
      </w:pPr>
      <w:r w:rsidRPr="00AE11CC">
        <w:rPr>
          <w:rFonts w:ascii="Open Sans" w:hAnsi="Open Sans" w:cs="Open Sans"/>
          <w:b/>
          <w:bCs/>
          <w:sz w:val="24"/>
          <w:szCs w:val="24"/>
        </w:rPr>
        <w:t>Restart Autofs: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AE11CC">
        <w:rPr>
          <w:rFonts w:ascii="Open Sans" w:hAnsi="Open Sans" w:cs="Open Sans"/>
          <w:sz w:val="24"/>
          <w:szCs w:val="24"/>
        </w:rPr>
        <w:t>sudo systemctl restart autofs</w:t>
      </w:r>
    </w:p>
    <w:p w14:paraId="79CBB594" w14:textId="77777777" w:rsidR="00AE11CC" w:rsidRPr="004664CF" w:rsidRDefault="00AE11CC" w:rsidP="00827A18">
      <w:pPr>
        <w:rPr>
          <w:b/>
          <w:bCs/>
          <w:color w:val="0070C0"/>
          <w:sz w:val="32"/>
          <w:szCs w:val="32"/>
        </w:rPr>
      </w:pPr>
    </w:p>
    <w:p w14:paraId="3E9F0661" w14:textId="06615A9B" w:rsidR="00A70707" w:rsidRPr="00AE11CC" w:rsidRDefault="00400793">
      <w:pPr>
        <w:rPr>
          <w:b/>
          <w:bCs/>
          <w:color w:val="FF0000"/>
          <w:sz w:val="32"/>
          <w:szCs w:val="32"/>
        </w:rPr>
      </w:pPr>
      <w:r w:rsidRPr="00AE11CC">
        <w:rPr>
          <w:b/>
          <w:bCs/>
          <w:color w:val="FF0000"/>
          <w:sz w:val="32"/>
          <w:szCs w:val="32"/>
        </w:rPr>
        <w:lastRenderedPageBreak/>
        <w:t>Task 12 - Scheduling Job</w:t>
      </w:r>
    </w:p>
    <w:p w14:paraId="0B899D91" w14:textId="43A1990C" w:rsidR="00AE73F0" w:rsidRPr="00EB297C" w:rsidRDefault="00AE73F0" w:rsidP="00AE11CC">
      <w:pPr>
        <w:pBdr>
          <w:top w:val="single" w:sz="2" w:space="1" w:color="auto"/>
          <w:bottom w:val="single" w:sz="2" w:space="1" w:color="auto"/>
        </w:pBdr>
        <w:rPr>
          <w:b/>
          <w:bCs/>
          <w:color w:val="FF0000"/>
          <w:sz w:val="28"/>
          <w:szCs w:val="28"/>
        </w:rPr>
      </w:pP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On </w:t>
      </w:r>
      <w:r>
        <w:rPr>
          <w:rStyle w:val="Strong"/>
          <w:rFonts w:ascii="Open Sans" w:hAnsi="Open Sans" w:cs="Open Sans"/>
          <w:color w:val="374151"/>
          <w:sz w:val="23"/>
          <w:szCs w:val="23"/>
          <w:bdr w:val="single" w:sz="2" w:space="0" w:color="E5E7EB" w:frame="1"/>
          <w:shd w:val="clear" w:color="auto" w:fill="FFFFFF"/>
        </w:rPr>
        <w:t>servera</w:t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 xml:space="preserve">, configure a </w:t>
      </w:r>
      <w:proofErr w:type="gramStart"/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task :</w:t>
      </w:r>
      <w:proofErr w:type="gramEnd"/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 </w:t>
      </w:r>
      <w:r>
        <w:rPr>
          <w:rStyle w:val="Strong"/>
          <w:rFonts w:ascii="Open Sans" w:hAnsi="Open Sans" w:cs="Open Sans"/>
          <w:color w:val="374151"/>
          <w:sz w:val="23"/>
          <w:szCs w:val="23"/>
          <w:bdr w:val="single" w:sz="2" w:space="0" w:color="E5E7EB" w:frame="1"/>
          <w:shd w:val="clear" w:color="auto" w:fill="FFFFFF"/>
        </w:rPr>
        <w:t>run echo "hello" &gt;&gt; /home/natasha/file_cron</w:t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 command every </w:t>
      </w:r>
      <w:r>
        <w:rPr>
          <w:rStyle w:val="Strong"/>
          <w:rFonts w:ascii="Open Sans" w:hAnsi="Open Sans" w:cs="Open Sans"/>
          <w:color w:val="374151"/>
          <w:sz w:val="23"/>
          <w:szCs w:val="23"/>
          <w:bdr w:val="single" w:sz="2" w:space="0" w:color="E5E7EB" w:frame="1"/>
          <w:shd w:val="clear" w:color="auto" w:fill="FFFFFF"/>
        </w:rPr>
        <w:t>2 minutes</w:t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 in user </w:t>
      </w:r>
      <w:r>
        <w:rPr>
          <w:rStyle w:val="Strong"/>
          <w:rFonts w:ascii="Open Sans" w:hAnsi="Open Sans" w:cs="Open Sans"/>
          <w:color w:val="374151"/>
          <w:sz w:val="23"/>
          <w:szCs w:val="23"/>
          <w:bdr w:val="single" w:sz="2" w:space="0" w:color="E5E7EB" w:frame="1"/>
          <w:shd w:val="clear" w:color="auto" w:fill="FFFFFF"/>
        </w:rPr>
        <w:t>natasha</w:t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.</w:t>
      </w:r>
    </w:p>
    <w:p w14:paraId="662FDA8E" w14:textId="43B51FDD" w:rsidR="00EB297C" w:rsidRPr="00AE11CC" w:rsidRDefault="00EB297C" w:rsidP="00EB297C">
      <w:pPr>
        <w:numPr>
          <w:ilvl w:val="0"/>
          <w:numId w:val="12"/>
        </w:numPr>
        <w:rPr>
          <w:rFonts w:ascii="Open Sans Medium" w:hAnsi="Open Sans Medium" w:cs="Open Sans Medium"/>
          <w:sz w:val="24"/>
          <w:szCs w:val="24"/>
        </w:rPr>
      </w:pPr>
      <w:r w:rsidRPr="00AE11CC">
        <w:rPr>
          <w:rFonts w:ascii="Open Sans Medium" w:hAnsi="Open Sans Medium" w:cs="Open Sans Medium"/>
          <w:sz w:val="24"/>
          <w:szCs w:val="24"/>
        </w:rPr>
        <w:t>crontab -u natasha -e</w:t>
      </w:r>
    </w:p>
    <w:p w14:paraId="049DBE15" w14:textId="75BE4D7D" w:rsidR="00EB297C" w:rsidRPr="00AE11CC" w:rsidRDefault="00EB297C" w:rsidP="00EB297C">
      <w:pPr>
        <w:numPr>
          <w:ilvl w:val="0"/>
          <w:numId w:val="12"/>
        </w:numPr>
        <w:rPr>
          <w:rFonts w:ascii="Open Sans Medium" w:hAnsi="Open Sans Medium" w:cs="Open Sans Medium"/>
          <w:sz w:val="24"/>
          <w:szCs w:val="24"/>
        </w:rPr>
      </w:pPr>
      <w:r w:rsidRPr="00AE11CC">
        <w:rPr>
          <w:rFonts w:ascii="Open Sans Medium" w:hAnsi="Open Sans Medium" w:cs="Open Sans Medium"/>
          <w:sz w:val="24"/>
          <w:szCs w:val="24"/>
        </w:rPr>
        <w:t>*/2 * * * * echo "hello" &gt;&gt; /home/natasha/file_cron</w:t>
      </w:r>
    </w:p>
    <w:p w14:paraId="20AFB18B" w14:textId="12681027" w:rsidR="00EB297C" w:rsidRPr="00AE11CC" w:rsidRDefault="00EB297C" w:rsidP="00EB297C">
      <w:pPr>
        <w:numPr>
          <w:ilvl w:val="0"/>
          <w:numId w:val="12"/>
        </w:numPr>
        <w:rPr>
          <w:rFonts w:ascii="Open Sans Medium" w:hAnsi="Open Sans Medium" w:cs="Open Sans Medium"/>
          <w:sz w:val="24"/>
          <w:szCs w:val="24"/>
        </w:rPr>
      </w:pPr>
      <w:r w:rsidRPr="00AE11CC">
        <w:rPr>
          <w:rFonts w:ascii="Open Sans Medium" w:hAnsi="Open Sans Medium" w:cs="Open Sans Medium"/>
          <w:sz w:val="24"/>
          <w:szCs w:val="24"/>
        </w:rPr>
        <w:t>crontab -u natasha -l</w:t>
      </w:r>
    </w:p>
    <w:p w14:paraId="646C1A4F" w14:textId="4313296C" w:rsidR="00AE11CC" w:rsidRPr="00AE11CC" w:rsidRDefault="00EB297C" w:rsidP="001F7EBC">
      <w:pPr>
        <w:numPr>
          <w:ilvl w:val="0"/>
          <w:numId w:val="12"/>
        </w:numPr>
        <w:rPr>
          <w:rFonts w:ascii="Open Sans Medium" w:hAnsi="Open Sans Medium" w:cs="Open Sans Medium"/>
          <w:sz w:val="24"/>
          <w:szCs w:val="24"/>
        </w:rPr>
      </w:pPr>
      <w:r w:rsidRPr="00AE11CC">
        <w:rPr>
          <w:rFonts w:ascii="Open Sans Medium" w:hAnsi="Open Sans Medium" w:cs="Open Sans Medium"/>
          <w:sz w:val="24"/>
          <w:szCs w:val="24"/>
        </w:rPr>
        <w:t>cat /home/natasha/file_cron</w:t>
      </w:r>
    </w:p>
    <w:p w14:paraId="39AF4799" w14:textId="227B0A06" w:rsidR="001F7EBC" w:rsidRPr="00AE11CC" w:rsidRDefault="00AE11CC" w:rsidP="001F7EBC">
      <w:pPr>
        <w:rPr>
          <w:b/>
          <w:bCs/>
          <w:color w:val="0070C0"/>
          <w:sz w:val="32"/>
          <w:szCs w:val="32"/>
        </w:rPr>
      </w:pPr>
      <w:r w:rsidRPr="00AE11CC">
        <w:rPr>
          <w:b/>
          <w:bCs/>
          <w:color w:val="0070C0"/>
          <w:sz w:val="32"/>
          <w:szCs w:val="32"/>
        </w:rPr>
        <w:t>DESCRIPTION</w:t>
      </w:r>
    </w:p>
    <w:p w14:paraId="472C6D15" w14:textId="77777777" w:rsidR="00333417" w:rsidRPr="00333417" w:rsidRDefault="00333417" w:rsidP="00333417">
      <w:pPr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</w:pPr>
      <w:r w:rsidRPr="00333417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>crontab [options] file</w:t>
      </w:r>
    </w:p>
    <w:p w14:paraId="0E6192A0" w14:textId="7E2FB0EB" w:rsidR="00333417" w:rsidRPr="00333417" w:rsidRDefault="00333417" w:rsidP="00333417">
      <w:pPr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</w:pPr>
      <w:r w:rsidRPr="00333417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>crontab [options]</w:t>
      </w:r>
    </w:p>
    <w:p w14:paraId="2E19979F" w14:textId="06A32D46" w:rsidR="00333417" w:rsidRPr="00333417" w:rsidRDefault="00333417" w:rsidP="00333417">
      <w:pPr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</w:pPr>
      <w:r w:rsidRPr="00333417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>crontab -n [hostname]</w:t>
      </w:r>
    </w:p>
    <w:p w14:paraId="26DA8621" w14:textId="77777777" w:rsidR="00333417" w:rsidRPr="00333417" w:rsidRDefault="00333417" w:rsidP="00333417">
      <w:pPr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</w:pPr>
      <w:r w:rsidRPr="00333417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>Options:</w:t>
      </w:r>
    </w:p>
    <w:p w14:paraId="285871E3" w14:textId="12CE0409" w:rsidR="00333417" w:rsidRPr="00333417" w:rsidRDefault="00333417" w:rsidP="00333417">
      <w:pPr>
        <w:ind w:left="720"/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</w:pPr>
      <w:r w:rsidRPr="00333417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 xml:space="preserve"> -u &lt;user&gt;</w:t>
      </w:r>
      <w:r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ab/>
      </w:r>
      <w:r w:rsidRPr="00333417"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  <w:t>define user</w:t>
      </w:r>
    </w:p>
    <w:p w14:paraId="6415D965" w14:textId="5C812723" w:rsidR="00333417" w:rsidRPr="00333417" w:rsidRDefault="00333417" w:rsidP="00333417">
      <w:pPr>
        <w:ind w:left="720"/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</w:pPr>
      <w:r w:rsidRPr="00333417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 xml:space="preserve"> -e</w:t>
      </w:r>
      <w:r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ab/>
      </w:r>
      <w:r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ab/>
      </w:r>
      <w:r w:rsidRPr="00333417"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  <w:t>edit user's crontab</w:t>
      </w:r>
    </w:p>
    <w:p w14:paraId="3541DFEB" w14:textId="7370365D" w:rsidR="00333417" w:rsidRPr="00333417" w:rsidRDefault="00333417" w:rsidP="00333417">
      <w:pPr>
        <w:ind w:left="720"/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</w:pPr>
      <w:r w:rsidRPr="00333417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 xml:space="preserve"> -l</w:t>
      </w:r>
      <w:r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ab/>
      </w:r>
      <w:r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ab/>
      </w:r>
      <w:r w:rsidRPr="00333417"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  <w:t>list user's cr</w:t>
      </w:r>
      <w:r w:rsidRPr="00333417"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  <w:tab/>
        <w:t>ontab</w:t>
      </w:r>
    </w:p>
    <w:p w14:paraId="3B380740" w14:textId="198AA3EC" w:rsidR="00333417" w:rsidRPr="00333417" w:rsidRDefault="00333417" w:rsidP="00333417">
      <w:pPr>
        <w:ind w:left="720"/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</w:pPr>
      <w:r w:rsidRPr="00333417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 xml:space="preserve"> -r</w:t>
      </w:r>
      <w:r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ab/>
      </w:r>
      <w:r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ab/>
      </w:r>
      <w:r w:rsidRPr="00333417"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  <w:t>delete user's crontab</w:t>
      </w:r>
    </w:p>
    <w:p w14:paraId="6F7AE3A9" w14:textId="67E6CEBB" w:rsidR="00333417" w:rsidRPr="00333417" w:rsidRDefault="00333417" w:rsidP="00333417">
      <w:pPr>
        <w:ind w:left="720"/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</w:pPr>
      <w:r w:rsidRPr="00333417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 xml:space="preserve"> -</w:t>
      </w:r>
      <w:r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>I</w:t>
      </w:r>
      <w:r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ab/>
      </w:r>
      <w:r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ab/>
      </w:r>
      <w:r w:rsidRPr="00333417"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  <w:t>prompt before deleting</w:t>
      </w:r>
    </w:p>
    <w:p w14:paraId="587CBA30" w14:textId="1C95D7B8" w:rsidR="00333417" w:rsidRPr="00333417" w:rsidRDefault="00333417" w:rsidP="00333417">
      <w:pPr>
        <w:ind w:left="720"/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</w:pPr>
      <w:r w:rsidRPr="00333417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 xml:space="preserve"> -n &lt;host</w:t>
      </w:r>
      <w:proofErr w:type="gramStart"/>
      <w:r w:rsidRPr="00333417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 xml:space="preserve">&gt;  </w:t>
      </w:r>
      <w:r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ab/>
      </w:r>
      <w:proofErr w:type="gramEnd"/>
      <w:r w:rsidRPr="00333417"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  <w:t>set host in cluster to run users' crontabs</w:t>
      </w:r>
    </w:p>
    <w:p w14:paraId="43FF9D94" w14:textId="3B816404" w:rsidR="00333417" w:rsidRPr="00333417" w:rsidRDefault="00333417" w:rsidP="00333417">
      <w:pPr>
        <w:ind w:left="720"/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</w:pPr>
      <w:r w:rsidRPr="00333417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 xml:space="preserve"> -c         </w:t>
      </w:r>
      <w:r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ab/>
      </w:r>
      <w:r w:rsidRPr="00333417"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  <w:t>get host in cluster to run users' crontabs</w:t>
      </w:r>
    </w:p>
    <w:p w14:paraId="404CFDF3" w14:textId="6DE6D3CD" w:rsidR="00333417" w:rsidRPr="00333417" w:rsidRDefault="00333417" w:rsidP="00333417">
      <w:pPr>
        <w:ind w:left="720"/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</w:pPr>
      <w:r w:rsidRPr="00333417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 xml:space="preserve"> -s         </w:t>
      </w:r>
      <w:r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ab/>
      </w:r>
      <w:r w:rsidRPr="00333417"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  <w:t>selinux context</w:t>
      </w:r>
    </w:p>
    <w:p w14:paraId="64B71C2E" w14:textId="4B586452" w:rsidR="00333417" w:rsidRPr="00333417" w:rsidRDefault="00333417" w:rsidP="00333417">
      <w:pPr>
        <w:ind w:left="720"/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</w:pPr>
      <w:r w:rsidRPr="00333417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 xml:space="preserve"> -V         </w:t>
      </w:r>
      <w:r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ab/>
      </w:r>
      <w:r w:rsidRPr="00333417"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  <w:t>print version and exit</w:t>
      </w:r>
    </w:p>
    <w:p w14:paraId="1C4176C4" w14:textId="3A4C740A" w:rsidR="001F7EBC" w:rsidRDefault="00333417" w:rsidP="00333417">
      <w:pPr>
        <w:ind w:left="720"/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</w:pPr>
      <w:r w:rsidRPr="00333417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 xml:space="preserve"> -x &lt;mask</w:t>
      </w:r>
      <w:proofErr w:type="gramStart"/>
      <w:r w:rsidRPr="00333417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 xml:space="preserve">&gt;  </w:t>
      </w:r>
      <w:r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ab/>
      </w:r>
      <w:proofErr w:type="gramEnd"/>
      <w:r w:rsidRPr="00333417"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  <w:t>enable debugging</w:t>
      </w:r>
    </w:p>
    <w:p w14:paraId="4A9E6964" w14:textId="1EFBBE7F" w:rsidR="00516569" w:rsidRDefault="00516569" w:rsidP="00516569">
      <w:pPr>
        <w:rPr>
          <w:rFonts w:ascii="Open Sans" w:hAnsi="Open Sans" w:cs="Open Sans"/>
          <w:b/>
          <w:bCs/>
          <w:sz w:val="24"/>
          <w:szCs w:val="24"/>
        </w:rPr>
      </w:pPr>
      <w:r w:rsidRPr="00516569">
        <w:rPr>
          <w:rFonts w:ascii="Open Sans" w:hAnsi="Open Sans" w:cs="Open Sans"/>
          <w:b/>
          <w:bCs/>
          <w:sz w:val="24"/>
          <w:szCs w:val="24"/>
        </w:rPr>
        <w:lastRenderedPageBreak/>
        <w:t>CRONTAB FILE SYNTAX</w:t>
      </w:r>
    </w:p>
    <w:p w14:paraId="7715EB96" w14:textId="70EE8799" w:rsidR="00516569" w:rsidRDefault="00516569" w:rsidP="00516569">
      <w:pPr>
        <w:jc w:val="center"/>
        <w:rPr>
          <w:rFonts w:ascii="Open Sans" w:hAnsi="Open Sans" w:cs="Open Sans"/>
          <w:sz w:val="24"/>
          <w:szCs w:val="24"/>
        </w:rPr>
      </w:pPr>
      <w:r w:rsidRPr="00516569">
        <w:rPr>
          <w:rFonts w:ascii="Open Sans" w:hAnsi="Open Sans" w:cs="Open Sans"/>
          <w:sz w:val="24"/>
          <w:szCs w:val="24"/>
        </w:rPr>
        <w:t>minute hour day_of_month month day_of_week command_to_run</w:t>
      </w:r>
    </w:p>
    <w:p w14:paraId="3DFDC7B6" w14:textId="77777777" w:rsidR="00516569" w:rsidRPr="00516569" w:rsidRDefault="00516569" w:rsidP="00516569">
      <w:pPr>
        <w:pStyle w:val="ListParagraph"/>
        <w:numPr>
          <w:ilvl w:val="0"/>
          <w:numId w:val="56"/>
        </w:numPr>
        <w:rPr>
          <w:rFonts w:ascii="Open Sans" w:hAnsi="Open Sans" w:cs="Open Sans"/>
          <w:sz w:val="24"/>
          <w:szCs w:val="24"/>
        </w:rPr>
      </w:pPr>
      <w:r w:rsidRPr="00516569">
        <w:rPr>
          <w:rFonts w:ascii="Open Sans" w:hAnsi="Open Sans" w:cs="Open Sans"/>
          <w:b/>
          <w:bCs/>
          <w:sz w:val="24"/>
          <w:szCs w:val="24"/>
        </w:rPr>
        <w:t>minute</w:t>
      </w:r>
      <w:r w:rsidRPr="00516569">
        <w:rPr>
          <w:rFonts w:ascii="Open Sans" w:hAnsi="Open Sans" w:cs="Open Sans"/>
          <w:sz w:val="24"/>
          <w:szCs w:val="24"/>
        </w:rPr>
        <w:t xml:space="preserve"> (0-59)</w:t>
      </w:r>
    </w:p>
    <w:p w14:paraId="4BE3772B" w14:textId="77777777" w:rsidR="00516569" w:rsidRPr="00516569" w:rsidRDefault="00516569" w:rsidP="00516569">
      <w:pPr>
        <w:pStyle w:val="ListParagraph"/>
        <w:numPr>
          <w:ilvl w:val="0"/>
          <w:numId w:val="56"/>
        </w:numPr>
        <w:rPr>
          <w:rFonts w:ascii="Open Sans" w:hAnsi="Open Sans" w:cs="Open Sans"/>
          <w:sz w:val="24"/>
          <w:szCs w:val="24"/>
        </w:rPr>
      </w:pPr>
      <w:r w:rsidRPr="00516569">
        <w:rPr>
          <w:rFonts w:ascii="Open Sans" w:hAnsi="Open Sans" w:cs="Open Sans"/>
          <w:b/>
          <w:bCs/>
          <w:sz w:val="24"/>
          <w:szCs w:val="24"/>
        </w:rPr>
        <w:t>hour</w:t>
      </w:r>
      <w:r w:rsidRPr="00516569">
        <w:rPr>
          <w:rFonts w:ascii="Open Sans" w:hAnsi="Open Sans" w:cs="Open Sans"/>
          <w:sz w:val="24"/>
          <w:szCs w:val="24"/>
        </w:rPr>
        <w:t xml:space="preserve"> (0-23)</w:t>
      </w:r>
    </w:p>
    <w:p w14:paraId="705F9598" w14:textId="77777777" w:rsidR="00516569" w:rsidRPr="00516569" w:rsidRDefault="00516569" w:rsidP="00516569">
      <w:pPr>
        <w:pStyle w:val="ListParagraph"/>
        <w:numPr>
          <w:ilvl w:val="0"/>
          <w:numId w:val="56"/>
        </w:numPr>
        <w:rPr>
          <w:rFonts w:ascii="Open Sans" w:hAnsi="Open Sans" w:cs="Open Sans"/>
          <w:sz w:val="24"/>
          <w:szCs w:val="24"/>
        </w:rPr>
      </w:pPr>
      <w:r w:rsidRPr="00516569">
        <w:rPr>
          <w:rFonts w:ascii="Open Sans" w:hAnsi="Open Sans" w:cs="Open Sans"/>
          <w:b/>
          <w:bCs/>
          <w:sz w:val="24"/>
          <w:szCs w:val="24"/>
        </w:rPr>
        <w:t>day_of_month</w:t>
      </w:r>
      <w:r w:rsidRPr="00516569">
        <w:rPr>
          <w:rFonts w:ascii="Open Sans" w:hAnsi="Open Sans" w:cs="Open Sans"/>
          <w:sz w:val="24"/>
          <w:szCs w:val="24"/>
        </w:rPr>
        <w:t xml:space="preserve"> (1-31)</w:t>
      </w:r>
    </w:p>
    <w:p w14:paraId="1DFAD46B" w14:textId="77777777" w:rsidR="00516569" w:rsidRPr="00516569" w:rsidRDefault="00516569" w:rsidP="00516569">
      <w:pPr>
        <w:pStyle w:val="ListParagraph"/>
        <w:numPr>
          <w:ilvl w:val="0"/>
          <w:numId w:val="56"/>
        </w:numPr>
        <w:rPr>
          <w:rFonts w:ascii="Open Sans" w:hAnsi="Open Sans" w:cs="Open Sans"/>
          <w:sz w:val="24"/>
          <w:szCs w:val="24"/>
        </w:rPr>
      </w:pPr>
      <w:r w:rsidRPr="00516569">
        <w:rPr>
          <w:rFonts w:ascii="Open Sans" w:hAnsi="Open Sans" w:cs="Open Sans"/>
          <w:b/>
          <w:bCs/>
          <w:sz w:val="24"/>
          <w:szCs w:val="24"/>
        </w:rPr>
        <w:t>month</w:t>
      </w:r>
      <w:r w:rsidRPr="00516569">
        <w:rPr>
          <w:rFonts w:ascii="Open Sans" w:hAnsi="Open Sans" w:cs="Open Sans"/>
          <w:sz w:val="24"/>
          <w:szCs w:val="24"/>
        </w:rPr>
        <w:t xml:space="preserve"> (1-12)</w:t>
      </w:r>
    </w:p>
    <w:p w14:paraId="09D4F351" w14:textId="3AB3CB70" w:rsidR="00516569" w:rsidRPr="00516569" w:rsidRDefault="00516569" w:rsidP="00516569">
      <w:pPr>
        <w:pStyle w:val="ListParagraph"/>
        <w:numPr>
          <w:ilvl w:val="0"/>
          <w:numId w:val="56"/>
        </w:numPr>
        <w:rPr>
          <w:rFonts w:ascii="Open Sans" w:hAnsi="Open Sans" w:cs="Open Sans"/>
          <w:sz w:val="24"/>
          <w:szCs w:val="24"/>
        </w:rPr>
      </w:pPr>
      <w:r w:rsidRPr="00516569">
        <w:rPr>
          <w:rFonts w:ascii="Open Sans" w:hAnsi="Open Sans" w:cs="Open Sans"/>
          <w:b/>
          <w:bCs/>
          <w:sz w:val="24"/>
          <w:szCs w:val="24"/>
        </w:rPr>
        <w:t>day_of_week</w:t>
      </w:r>
      <w:r w:rsidRPr="00516569">
        <w:rPr>
          <w:rFonts w:ascii="Open Sans" w:hAnsi="Open Sans" w:cs="Open Sans"/>
          <w:sz w:val="24"/>
          <w:szCs w:val="24"/>
        </w:rPr>
        <w:t xml:space="preserve"> (0-6, where 0 is Sunday)</w:t>
      </w:r>
    </w:p>
    <w:p w14:paraId="4FA78044" w14:textId="704B3DCE" w:rsidR="00516569" w:rsidRDefault="00870370" w:rsidP="00516569">
      <w:pPr>
        <w:rPr>
          <w:rFonts w:ascii="Open Sans" w:hAnsi="Open Sans" w:cs="Open Sans"/>
          <w:b/>
          <w:bCs/>
          <w:sz w:val="24"/>
          <w:szCs w:val="24"/>
        </w:rPr>
      </w:pPr>
      <w:r w:rsidRPr="00870370">
        <w:rPr>
          <w:rFonts w:ascii="Open Sans" w:hAnsi="Open Sans" w:cs="Open Sans"/>
          <w:b/>
          <w:bCs/>
          <w:sz w:val="24"/>
          <w:szCs w:val="24"/>
        </w:rPr>
        <w:t>SPECIAL CHARACTERS</w:t>
      </w:r>
    </w:p>
    <w:p w14:paraId="57C46DBB" w14:textId="38005A57" w:rsidR="00870370" w:rsidRPr="007F23AD" w:rsidRDefault="00870370" w:rsidP="007F23AD">
      <w:pPr>
        <w:pStyle w:val="ListParagraph"/>
        <w:numPr>
          <w:ilvl w:val="0"/>
          <w:numId w:val="57"/>
        </w:numPr>
        <w:spacing w:line="240" w:lineRule="auto"/>
        <w:ind w:left="426"/>
        <w:rPr>
          <w:rFonts w:ascii="Open Sans" w:hAnsi="Open Sans" w:cs="Open Sans"/>
          <w:sz w:val="24"/>
          <w:szCs w:val="24"/>
        </w:rPr>
      </w:pPr>
      <w:r w:rsidRPr="007F23AD">
        <w:rPr>
          <w:rFonts w:ascii="Open Sans" w:hAnsi="Open Sans" w:cs="Open Sans"/>
          <w:b/>
          <w:bCs/>
          <w:sz w:val="24"/>
          <w:szCs w:val="24"/>
        </w:rPr>
        <w:t>(</w:t>
      </w:r>
      <w:r w:rsidRPr="007F23AD">
        <w:rPr>
          <w:rFonts w:ascii="Open Sans" w:hAnsi="Open Sans" w:cs="Open Sans"/>
          <w:b/>
          <w:bCs/>
          <w:sz w:val="24"/>
          <w:szCs w:val="24"/>
        </w:rPr>
        <w:t>*</w:t>
      </w:r>
      <w:proofErr w:type="gramStart"/>
      <w:r w:rsidRPr="007F23AD">
        <w:rPr>
          <w:rFonts w:ascii="Open Sans" w:hAnsi="Open Sans" w:cs="Open Sans"/>
          <w:b/>
          <w:bCs/>
          <w:sz w:val="24"/>
          <w:szCs w:val="24"/>
        </w:rPr>
        <w:t>) :</w:t>
      </w:r>
      <w:proofErr w:type="gramEnd"/>
      <w:r w:rsidRPr="00870370">
        <w:t xml:space="preserve"> </w:t>
      </w:r>
      <w:r w:rsidRPr="007F23AD">
        <w:rPr>
          <w:rFonts w:ascii="Open Sans" w:hAnsi="Open Sans" w:cs="Open Sans"/>
          <w:sz w:val="24"/>
          <w:szCs w:val="24"/>
        </w:rPr>
        <w:t>The asterisk is a wildcard that represents "any value" for the respective time unit.</w:t>
      </w:r>
      <w:r w:rsidRPr="007F23AD">
        <w:rPr>
          <w:rFonts w:ascii="Open Sans" w:hAnsi="Open Sans" w:cs="Open Sans"/>
          <w:sz w:val="24"/>
          <w:szCs w:val="24"/>
        </w:rPr>
        <w:t xml:space="preserve"> Example: </w:t>
      </w:r>
    </w:p>
    <w:p w14:paraId="118EFF93" w14:textId="768F5500" w:rsidR="00870370" w:rsidRPr="00870370" w:rsidRDefault="00870370" w:rsidP="00867ADF">
      <w:pPr>
        <w:spacing w:line="240" w:lineRule="auto"/>
        <w:ind w:left="426"/>
        <w:jc w:val="center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`</w:t>
      </w:r>
      <w:r w:rsidRPr="00870370">
        <w:rPr>
          <w:rFonts w:ascii="Open Sans" w:hAnsi="Open Sans" w:cs="Open Sans"/>
          <w:b/>
          <w:bCs/>
          <w:sz w:val="24"/>
          <w:szCs w:val="24"/>
        </w:rPr>
        <w:t>*</w:t>
      </w:r>
      <w:r>
        <w:rPr>
          <w:rFonts w:ascii="Open Sans" w:hAnsi="Open Sans" w:cs="Open Sans"/>
          <w:b/>
          <w:bCs/>
          <w:sz w:val="24"/>
          <w:szCs w:val="24"/>
        </w:rPr>
        <w:t>`</w:t>
      </w:r>
      <w:r w:rsidRPr="00870370">
        <w:rPr>
          <w:rFonts w:ascii="Open Sans" w:hAnsi="Open Sans" w:cs="Open Sans"/>
          <w:b/>
          <w:bCs/>
          <w:sz w:val="24"/>
          <w:szCs w:val="24"/>
        </w:rPr>
        <w:t xml:space="preserve"> in the minute field means "every minute."</w:t>
      </w:r>
    </w:p>
    <w:p w14:paraId="10115E6A" w14:textId="7020F036" w:rsidR="00516569" w:rsidRPr="007F23AD" w:rsidRDefault="00870370" w:rsidP="007F23AD">
      <w:pPr>
        <w:pStyle w:val="ListParagraph"/>
        <w:numPr>
          <w:ilvl w:val="0"/>
          <w:numId w:val="57"/>
        </w:numPr>
        <w:ind w:left="426"/>
        <w:rPr>
          <w:rFonts w:ascii="Open Sans" w:hAnsi="Open Sans" w:cs="Open Sans"/>
          <w:b/>
          <w:bCs/>
          <w:sz w:val="24"/>
          <w:szCs w:val="24"/>
        </w:rPr>
      </w:pPr>
      <w:r w:rsidRPr="007F23AD">
        <w:rPr>
          <w:rFonts w:ascii="Open Sans" w:hAnsi="Open Sans" w:cs="Open Sans"/>
          <w:b/>
          <w:bCs/>
          <w:sz w:val="24"/>
          <w:szCs w:val="24"/>
        </w:rPr>
        <w:t>(,</w:t>
      </w:r>
      <w:proofErr w:type="gramStart"/>
      <w:r w:rsidRPr="007F23AD">
        <w:rPr>
          <w:rFonts w:ascii="Open Sans" w:hAnsi="Open Sans" w:cs="Open Sans"/>
          <w:b/>
          <w:bCs/>
          <w:sz w:val="24"/>
          <w:szCs w:val="24"/>
        </w:rPr>
        <w:t>) :</w:t>
      </w:r>
      <w:r w:rsidRPr="007F23AD">
        <w:rPr>
          <w:rFonts w:ascii="Open Sans" w:hAnsi="Open Sans" w:cs="Open Sans"/>
          <w:sz w:val="24"/>
          <w:szCs w:val="24"/>
        </w:rPr>
        <w:t>The</w:t>
      </w:r>
      <w:proofErr w:type="gramEnd"/>
      <w:r w:rsidRPr="007F23AD">
        <w:rPr>
          <w:rFonts w:ascii="Open Sans" w:hAnsi="Open Sans" w:cs="Open Sans"/>
          <w:sz w:val="24"/>
          <w:szCs w:val="24"/>
        </w:rPr>
        <w:t xml:space="preserve"> comma is used to specify a list of values for a time unit. </w:t>
      </w:r>
      <w:r w:rsidRPr="007F23AD">
        <w:rPr>
          <w:rFonts w:ascii="Open Sans" w:hAnsi="Open Sans" w:cs="Open Sans"/>
          <w:sz w:val="24"/>
          <w:szCs w:val="24"/>
        </w:rPr>
        <w:t>E</w:t>
      </w:r>
      <w:r w:rsidRPr="007F23AD">
        <w:rPr>
          <w:rFonts w:ascii="Open Sans" w:hAnsi="Open Sans" w:cs="Open Sans"/>
          <w:sz w:val="24"/>
          <w:szCs w:val="24"/>
        </w:rPr>
        <w:t>xample:</w:t>
      </w:r>
    </w:p>
    <w:p w14:paraId="4767A570" w14:textId="59223375" w:rsidR="00516569" w:rsidRDefault="00870370" w:rsidP="00867ADF">
      <w:pPr>
        <w:ind w:left="426"/>
        <w:jc w:val="center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`</w:t>
      </w:r>
      <w:r w:rsidRPr="00870370">
        <w:rPr>
          <w:rFonts w:ascii="Open Sans" w:hAnsi="Open Sans" w:cs="Open Sans"/>
          <w:b/>
          <w:bCs/>
          <w:sz w:val="24"/>
          <w:szCs w:val="24"/>
        </w:rPr>
        <w:t>1,15,30</w:t>
      </w:r>
      <w:r>
        <w:rPr>
          <w:rFonts w:ascii="Open Sans" w:hAnsi="Open Sans" w:cs="Open Sans"/>
          <w:b/>
          <w:bCs/>
          <w:sz w:val="24"/>
          <w:szCs w:val="24"/>
        </w:rPr>
        <w:t>`</w:t>
      </w:r>
      <w:r w:rsidRPr="00870370">
        <w:rPr>
          <w:rFonts w:ascii="Open Sans" w:hAnsi="Open Sans" w:cs="Open Sans"/>
          <w:b/>
          <w:bCs/>
          <w:sz w:val="24"/>
          <w:szCs w:val="24"/>
        </w:rPr>
        <w:t xml:space="preserve"> in the minute field means "at the 1st, 15th, and 30th minute."</w:t>
      </w:r>
    </w:p>
    <w:p w14:paraId="101CF808" w14:textId="760D1D10" w:rsidR="004072D6" w:rsidRPr="007F23AD" w:rsidRDefault="004072D6" w:rsidP="007F23AD">
      <w:pPr>
        <w:pStyle w:val="ListParagraph"/>
        <w:numPr>
          <w:ilvl w:val="0"/>
          <w:numId w:val="57"/>
        </w:numPr>
        <w:ind w:left="426"/>
        <w:rPr>
          <w:rFonts w:ascii="Open Sans" w:hAnsi="Open Sans" w:cs="Open Sans"/>
          <w:sz w:val="24"/>
          <w:szCs w:val="24"/>
        </w:rPr>
      </w:pPr>
      <w:r w:rsidRPr="007F23AD">
        <w:rPr>
          <w:rFonts w:ascii="Open Sans" w:hAnsi="Open Sans" w:cs="Open Sans"/>
          <w:b/>
          <w:bCs/>
          <w:sz w:val="24"/>
          <w:szCs w:val="24"/>
        </w:rPr>
        <w:t>(</w:t>
      </w:r>
      <w:r w:rsidRPr="007F23AD">
        <w:rPr>
          <w:rFonts w:ascii="Open Sans" w:hAnsi="Open Sans" w:cs="Open Sans"/>
          <w:b/>
          <w:bCs/>
          <w:sz w:val="24"/>
          <w:szCs w:val="24"/>
        </w:rPr>
        <w:t>-</w:t>
      </w:r>
      <w:proofErr w:type="gramStart"/>
      <w:r w:rsidRPr="007F23AD">
        <w:rPr>
          <w:rFonts w:ascii="Open Sans" w:hAnsi="Open Sans" w:cs="Open Sans"/>
          <w:b/>
          <w:bCs/>
          <w:sz w:val="24"/>
          <w:szCs w:val="24"/>
        </w:rPr>
        <w:t>) :</w:t>
      </w:r>
      <w:r w:rsidR="007F23AD" w:rsidRPr="007F23AD">
        <w:rPr>
          <w:rFonts w:ascii="Open Sans" w:hAnsi="Open Sans" w:cs="Open Sans"/>
          <w:sz w:val="24"/>
          <w:szCs w:val="24"/>
        </w:rPr>
        <w:t>The</w:t>
      </w:r>
      <w:proofErr w:type="gramEnd"/>
      <w:r w:rsidR="007F23AD" w:rsidRPr="007F23AD">
        <w:rPr>
          <w:rFonts w:ascii="Open Sans" w:hAnsi="Open Sans" w:cs="Open Sans"/>
          <w:sz w:val="24"/>
          <w:szCs w:val="24"/>
        </w:rPr>
        <w:t xml:space="preserve"> hyphen is used to specify a range of values for a time unit. </w:t>
      </w:r>
      <w:r w:rsidR="007F23AD" w:rsidRPr="007F23AD">
        <w:rPr>
          <w:rFonts w:ascii="Open Sans" w:hAnsi="Open Sans" w:cs="Open Sans"/>
          <w:sz w:val="24"/>
          <w:szCs w:val="24"/>
        </w:rPr>
        <w:t>E</w:t>
      </w:r>
      <w:r w:rsidR="007F23AD" w:rsidRPr="007F23AD">
        <w:rPr>
          <w:rFonts w:ascii="Open Sans" w:hAnsi="Open Sans" w:cs="Open Sans"/>
          <w:sz w:val="24"/>
          <w:szCs w:val="24"/>
        </w:rPr>
        <w:t>xample:</w:t>
      </w:r>
    </w:p>
    <w:p w14:paraId="135ECD8A" w14:textId="6DAA3C1D" w:rsidR="004072D6" w:rsidRDefault="007F23AD" w:rsidP="007F23AD">
      <w:pPr>
        <w:ind w:left="426"/>
        <w:jc w:val="center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`</w:t>
      </w:r>
      <w:r w:rsidRPr="007F23AD">
        <w:rPr>
          <w:rFonts w:ascii="Open Sans" w:hAnsi="Open Sans" w:cs="Open Sans"/>
          <w:b/>
          <w:bCs/>
          <w:sz w:val="24"/>
          <w:szCs w:val="24"/>
        </w:rPr>
        <w:t>10-15</w:t>
      </w:r>
      <w:r>
        <w:rPr>
          <w:rFonts w:ascii="Open Sans" w:hAnsi="Open Sans" w:cs="Open Sans"/>
          <w:b/>
          <w:bCs/>
          <w:sz w:val="24"/>
          <w:szCs w:val="24"/>
        </w:rPr>
        <w:t>`</w:t>
      </w:r>
      <w:r w:rsidRPr="007F23AD">
        <w:rPr>
          <w:rFonts w:ascii="Open Sans" w:hAnsi="Open Sans" w:cs="Open Sans"/>
          <w:b/>
          <w:bCs/>
          <w:sz w:val="24"/>
          <w:szCs w:val="24"/>
        </w:rPr>
        <w:t xml:space="preserve"> in the hour field means "from 10 AM to 3 PM."</w:t>
      </w:r>
    </w:p>
    <w:p w14:paraId="13F61BDE" w14:textId="2A04EE86" w:rsidR="004072D6" w:rsidRPr="007F23AD" w:rsidRDefault="007F23AD" w:rsidP="007F23AD">
      <w:pPr>
        <w:pStyle w:val="ListParagraph"/>
        <w:numPr>
          <w:ilvl w:val="0"/>
          <w:numId w:val="57"/>
        </w:numPr>
        <w:ind w:left="426"/>
        <w:rPr>
          <w:rFonts w:ascii="Open Sans" w:hAnsi="Open Sans" w:cs="Open Sans"/>
          <w:sz w:val="24"/>
          <w:szCs w:val="24"/>
        </w:rPr>
      </w:pPr>
      <w:r w:rsidRPr="007F23AD">
        <w:rPr>
          <w:rFonts w:ascii="Open Sans" w:hAnsi="Open Sans" w:cs="Open Sans"/>
          <w:b/>
          <w:bCs/>
          <w:sz w:val="24"/>
          <w:szCs w:val="24"/>
        </w:rPr>
        <w:t>(</w:t>
      </w:r>
      <w:r w:rsidRPr="007F23AD">
        <w:rPr>
          <w:rFonts w:ascii="Open Sans" w:hAnsi="Open Sans" w:cs="Open Sans"/>
          <w:b/>
          <w:bCs/>
          <w:sz w:val="24"/>
          <w:szCs w:val="24"/>
        </w:rPr>
        <w:t>/</w:t>
      </w:r>
      <w:proofErr w:type="gramStart"/>
      <w:r w:rsidRPr="007F23AD">
        <w:rPr>
          <w:rFonts w:ascii="Open Sans" w:hAnsi="Open Sans" w:cs="Open Sans"/>
          <w:b/>
          <w:bCs/>
          <w:sz w:val="24"/>
          <w:szCs w:val="24"/>
        </w:rPr>
        <w:t>) :</w:t>
      </w:r>
      <w:r w:rsidRPr="007F23AD">
        <w:rPr>
          <w:rFonts w:ascii="Open Sans" w:hAnsi="Open Sans" w:cs="Open Sans"/>
          <w:sz w:val="24"/>
          <w:szCs w:val="24"/>
        </w:rPr>
        <w:t>The</w:t>
      </w:r>
      <w:proofErr w:type="gramEnd"/>
      <w:r w:rsidRPr="007F23AD">
        <w:rPr>
          <w:rFonts w:ascii="Open Sans" w:hAnsi="Open Sans" w:cs="Open Sans"/>
          <w:sz w:val="24"/>
          <w:szCs w:val="24"/>
        </w:rPr>
        <w:t xml:space="preserve"> slash is used to define a step value for a time unit. </w:t>
      </w:r>
      <w:r w:rsidRPr="007F23AD">
        <w:rPr>
          <w:rFonts w:ascii="Open Sans" w:hAnsi="Open Sans" w:cs="Open Sans"/>
          <w:sz w:val="24"/>
          <w:szCs w:val="24"/>
        </w:rPr>
        <w:t>E</w:t>
      </w:r>
      <w:r w:rsidRPr="007F23AD">
        <w:rPr>
          <w:rFonts w:ascii="Open Sans" w:hAnsi="Open Sans" w:cs="Open Sans"/>
          <w:sz w:val="24"/>
          <w:szCs w:val="24"/>
        </w:rPr>
        <w:t>xample:</w:t>
      </w:r>
    </w:p>
    <w:p w14:paraId="4A4F7AFF" w14:textId="3E9CEBAF" w:rsidR="007F23AD" w:rsidRDefault="007F23AD" w:rsidP="007F23AD">
      <w:pPr>
        <w:ind w:left="426"/>
        <w:jc w:val="center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`</w:t>
      </w:r>
      <w:r w:rsidRPr="007F23AD">
        <w:rPr>
          <w:rFonts w:ascii="Open Sans" w:hAnsi="Open Sans" w:cs="Open Sans"/>
          <w:b/>
          <w:bCs/>
          <w:sz w:val="24"/>
          <w:szCs w:val="24"/>
        </w:rPr>
        <w:t>*/5</w:t>
      </w:r>
      <w:r>
        <w:rPr>
          <w:rFonts w:ascii="Open Sans" w:hAnsi="Open Sans" w:cs="Open Sans"/>
          <w:b/>
          <w:bCs/>
          <w:sz w:val="24"/>
          <w:szCs w:val="24"/>
        </w:rPr>
        <w:t>`</w:t>
      </w:r>
      <w:r w:rsidRPr="007F23AD">
        <w:rPr>
          <w:rFonts w:ascii="Open Sans" w:hAnsi="Open Sans" w:cs="Open Sans"/>
          <w:b/>
          <w:bCs/>
          <w:sz w:val="24"/>
          <w:szCs w:val="24"/>
        </w:rPr>
        <w:t xml:space="preserve"> in the minute field means "every 5 minutes."</w:t>
      </w:r>
    </w:p>
    <w:p w14:paraId="250A6AEC" w14:textId="77777777" w:rsidR="007F23AD" w:rsidRPr="00870370" w:rsidRDefault="007F23AD" w:rsidP="007F23AD">
      <w:pPr>
        <w:rPr>
          <w:rFonts w:ascii="Open Sans" w:hAnsi="Open Sans" w:cs="Open Sans"/>
          <w:b/>
          <w:bCs/>
          <w:sz w:val="24"/>
          <w:szCs w:val="24"/>
        </w:rPr>
      </w:pPr>
    </w:p>
    <w:p w14:paraId="56AABF88" w14:textId="55B29880" w:rsidR="00EB297C" w:rsidRPr="00867ADF" w:rsidRDefault="00400793" w:rsidP="005E28B9">
      <w:pPr>
        <w:tabs>
          <w:tab w:val="left" w:pos="5987"/>
        </w:tabs>
        <w:rPr>
          <w:b/>
          <w:bCs/>
          <w:color w:val="FF0000"/>
          <w:sz w:val="32"/>
          <w:szCs w:val="32"/>
        </w:rPr>
      </w:pPr>
      <w:r w:rsidRPr="00867ADF">
        <w:rPr>
          <w:b/>
          <w:bCs/>
          <w:color w:val="FF0000"/>
          <w:sz w:val="32"/>
          <w:szCs w:val="32"/>
        </w:rPr>
        <w:t xml:space="preserve">Task 13 </w:t>
      </w:r>
      <w:r w:rsidR="00EB297C" w:rsidRPr="00867ADF">
        <w:rPr>
          <w:b/>
          <w:bCs/>
          <w:color w:val="FF0000"/>
          <w:sz w:val="32"/>
          <w:szCs w:val="32"/>
        </w:rPr>
        <w:t>–</w:t>
      </w:r>
      <w:r w:rsidRPr="00867ADF">
        <w:rPr>
          <w:b/>
          <w:bCs/>
          <w:color w:val="FF0000"/>
          <w:sz w:val="32"/>
          <w:szCs w:val="32"/>
        </w:rPr>
        <w:t xml:space="preserve"> SELinux</w:t>
      </w:r>
    </w:p>
    <w:p w14:paraId="62593ABE" w14:textId="3C014BB4" w:rsidR="00AE73F0" w:rsidRPr="00F402B3" w:rsidRDefault="00AE73F0" w:rsidP="005E28B9">
      <w:pPr>
        <w:tabs>
          <w:tab w:val="left" w:pos="5987"/>
        </w:tabs>
        <w:rPr>
          <w:b/>
          <w:bCs/>
          <w:color w:val="FF0000"/>
          <w:sz w:val="28"/>
          <w:szCs w:val="28"/>
        </w:rPr>
      </w:pPr>
      <w:r>
        <w:rPr>
          <w:rStyle w:val="Strong"/>
          <w:rFonts w:ascii="Open Sans" w:hAnsi="Open Sans" w:cs="Open Sans"/>
          <w:color w:val="374151"/>
          <w:sz w:val="23"/>
          <w:szCs w:val="23"/>
          <w:bdr w:val="single" w:sz="2" w:space="0" w:color="E5E7EB" w:frame="1"/>
          <w:shd w:val="clear" w:color="auto" w:fill="FFFFFF"/>
        </w:rPr>
        <w:t>1.</w:t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 Access to </w:t>
      </w:r>
      <w:r>
        <w:rPr>
          <w:rStyle w:val="Strong"/>
          <w:rFonts w:ascii="Open Sans" w:hAnsi="Open Sans" w:cs="Open Sans"/>
          <w:color w:val="374151"/>
          <w:sz w:val="23"/>
          <w:szCs w:val="23"/>
          <w:bdr w:val="single" w:sz="2" w:space="0" w:color="E5E7EB" w:frame="1"/>
          <w:shd w:val="clear" w:color="auto" w:fill="FFFFFF"/>
        </w:rPr>
        <w:t>http://servera/index.html</w:t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.</w:t>
      </w:r>
      <w:r>
        <w:rPr>
          <w:rFonts w:ascii="Open Sans" w:hAnsi="Open Sans" w:cs="Open Sans"/>
          <w:color w:val="374151"/>
          <w:sz w:val="23"/>
          <w:szCs w:val="23"/>
        </w:rPr>
        <w:br/>
      </w:r>
      <w:r>
        <w:rPr>
          <w:rStyle w:val="Strong"/>
          <w:rFonts w:ascii="Open Sans" w:hAnsi="Open Sans" w:cs="Open Sans"/>
          <w:color w:val="374151"/>
          <w:sz w:val="23"/>
          <w:szCs w:val="23"/>
          <w:bdr w:val="single" w:sz="2" w:space="0" w:color="E5E7EB" w:frame="1"/>
          <w:shd w:val="clear" w:color="auto" w:fill="FFFFFF"/>
        </w:rPr>
        <w:t>2.</w:t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 You will see the error message: </w:t>
      </w:r>
      <w:r>
        <w:rPr>
          <w:rStyle w:val="Strong"/>
          <w:rFonts w:ascii="Open Sans" w:hAnsi="Open Sans" w:cs="Open Sans"/>
          <w:color w:val="374151"/>
          <w:sz w:val="23"/>
          <w:szCs w:val="23"/>
          <w:bdr w:val="single" w:sz="2" w:space="0" w:color="E5E7EB" w:frame="1"/>
          <w:shd w:val="clear" w:color="auto" w:fill="FFFFFF"/>
        </w:rPr>
        <w:t>index.html</w:t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 cannot be accessed from the httpd service.</w:t>
      </w:r>
      <w:r>
        <w:rPr>
          <w:rFonts w:ascii="Open Sans" w:hAnsi="Open Sans" w:cs="Open Sans"/>
          <w:color w:val="374151"/>
          <w:sz w:val="23"/>
          <w:szCs w:val="23"/>
        </w:rPr>
        <w:br/>
      </w:r>
      <w:r>
        <w:rPr>
          <w:rStyle w:val="Strong"/>
          <w:rFonts w:ascii="Open Sans" w:hAnsi="Open Sans" w:cs="Open Sans"/>
          <w:color w:val="374151"/>
          <w:sz w:val="23"/>
          <w:szCs w:val="23"/>
          <w:bdr w:val="single" w:sz="2" w:space="0" w:color="E5E7EB" w:frame="1"/>
          <w:shd w:val="clear" w:color="auto" w:fill="FFFFFF"/>
        </w:rPr>
        <w:t>3.</w:t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 Resolve the issue preventing Apache (httpd) from serving web content.</w:t>
      </w:r>
      <w:r>
        <w:rPr>
          <w:rFonts w:ascii="Open Sans" w:hAnsi="Open Sans" w:cs="Open Sans"/>
          <w:color w:val="374151"/>
          <w:sz w:val="23"/>
          <w:szCs w:val="23"/>
        </w:rPr>
        <w:br/>
      </w:r>
      <w:r>
        <w:rPr>
          <w:rStyle w:val="Strong"/>
          <w:rFonts w:ascii="Open Sans" w:hAnsi="Open Sans" w:cs="Open Sans"/>
          <w:color w:val="374151"/>
          <w:sz w:val="23"/>
          <w:szCs w:val="23"/>
          <w:bdr w:val="single" w:sz="2" w:space="0" w:color="E5E7EB" w:frame="1"/>
          <w:shd w:val="clear" w:color="auto" w:fill="FFFFFF"/>
        </w:rPr>
        <w:t>4.</w:t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 Verify that Apache (httpd) is able to serve web content.</w:t>
      </w:r>
    </w:p>
    <w:p w14:paraId="2A908262" w14:textId="77777777" w:rsidR="00F402B3" w:rsidRPr="00F402B3" w:rsidRDefault="00F402B3" w:rsidP="00F402B3">
      <w:pPr>
        <w:numPr>
          <w:ilvl w:val="0"/>
          <w:numId w:val="13"/>
        </w:numPr>
        <w:tabs>
          <w:tab w:val="left" w:pos="709"/>
          <w:tab w:val="left" w:pos="5987"/>
        </w:tabs>
      </w:pPr>
      <w:bookmarkStart w:id="5" w:name="_Hlk135162941"/>
      <w:r w:rsidRPr="00F402B3">
        <w:t>curl http://servera/index.html</w:t>
      </w:r>
    </w:p>
    <w:bookmarkEnd w:id="5"/>
    <w:p w14:paraId="04E6BFEC" w14:textId="38E35FEA" w:rsidR="00F402B3" w:rsidRPr="00F402B3" w:rsidRDefault="00F402B3" w:rsidP="00F402B3">
      <w:pPr>
        <w:numPr>
          <w:ilvl w:val="0"/>
          <w:numId w:val="13"/>
        </w:numPr>
        <w:tabs>
          <w:tab w:val="left" w:pos="709"/>
          <w:tab w:val="left" w:pos="5987"/>
        </w:tabs>
      </w:pPr>
      <w:r w:rsidRPr="00F402B3">
        <w:t>systemctl status httpd</w:t>
      </w:r>
    </w:p>
    <w:p w14:paraId="7E7F9B46" w14:textId="2371BD41" w:rsidR="00F402B3" w:rsidRPr="00F402B3" w:rsidRDefault="00F402B3" w:rsidP="00F402B3">
      <w:pPr>
        <w:numPr>
          <w:ilvl w:val="0"/>
          <w:numId w:val="13"/>
        </w:numPr>
        <w:tabs>
          <w:tab w:val="left" w:pos="709"/>
          <w:tab w:val="left" w:pos="5987"/>
        </w:tabs>
      </w:pPr>
      <w:r w:rsidRPr="00F402B3">
        <w:lastRenderedPageBreak/>
        <w:t xml:space="preserve">semanage fcontext -a -t httpd_sys_content_t </w:t>
      </w:r>
      <w:r w:rsidR="00A2152E">
        <w:t>“</w:t>
      </w:r>
      <w:r w:rsidRPr="00F402B3">
        <w:t>/var/www/</w:t>
      </w:r>
      <w:proofErr w:type="gramStart"/>
      <w:r w:rsidRPr="00F402B3">
        <w:t>html(</w:t>
      </w:r>
      <w:proofErr w:type="gramEnd"/>
      <w:r w:rsidRPr="00F402B3">
        <w:t>/.*)?</w:t>
      </w:r>
      <w:r w:rsidR="00A2152E">
        <w:t>”</w:t>
      </w:r>
    </w:p>
    <w:p w14:paraId="0074CA9D" w14:textId="27ED4953" w:rsidR="00F402B3" w:rsidRPr="00F402B3" w:rsidRDefault="00F402B3" w:rsidP="00F402B3">
      <w:pPr>
        <w:numPr>
          <w:ilvl w:val="0"/>
          <w:numId w:val="13"/>
        </w:numPr>
        <w:tabs>
          <w:tab w:val="left" w:pos="709"/>
          <w:tab w:val="left" w:pos="5987"/>
        </w:tabs>
      </w:pPr>
      <w:r w:rsidRPr="00F402B3">
        <w:t>restorecon -R /var/www/html</w:t>
      </w:r>
    </w:p>
    <w:p w14:paraId="75C4968B" w14:textId="370F6C68" w:rsidR="00A70707" w:rsidRPr="00F76DEE" w:rsidRDefault="00F402B3" w:rsidP="00F76DEE">
      <w:pPr>
        <w:numPr>
          <w:ilvl w:val="0"/>
          <w:numId w:val="13"/>
        </w:numPr>
        <w:tabs>
          <w:tab w:val="left" w:pos="709"/>
          <w:tab w:val="left" w:pos="5987"/>
        </w:tabs>
        <w:rPr>
          <w:b/>
          <w:bCs/>
        </w:rPr>
      </w:pPr>
      <w:r w:rsidRPr="00F402B3">
        <w:t xml:space="preserve">curl </w:t>
      </w:r>
      <w:hyperlink r:id="rId7" w:history="1">
        <w:r w:rsidR="00097849" w:rsidRPr="00610431">
          <w:rPr>
            <w:rStyle w:val="Hyperlink"/>
          </w:rPr>
          <w:t>http://servera/index.html</w:t>
        </w:r>
      </w:hyperlink>
      <w:r w:rsidR="005E28B9" w:rsidRPr="00F76DEE">
        <w:rPr>
          <w:b/>
          <w:bCs/>
        </w:rPr>
        <w:tab/>
      </w:r>
    </w:p>
    <w:p w14:paraId="11D05480" w14:textId="4CFCECBB" w:rsidR="00A70707" w:rsidRDefault="00400793">
      <w:pPr>
        <w:rPr>
          <w:b/>
          <w:bCs/>
          <w:color w:val="FF0000"/>
          <w:sz w:val="28"/>
          <w:szCs w:val="28"/>
        </w:rPr>
      </w:pPr>
      <w:r w:rsidRPr="003B120D">
        <w:rPr>
          <w:b/>
          <w:bCs/>
          <w:color w:val="FF0000"/>
          <w:sz w:val="28"/>
          <w:szCs w:val="28"/>
        </w:rPr>
        <w:t xml:space="preserve">Exam Task 14 </w:t>
      </w:r>
      <w:r w:rsidR="00B800D5" w:rsidRPr="003B120D">
        <w:rPr>
          <w:b/>
          <w:bCs/>
          <w:color w:val="FF0000"/>
          <w:sz w:val="28"/>
          <w:szCs w:val="28"/>
        </w:rPr>
        <w:t>–</w:t>
      </w:r>
      <w:r w:rsidRPr="003B120D">
        <w:rPr>
          <w:b/>
          <w:bCs/>
          <w:color w:val="FF0000"/>
          <w:sz w:val="28"/>
          <w:szCs w:val="28"/>
        </w:rPr>
        <w:t xml:space="preserve"> SELinux</w:t>
      </w:r>
    </w:p>
    <w:p w14:paraId="1E12AD4F" w14:textId="710AC2B9" w:rsidR="00B213D9" w:rsidRPr="003B120D" w:rsidRDefault="00B213D9">
      <w:pPr>
        <w:rPr>
          <w:b/>
          <w:bCs/>
          <w:color w:val="FF0000"/>
          <w:sz w:val="28"/>
          <w:szCs w:val="28"/>
        </w:rPr>
      </w:pP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1. On servera, configure </w:t>
      </w:r>
      <w:r>
        <w:rPr>
          <w:rStyle w:val="Strong"/>
          <w:rFonts w:ascii="Open Sans" w:hAnsi="Open Sans" w:cs="Open Sans"/>
          <w:color w:val="374151"/>
          <w:sz w:val="23"/>
          <w:szCs w:val="23"/>
          <w:bdr w:val="single" w:sz="2" w:space="0" w:color="E5E7EB" w:frame="1"/>
          <w:shd w:val="clear" w:color="auto" w:fill="FFFFFF"/>
        </w:rPr>
        <w:t>httpd</w:t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 to use a document root in a non-standard location to </w:t>
      </w:r>
      <w:r>
        <w:rPr>
          <w:rStyle w:val="Strong"/>
          <w:rFonts w:ascii="Open Sans" w:hAnsi="Open Sans" w:cs="Open Sans"/>
          <w:color w:val="374151"/>
          <w:sz w:val="23"/>
          <w:szCs w:val="23"/>
          <w:bdr w:val="single" w:sz="2" w:space="0" w:color="E5E7EB" w:frame="1"/>
          <w:shd w:val="clear" w:color="auto" w:fill="FFFFFF"/>
        </w:rPr>
        <w:t>/home/student/public_html</w:t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.</w:t>
      </w:r>
      <w:r>
        <w:rPr>
          <w:rFonts w:ascii="Open Sans" w:hAnsi="Open Sans" w:cs="Open Sans"/>
          <w:color w:val="374151"/>
          <w:sz w:val="23"/>
          <w:szCs w:val="23"/>
        </w:rPr>
        <w:br/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2. Verify that </w:t>
      </w:r>
      <w:r>
        <w:rPr>
          <w:rStyle w:val="Strong"/>
          <w:rFonts w:ascii="Open Sans" w:hAnsi="Open Sans" w:cs="Open Sans"/>
          <w:color w:val="374151"/>
          <w:sz w:val="23"/>
          <w:szCs w:val="23"/>
          <w:bdr w:val="single" w:sz="2" w:space="0" w:color="E5E7EB" w:frame="1"/>
          <w:shd w:val="clear" w:color="auto" w:fill="FFFFFF"/>
        </w:rPr>
        <w:t>Apache (httpd)</w:t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 is able to serve web content. (</w:t>
      </w:r>
      <w:r>
        <w:rPr>
          <w:rStyle w:val="Strong"/>
          <w:rFonts w:ascii="Open Sans" w:hAnsi="Open Sans" w:cs="Open Sans"/>
          <w:color w:val="374151"/>
          <w:sz w:val="23"/>
          <w:szCs w:val="23"/>
          <w:bdr w:val="single" w:sz="2" w:space="0" w:color="E5E7EB" w:frame="1"/>
          <w:shd w:val="clear" w:color="auto" w:fill="FFFFFF"/>
        </w:rPr>
        <w:t>http://servera/~student/index.html</w:t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).</w:t>
      </w:r>
    </w:p>
    <w:p w14:paraId="1BFA8682" w14:textId="147E5F20" w:rsidR="003B120D" w:rsidRDefault="003B120D" w:rsidP="003B120D">
      <w:pPr>
        <w:pStyle w:val="ListParagraph"/>
        <w:numPr>
          <w:ilvl w:val="0"/>
          <w:numId w:val="20"/>
        </w:numPr>
      </w:pPr>
      <w:bookmarkStart w:id="6" w:name="_Hlk135163058"/>
      <w:r w:rsidRPr="003B120D">
        <w:t xml:space="preserve">curl </w:t>
      </w:r>
      <w:hyperlink r:id="rId8" w:history="1">
        <w:r w:rsidRPr="005753DA">
          <w:rPr>
            <w:rStyle w:val="Hyperlink"/>
          </w:rPr>
          <w:t>http://servera/~student/index.html</w:t>
        </w:r>
      </w:hyperlink>
    </w:p>
    <w:bookmarkEnd w:id="6"/>
    <w:p w14:paraId="31C4B664" w14:textId="5A5FC1F8" w:rsidR="003B120D" w:rsidRPr="007B6D05" w:rsidRDefault="003B120D" w:rsidP="003B120D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D114FB2" wp14:editId="1ECED353">
            <wp:simplePos x="0" y="0"/>
            <wp:positionH relativeFrom="column">
              <wp:posOffset>457200</wp:posOffset>
            </wp:positionH>
            <wp:positionV relativeFrom="paragraph">
              <wp:posOffset>219710</wp:posOffset>
            </wp:positionV>
            <wp:extent cx="3458210" cy="3048000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/>
                    <a:srcRect l="1" r="41808" b="8820"/>
                    <a:stretch/>
                  </pic:blipFill>
                  <pic:spPr bwMode="auto">
                    <a:xfrm>
                      <a:off x="0" y="0"/>
                      <a:ext cx="34582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120D">
        <w:t>vi /etc/httpd/conf/httpd.conf</w:t>
      </w:r>
      <w:r w:rsidR="007B6D05">
        <w:t xml:space="preserve"> </w:t>
      </w:r>
      <w:r w:rsidR="007B6D05" w:rsidRPr="007B6D05">
        <w:rPr>
          <w:b/>
          <w:bCs/>
        </w:rPr>
        <w:t>(ganti dokumen root)</w:t>
      </w:r>
    </w:p>
    <w:p w14:paraId="008EFFF0" w14:textId="2A59B89F" w:rsidR="003B120D" w:rsidRDefault="003B120D" w:rsidP="003B120D">
      <w:pPr>
        <w:pStyle w:val="ListParagraph"/>
        <w:numPr>
          <w:ilvl w:val="0"/>
          <w:numId w:val="20"/>
        </w:numPr>
      </w:pPr>
      <w:r w:rsidRPr="003B120D">
        <w:t>chmod 711 /home/student</w:t>
      </w:r>
    </w:p>
    <w:p w14:paraId="6898FE3D" w14:textId="4C740E98" w:rsidR="003B120D" w:rsidRDefault="003B120D" w:rsidP="003B120D">
      <w:pPr>
        <w:pStyle w:val="ListParagraph"/>
        <w:numPr>
          <w:ilvl w:val="0"/>
          <w:numId w:val="20"/>
        </w:numPr>
      </w:pPr>
      <w:r w:rsidRPr="003B120D">
        <w:t>setsebool -P httpd_enable_homedirs on</w:t>
      </w:r>
    </w:p>
    <w:p w14:paraId="2DA25562" w14:textId="32E3C0B5" w:rsidR="003B120D" w:rsidRDefault="003B120D" w:rsidP="003B120D">
      <w:pPr>
        <w:pStyle w:val="ListParagraph"/>
        <w:numPr>
          <w:ilvl w:val="0"/>
          <w:numId w:val="20"/>
        </w:num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706071C7" wp14:editId="04B379C2">
            <wp:simplePos x="0" y="0"/>
            <wp:positionH relativeFrom="column">
              <wp:posOffset>449114</wp:posOffset>
            </wp:positionH>
            <wp:positionV relativeFrom="paragraph">
              <wp:posOffset>181610</wp:posOffset>
            </wp:positionV>
            <wp:extent cx="3465607" cy="2327030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/>
                    <a:srcRect r="38165" b="26189"/>
                    <a:stretch/>
                  </pic:blipFill>
                  <pic:spPr bwMode="auto">
                    <a:xfrm>
                      <a:off x="0" y="0"/>
                      <a:ext cx="3465607" cy="2327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120D">
        <w:t>vi /etc/httpd/conf.d/userdir.conf</w:t>
      </w:r>
      <w:r w:rsidR="007B6D05">
        <w:t xml:space="preserve"> </w:t>
      </w:r>
      <w:r w:rsidR="007B6D05" w:rsidRPr="007B6D05">
        <w:rPr>
          <w:b/>
          <w:bCs/>
        </w:rPr>
        <w:t>(tambah dan hilangkan tanda #)</w:t>
      </w:r>
    </w:p>
    <w:p w14:paraId="70883ED9" w14:textId="71D714B6" w:rsidR="003B120D" w:rsidRDefault="003B120D" w:rsidP="003B120D"/>
    <w:p w14:paraId="7DD919DD" w14:textId="160A2B95" w:rsidR="003B120D" w:rsidRDefault="003B120D" w:rsidP="003B120D"/>
    <w:p w14:paraId="0DF3DA21" w14:textId="5F03D0CB" w:rsidR="003B120D" w:rsidRDefault="003B120D" w:rsidP="003B120D"/>
    <w:p w14:paraId="306DED6A" w14:textId="0439C40B" w:rsidR="003B120D" w:rsidRDefault="003B120D" w:rsidP="003B120D"/>
    <w:p w14:paraId="372286E1" w14:textId="4644F65B" w:rsidR="003B120D" w:rsidRDefault="003B120D" w:rsidP="003B120D"/>
    <w:p w14:paraId="5EABE3E3" w14:textId="77777777" w:rsidR="007B6D05" w:rsidRDefault="007B6D05" w:rsidP="003B120D"/>
    <w:p w14:paraId="247A8F80" w14:textId="77777777" w:rsidR="003B120D" w:rsidRDefault="003B120D" w:rsidP="003B120D"/>
    <w:p w14:paraId="0E663832" w14:textId="01842A5D" w:rsidR="003B120D" w:rsidRDefault="003B120D" w:rsidP="003B120D">
      <w:pPr>
        <w:pStyle w:val="ListParagraph"/>
        <w:numPr>
          <w:ilvl w:val="0"/>
          <w:numId w:val="20"/>
        </w:numPr>
        <w:rPr>
          <w:noProof/>
        </w:rPr>
      </w:pPr>
      <w:r w:rsidRPr="003B120D">
        <w:rPr>
          <w:noProof/>
        </w:rPr>
        <w:t>systemctl restart httpd</w:t>
      </w:r>
    </w:p>
    <w:p w14:paraId="44B8A287" w14:textId="74782252" w:rsidR="003B120D" w:rsidRPr="003B120D" w:rsidRDefault="003B120D" w:rsidP="003B120D">
      <w:pPr>
        <w:pStyle w:val="ListParagraph"/>
        <w:numPr>
          <w:ilvl w:val="0"/>
          <w:numId w:val="20"/>
        </w:numPr>
      </w:pPr>
      <w:r w:rsidRPr="003B120D">
        <w:t>curl http://servera/~student/index.html</w:t>
      </w:r>
    </w:p>
    <w:p w14:paraId="00466BAD" w14:textId="01F3CCC5" w:rsidR="00A70707" w:rsidRDefault="00400793">
      <w:pPr>
        <w:rPr>
          <w:b/>
          <w:bCs/>
          <w:color w:val="FF0000"/>
          <w:sz w:val="28"/>
          <w:szCs w:val="28"/>
        </w:rPr>
      </w:pPr>
      <w:r w:rsidRPr="00B800D5">
        <w:rPr>
          <w:b/>
          <w:bCs/>
          <w:color w:val="FF0000"/>
          <w:sz w:val="28"/>
          <w:szCs w:val="28"/>
        </w:rPr>
        <w:t xml:space="preserve">Exam Task 15 </w:t>
      </w:r>
      <w:r w:rsidR="00B800D5" w:rsidRPr="00B800D5">
        <w:rPr>
          <w:b/>
          <w:bCs/>
          <w:color w:val="FF0000"/>
          <w:sz w:val="28"/>
          <w:szCs w:val="28"/>
        </w:rPr>
        <w:t>–</w:t>
      </w:r>
      <w:r w:rsidRPr="00B800D5">
        <w:rPr>
          <w:b/>
          <w:bCs/>
          <w:color w:val="FF0000"/>
          <w:sz w:val="28"/>
          <w:szCs w:val="28"/>
        </w:rPr>
        <w:t xml:space="preserve"> ACL</w:t>
      </w:r>
    </w:p>
    <w:p w14:paraId="433073EA" w14:textId="77777777" w:rsidR="00364D41" w:rsidRPr="00364D41" w:rsidRDefault="00364D41" w:rsidP="00364D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405" w:lineRule="atLeast"/>
        <w:rPr>
          <w:rFonts w:ascii="Open Sans" w:eastAsia="Times New Roman" w:hAnsi="Open Sans" w:cs="Open Sans"/>
          <w:sz w:val="23"/>
          <w:szCs w:val="23"/>
          <w:lang w:val="en-ID" w:eastAsia="en-ID"/>
        </w:rPr>
      </w:pPr>
      <w:r w:rsidRPr="00364D41">
        <w:rPr>
          <w:rFonts w:ascii="Open Sans" w:eastAsia="Times New Roman" w:hAnsi="Open Sans" w:cs="Open Sans"/>
          <w:sz w:val="23"/>
          <w:szCs w:val="23"/>
          <w:lang w:val="en-ID" w:eastAsia="en-ID"/>
        </w:rPr>
        <w:t>On servera</w:t>
      </w:r>
    </w:p>
    <w:p w14:paraId="0103544C" w14:textId="6B4E22FC" w:rsidR="00364D41" w:rsidRPr="00364D41" w:rsidRDefault="00364D41" w:rsidP="00364D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405" w:lineRule="atLeast"/>
        <w:rPr>
          <w:rFonts w:ascii="Open Sans" w:eastAsia="Times New Roman" w:hAnsi="Open Sans" w:cs="Open Sans"/>
          <w:sz w:val="23"/>
          <w:szCs w:val="23"/>
          <w:lang w:val="en-ID" w:eastAsia="en-ID"/>
        </w:rPr>
      </w:pPr>
      <w:r w:rsidRPr="00364D41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1.</w:t>
      </w:r>
      <w:r w:rsidRPr="00364D41">
        <w:rPr>
          <w:rFonts w:ascii="Open Sans" w:eastAsia="Times New Roman" w:hAnsi="Open Sans" w:cs="Open Sans"/>
          <w:sz w:val="23"/>
          <w:szCs w:val="23"/>
          <w:lang w:val="en-ID" w:eastAsia="en-ID"/>
        </w:rPr>
        <w:t> Copy </w:t>
      </w:r>
      <w:r w:rsidRPr="00364D41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/etc/fstab</w:t>
      </w:r>
      <w:r w:rsidRPr="00364D41">
        <w:rPr>
          <w:rFonts w:ascii="Open Sans" w:eastAsia="Times New Roman" w:hAnsi="Open Sans" w:cs="Open Sans"/>
          <w:sz w:val="23"/>
          <w:szCs w:val="23"/>
          <w:lang w:val="en-ID" w:eastAsia="en-ID"/>
        </w:rPr>
        <w:t> to </w:t>
      </w:r>
      <w:r w:rsidRPr="00364D41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/var/tmp</w:t>
      </w:r>
      <w:r w:rsidRPr="00364D41">
        <w:rPr>
          <w:rFonts w:ascii="Open Sans" w:eastAsia="Times New Roman" w:hAnsi="Open Sans" w:cs="Open Sans"/>
          <w:sz w:val="23"/>
          <w:szCs w:val="23"/>
          <w:lang w:val="en-ID" w:eastAsia="en-ID"/>
        </w:rPr>
        <w:t>.</w:t>
      </w:r>
      <w:r w:rsidRPr="00364D41">
        <w:rPr>
          <w:rFonts w:ascii="Open Sans" w:eastAsia="Times New Roman" w:hAnsi="Open Sans" w:cs="Open Sans"/>
          <w:sz w:val="23"/>
          <w:szCs w:val="23"/>
          <w:lang w:val="en-ID" w:eastAsia="en-ID"/>
        </w:rPr>
        <w:br/>
      </w:r>
      <w:r w:rsidRPr="00364D41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2.</w:t>
      </w:r>
      <w:r w:rsidRPr="00364D41">
        <w:rPr>
          <w:rFonts w:ascii="Open Sans" w:eastAsia="Times New Roman" w:hAnsi="Open Sans" w:cs="Open Sans"/>
          <w:sz w:val="23"/>
          <w:szCs w:val="23"/>
          <w:lang w:val="en-ID" w:eastAsia="en-ID"/>
        </w:rPr>
        <w:t> change group ownership file </w:t>
      </w:r>
      <w:r w:rsidRPr="00364D41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/var/tmp/fstab</w:t>
      </w:r>
      <w:r w:rsidRPr="00364D41">
        <w:rPr>
          <w:rFonts w:ascii="Open Sans" w:eastAsia="Times New Roman" w:hAnsi="Open Sans" w:cs="Open Sans"/>
          <w:sz w:val="23"/>
          <w:szCs w:val="23"/>
          <w:lang w:val="en-ID" w:eastAsia="en-ID"/>
        </w:rPr>
        <w:t> to group </w:t>
      </w:r>
      <w:r w:rsidRPr="00364D41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admin</w:t>
      </w:r>
      <w:r w:rsidRPr="00364D41">
        <w:rPr>
          <w:rFonts w:ascii="Open Sans" w:eastAsia="Times New Roman" w:hAnsi="Open Sans" w:cs="Open Sans"/>
          <w:sz w:val="23"/>
          <w:szCs w:val="23"/>
          <w:lang w:val="en-ID" w:eastAsia="en-ID"/>
        </w:rPr>
        <w:t>.</w:t>
      </w:r>
      <w:r w:rsidRPr="00364D41">
        <w:rPr>
          <w:rFonts w:ascii="Open Sans" w:eastAsia="Times New Roman" w:hAnsi="Open Sans" w:cs="Open Sans"/>
          <w:sz w:val="23"/>
          <w:szCs w:val="23"/>
          <w:lang w:val="en-ID" w:eastAsia="en-ID"/>
        </w:rPr>
        <w:br/>
      </w:r>
      <w:r w:rsidRPr="00364D41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3.</w:t>
      </w:r>
      <w:r w:rsidRPr="00364D41">
        <w:rPr>
          <w:rFonts w:ascii="Open Sans" w:eastAsia="Times New Roman" w:hAnsi="Open Sans" w:cs="Open Sans"/>
          <w:sz w:val="23"/>
          <w:szCs w:val="23"/>
          <w:lang w:val="en-ID" w:eastAsia="en-ID"/>
        </w:rPr>
        <w:t> Set ACL for file </w:t>
      </w:r>
      <w:r w:rsidRPr="00364D41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/var/tmp/fstab</w:t>
      </w:r>
      <w:r w:rsidRPr="00364D41">
        <w:rPr>
          <w:rFonts w:ascii="Open Sans" w:eastAsia="Times New Roman" w:hAnsi="Open Sans" w:cs="Open Sans"/>
          <w:sz w:val="23"/>
          <w:szCs w:val="23"/>
          <w:lang w:val="en-ID" w:eastAsia="en-ID"/>
        </w:rPr>
        <w:t> the user natasha could read, write and execute it, while harry without any permission.</w:t>
      </w:r>
    </w:p>
    <w:p w14:paraId="213C93FE" w14:textId="77777777" w:rsidR="00B800D5" w:rsidRPr="00B800D5" w:rsidRDefault="00B800D5" w:rsidP="00B800D5">
      <w:pPr>
        <w:numPr>
          <w:ilvl w:val="0"/>
          <w:numId w:val="14"/>
        </w:numPr>
      </w:pPr>
      <w:r w:rsidRPr="00B800D5">
        <w:t>cp /etc/fstab /var/tmp</w:t>
      </w:r>
    </w:p>
    <w:p w14:paraId="2C0632C5" w14:textId="34298FAE" w:rsidR="00B800D5" w:rsidRPr="00B800D5" w:rsidRDefault="00B800D5" w:rsidP="00B800D5">
      <w:pPr>
        <w:numPr>
          <w:ilvl w:val="0"/>
          <w:numId w:val="14"/>
        </w:numPr>
      </w:pPr>
      <w:r w:rsidRPr="00B800D5">
        <w:t>chgrp admin /var/tmp/fstab</w:t>
      </w:r>
    </w:p>
    <w:p w14:paraId="04D66B97" w14:textId="26052F33" w:rsidR="00B800D5" w:rsidRPr="00B800D5" w:rsidRDefault="00B800D5" w:rsidP="00B800D5">
      <w:pPr>
        <w:numPr>
          <w:ilvl w:val="0"/>
          <w:numId w:val="14"/>
        </w:numPr>
      </w:pPr>
      <w:r w:rsidRPr="00B800D5">
        <w:t xml:space="preserve">setfacl -m </w:t>
      </w:r>
      <w:proofErr w:type="gramStart"/>
      <w:r w:rsidRPr="00B800D5">
        <w:t>u:natasha</w:t>
      </w:r>
      <w:proofErr w:type="gramEnd"/>
      <w:r w:rsidRPr="00B800D5">
        <w:t>:rwx /var/tmp/fstab</w:t>
      </w:r>
    </w:p>
    <w:p w14:paraId="30EA1FED" w14:textId="4E2FB432" w:rsidR="00B800D5" w:rsidRPr="00B800D5" w:rsidRDefault="00B800D5" w:rsidP="00B800D5">
      <w:pPr>
        <w:numPr>
          <w:ilvl w:val="0"/>
          <w:numId w:val="14"/>
        </w:numPr>
      </w:pPr>
      <w:r w:rsidRPr="00B800D5">
        <w:t xml:space="preserve">setfacl -m </w:t>
      </w:r>
      <w:proofErr w:type="gramStart"/>
      <w:r w:rsidRPr="00B800D5">
        <w:t>u:harry</w:t>
      </w:r>
      <w:proofErr w:type="gramEnd"/>
      <w:r w:rsidRPr="00B800D5">
        <w:t>:0 /var/tmp/fstab</w:t>
      </w:r>
    </w:p>
    <w:p w14:paraId="4B831855" w14:textId="71303016" w:rsidR="00B800D5" w:rsidRPr="00B800D5" w:rsidRDefault="00B800D5" w:rsidP="00B800D5">
      <w:pPr>
        <w:numPr>
          <w:ilvl w:val="0"/>
          <w:numId w:val="14"/>
        </w:numPr>
      </w:pPr>
      <w:r w:rsidRPr="00B800D5">
        <w:t>getfacl /var/tmp/fstab</w:t>
      </w:r>
    </w:p>
    <w:p w14:paraId="289D6FAA" w14:textId="2FA10CD1" w:rsidR="00A70707" w:rsidRDefault="00400793">
      <w:pPr>
        <w:rPr>
          <w:b/>
          <w:bCs/>
          <w:color w:val="FF0000"/>
          <w:sz w:val="28"/>
          <w:szCs w:val="28"/>
        </w:rPr>
      </w:pPr>
      <w:r w:rsidRPr="00B800D5">
        <w:rPr>
          <w:b/>
          <w:bCs/>
          <w:color w:val="FF0000"/>
          <w:sz w:val="28"/>
          <w:szCs w:val="28"/>
        </w:rPr>
        <w:t xml:space="preserve">Exam Task 16 </w:t>
      </w:r>
      <w:r w:rsidR="00B800D5" w:rsidRPr="00B800D5">
        <w:rPr>
          <w:b/>
          <w:bCs/>
          <w:color w:val="FF0000"/>
          <w:sz w:val="28"/>
          <w:szCs w:val="28"/>
        </w:rPr>
        <w:t>–</w:t>
      </w:r>
      <w:r w:rsidRPr="00B800D5">
        <w:rPr>
          <w:b/>
          <w:bCs/>
          <w:color w:val="FF0000"/>
          <w:sz w:val="28"/>
          <w:szCs w:val="28"/>
        </w:rPr>
        <w:t xml:space="preserve"> ACL</w:t>
      </w:r>
    </w:p>
    <w:p w14:paraId="477CF7AC" w14:textId="77777777" w:rsidR="00364D41" w:rsidRPr="00364D41" w:rsidRDefault="00364D41" w:rsidP="00364D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405" w:lineRule="atLeast"/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</w:pPr>
      <w:r w:rsidRPr="00364D41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On servera</w:t>
      </w:r>
    </w:p>
    <w:p w14:paraId="50757DB9" w14:textId="635CAE2A" w:rsidR="00364D41" w:rsidRPr="00364D41" w:rsidRDefault="00364D41" w:rsidP="00364D4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405" w:lineRule="atLeast"/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</w:pPr>
      <w:r w:rsidRPr="00364D41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1.</w:t>
      </w:r>
      <w:r w:rsidRPr="00364D41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 xml:space="preserve"> Existing </w:t>
      </w:r>
      <w:proofErr w:type="gramStart"/>
      <w:r w:rsidRPr="00364D41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users :</w:t>
      </w:r>
      <w:proofErr w:type="gramEnd"/>
      <w:r w:rsidRPr="00364D41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 xml:space="preserve"> contractor1, contractor2, contractor3, member group contractors.</w:t>
      </w:r>
      <w:r w:rsidRPr="00364D41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br/>
      </w:r>
      <w:r w:rsidRPr="00364D41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2.</w:t>
      </w:r>
      <w:r w:rsidRPr="00364D41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Set ACL permission read, write, and execute to group contractors to file </w:t>
      </w:r>
      <w:r w:rsidRPr="00364D41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/home/contractors/filecon</w:t>
      </w:r>
      <w:r w:rsidRPr="00364D41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.</w:t>
      </w:r>
      <w:r w:rsidRPr="00364D41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br/>
      </w:r>
      <w:r w:rsidRPr="00364D41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3.</w:t>
      </w:r>
      <w:r w:rsidRPr="00364D41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Ser ACL permission read to user contractor2.</w:t>
      </w:r>
    </w:p>
    <w:p w14:paraId="1748D0D5" w14:textId="5A18B27C" w:rsidR="00B800D5" w:rsidRPr="00B800D5" w:rsidRDefault="00B800D5" w:rsidP="00B800D5">
      <w:pPr>
        <w:numPr>
          <w:ilvl w:val="0"/>
          <w:numId w:val="15"/>
        </w:numPr>
      </w:pPr>
      <w:r w:rsidRPr="00B800D5">
        <w:t>chgrp contractors /home/contractors/filecon</w:t>
      </w:r>
    </w:p>
    <w:p w14:paraId="7EC86140" w14:textId="77777777" w:rsidR="00B800D5" w:rsidRPr="00B800D5" w:rsidRDefault="00B800D5" w:rsidP="00B800D5">
      <w:pPr>
        <w:numPr>
          <w:ilvl w:val="0"/>
          <w:numId w:val="15"/>
        </w:numPr>
      </w:pPr>
      <w:r w:rsidRPr="00B800D5">
        <w:t xml:space="preserve">setfacl -m </w:t>
      </w:r>
      <w:proofErr w:type="gramStart"/>
      <w:r w:rsidRPr="00B800D5">
        <w:t>g:contractors</w:t>
      </w:r>
      <w:proofErr w:type="gramEnd"/>
      <w:r w:rsidRPr="00B800D5">
        <w:t>:rwx /home/contractors/filecon</w:t>
      </w:r>
    </w:p>
    <w:p w14:paraId="3E1507A7" w14:textId="09FB0A57" w:rsidR="00B800D5" w:rsidRPr="00B800D5" w:rsidRDefault="00B800D5" w:rsidP="00B800D5">
      <w:pPr>
        <w:numPr>
          <w:ilvl w:val="0"/>
          <w:numId w:val="15"/>
        </w:numPr>
      </w:pPr>
      <w:r w:rsidRPr="00B800D5">
        <w:t xml:space="preserve">setfacl -m </w:t>
      </w:r>
      <w:proofErr w:type="gramStart"/>
      <w:r w:rsidRPr="00B800D5">
        <w:t>u:contractor</w:t>
      </w:r>
      <w:proofErr w:type="gramEnd"/>
      <w:r w:rsidRPr="00B800D5">
        <w:t>2:r /home/contractors/filecon</w:t>
      </w:r>
    </w:p>
    <w:p w14:paraId="0084233B" w14:textId="1E700513" w:rsidR="00B800D5" w:rsidRPr="00B800D5" w:rsidRDefault="00B800D5" w:rsidP="00B800D5">
      <w:pPr>
        <w:numPr>
          <w:ilvl w:val="0"/>
          <w:numId w:val="15"/>
        </w:numPr>
      </w:pPr>
      <w:r w:rsidRPr="00B800D5">
        <w:t>getfacl /home/contractors/filecon</w:t>
      </w:r>
    </w:p>
    <w:p w14:paraId="3AD19FDB" w14:textId="4D7D4F9B" w:rsidR="00A70707" w:rsidRDefault="00400793">
      <w:pPr>
        <w:rPr>
          <w:b/>
          <w:bCs/>
          <w:color w:val="FF0000"/>
          <w:sz w:val="28"/>
          <w:szCs w:val="28"/>
        </w:rPr>
      </w:pPr>
      <w:r w:rsidRPr="000A6C45">
        <w:rPr>
          <w:b/>
          <w:bCs/>
          <w:color w:val="FF0000"/>
          <w:sz w:val="28"/>
          <w:szCs w:val="28"/>
        </w:rPr>
        <w:lastRenderedPageBreak/>
        <w:t>Exam Task 17 - Network Security</w:t>
      </w:r>
    </w:p>
    <w:p w14:paraId="5B63CD71" w14:textId="4BED67EE" w:rsidR="00B40B37" w:rsidRPr="000A6C45" w:rsidRDefault="00B40B37">
      <w:pPr>
        <w:rPr>
          <w:b/>
          <w:bCs/>
          <w:color w:val="FF0000"/>
          <w:sz w:val="28"/>
          <w:szCs w:val="28"/>
        </w:rPr>
      </w:pPr>
      <w:r>
        <w:rPr>
          <w:rStyle w:val="Strong"/>
          <w:rFonts w:ascii="Open Sans" w:hAnsi="Open Sans" w:cs="Open Sans"/>
          <w:color w:val="374151"/>
          <w:sz w:val="23"/>
          <w:szCs w:val="23"/>
          <w:bdr w:val="single" w:sz="2" w:space="0" w:color="E5E7EB" w:frame="1"/>
          <w:shd w:val="clear" w:color="auto" w:fill="FFFFFF"/>
        </w:rPr>
        <w:t>1.</w:t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 On </w:t>
      </w:r>
      <w:r>
        <w:rPr>
          <w:rStyle w:val="Strong"/>
          <w:rFonts w:ascii="Open Sans" w:hAnsi="Open Sans" w:cs="Open Sans"/>
          <w:color w:val="374151"/>
          <w:sz w:val="23"/>
          <w:szCs w:val="23"/>
          <w:bdr w:val="single" w:sz="2" w:space="0" w:color="E5E7EB" w:frame="1"/>
          <w:shd w:val="clear" w:color="auto" w:fill="FFFFFF"/>
        </w:rPr>
        <w:t>serverb</w:t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, configure </w:t>
      </w:r>
      <w:r>
        <w:rPr>
          <w:rStyle w:val="Strong"/>
          <w:rFonts w:ascii="Open Sans" w:hAnsi="Open Sans" w:cs="Open Sans"/>
          <w:color w:val="374151"/>
          <w:sz w:val="23"/>
          <w:szCs w:val="23"/>
          <w:bdr w:val="single" w:sz="2" w:space="0" w:color="E5E7EB" w:frame="1"/>
          <w:shd w:val="clear" w:color="auto" w:fill="FFFFFF"/>
        </w:rPr>
        <w:t>httpd</w:t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 to use a non-standard http port on </w:t>
      </w:r>
      <w:r>
        <w:rPr>
          <w:rStyle w:val="Strong"/>
          <w:rFonts w:ascii="Open Sans" w:hAnsi="Open Sans" w:cs="Open Sans"/>
          <w:color w:val="374151"/>
          <w:sz w:val="23"/>
          <w:szCs w:val="23"/>
          <w:bdr w:val="single" w:sz="2" w:space="0" w:color="E5E7EB" w:frame="1"/>
          <w:shd w:val="clear" w:color="auto" w:fill="FFFFFF"/>
        </w:rPr>
        <w:t>8182/TCP</w:t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.</w:t>
      </w:r>
      <w:r>
        <w:rPr>
          <w:rFonts w:ascii="Open Sans" w:hAnsi="Open Sans" w:cs="Open Sans"/>
          <w:color w:val="374151"/>
          <w:sz w:val="23"/>
          <w:szCs w:val="23"/>
        </w:rPr>
        <w:br/>
      </w:r>
      <w:r>
        <w:rPr>
          <w:rStyle w:val="Strong"/>
          <w:rFonts w:ascii="Open Sans" w:hAnsi="Open Sans" w:cs="Open Sans"/>
          <w:color w:val="374151"/>
          <w:sz w:val="23"/>
          <w:szCs w:val="23"/>
          <w:bdr w:val="single" w:sz="2" w:space="0" w:color="E5E7EB" w:frame="1"/>
          <w:shd w:val="clear" w:color="auto" w:fill="FFFFFF"/>
        </w:rPr>
        <w:t>2.</w:t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 Verify that Apache (</w:t>
      </w:r>
      <w:r>
        <w:rPr>
          <w:rStyle w:val="Strong"/>
          <w:rFonts w:ascii="Open Sans" w:hAnsi="Open Sans" w:cs="Open Sans"/>
          <w:color w:val="374151"/>
          <w:sz w:val="23"/>
          <w:szCs w:val="23"/>
          <w:bdr w:val="single" w:sz="2" w:space="0" w:color="E5E7EB" w:frame="1"/>
          <w:shd w:val="clear" w:color="auto" w:fill="FFFFFF"/>
        </w:rPr>
        <w:t>httpd</w:t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) is able to serve web content. (</w:t>
      </w:r>
      <w:r>
        <w:rPr>
          <w:rStyle w:val="Strong"/>
          <w:rFonts w:ascii="Open Sans" w:hAnsi="Open Sans" w:cs="Open Sans"/>
          <w:color w:val="374151"/>
          <w:sz w:val="23"/>
          <w:szCs w:val="23"/>
          <w:bdr w:val="single" w:sz="2" w:space="0" w:color="E5E7EB" w:frame="1"/>
          <w:shd w:val="clear" w:color="auto" w:fill="FFFFFF"/>
        </w:rPr>
        <w:t>http://serverb:8182/index.html</w:t>
      </w:r>
      <w:r>
        <w:rPr>
          <w:rFonts w:ascii="Open Sans" w:hAnsi="Open Sans" w:cs="Open Sans"/>
          <w:color w:val="374151"/>
          <w:sz w:val="23"/>
          <w:szCs w:val="23"/>
          <w:shd w:val="clear" w:color="auto" w:fill="FFFFFF"/>
        </w:rPr>
        <w:t>).</w:t>
      </w:r>
    </w:p>
    <w:p w14:paraId="0B71D0A8" w14:textId="7F216D40" w:rsidR="000A6C45" w:rsidRPr="000A6C45" w:rsidRDefault="000A6C45" w:rsidP="000A6C45">
      <w:pPr>
        <w:numPr>
          <w:ilvl w:val="0"/>
          <w:numId w:val="16"/>
        </w:numPr>
      </w:pPr>
      <w:r w:rsidRPr="000A6C45">
        <w:t>curl http://serverb:8182/index.html</w:t>
      </w:r>
    </w:p>
    <w:p w14:paraId="35ECE9F6" w14:textId="380BFBC2" w:rsidR="000A6C45" w:rsidRPr="000A6C45" w:rsidRDefault="000A6C45" w:rsidP="000A6C45">
      <w:pPr>
        <w:numPr>
          <w:ilvl w:val="0"/>
          <w:numId w:val="16"/>
        </w:numPr>
      </w:pPr>
      <w:r w:rsidRPr="000A6C45">
        <w:t>semanage port -a -t http_port_t -p tcp 8182</w:t>
      </w:r>
    </w:p>
    <w:p w14:paraId="3EC610FA" w14:textId="1624C09C" w:rsidR="000A6C45" w:rsidRPr="000A6C45" w:rsidRDefault="000A6C45" w:rsidP="000A6C45">
      <w:pPr>
        <w:ind w:left="720"/>
      </w:pPr>
      <w:r w:rsidRPr="000A6C45">
        <w:t xml:space="preserve">semanage port --add --type http_port_t --proto tcp 8182 </w:t>
      </w:r>
      <w:r w:rsidRPr="000A6C45">
        <w:rPr>
          <w:b/>
          <w:bCs/>
          <w:i/>
          <w:iCs/>
        </w:rPr>
        <w:t>(</w:t>
      </w:r>
      <w:r w:rsidR="003B120D">
        <w:rPr>
          <w:b/>
          <w:bCs/>
          <w:i/>
          <w:iCs/>
        </w:rPr>
        <w:t>opsi apabila sebelumnya gagal</w:t>
      </w:r>
      <w:r w:rsidRPr="000A6C45">
        <w:rPr>
          <w:b/>
          <w:bCs/>
          <w:i/>
          <w:iCs/>
        </w:rPr>
        <w:t>)</w:t>
      </w:r>
    </w:p>
    <w:p w14:paraId="62BA3556" w14:textId="3E4896C4" w:rsidR="000A6C45" w:rsidRPr="000A6C45" w:rsidRDefault="000A6C45" w:rsidP="000A6C45">
      <w:pPr>
        <w:numPr>
          <w:ilvl w:val="0"/>
          <w:numId w:val="16"/>
        </w:numPr>
      </w:pPr>
      <w:r w:rsidRPr="000A6C45">
        <w:t>firewall-cmd --permanent --add-port=8182/tcp</w:t>
      </w:r>
    </w:p>
    <w:p w14:paraId="01CCBAF1" w14:textId="0E13730D" w:rsidR="000A6C45" w:rsidRPr="000A6C45" w:rsidRDefault="006F431B" w:rsidP="000A6C45">
      <w:pPr>
        <w:numPr>
          <w:ilvl w:val="0"/>
          <w:numId w:val="16"/>
        </w:numPr>
      </w:pPr>
      <w:r w:rsidRPr="006F431B">
        <w:t xml:space="preserve">firewall-cmd </w:t>
      </w:r>
      <w:r>
        <w:t>--</w:t>
      </w:r>
      <w:r w:rsidRPr="006F431B">
        <w:t>reload</w:t>
      </w:r>
      <w:r>
        <w:t xml:space="preserve"> </w:t>
      </w:r>
    </w:p>
    <w:p w14:paraId="2B15D3B9" w14:textId="65C9DBF7" w:rsidR="000A6C45" w:rsidRPr="000A6C45" w:rsidRDefault="000A6C45" w:rsidP="000A6C45">
      <w:pPr>
        <w:numPr>
          <w:ilvl w:val="0"/>
          <w:numId w:val="16"/>
        </w:numPr>
      </w:pPr>
      <w:r w:rsidRPr="000A6C45">
        <w:t>vi /etc/httpd/conf/httpd.conf</w:t>
      </w:r>
    </w:p>
    <w:p w14:paraId="3FA4ACBD" w14:textId="3C73CA46" w:rsidR="000A6C45" w:rsidRPr="000A6C45" w:rsidRDefault="00F76DEE" w:rsidP="007B6D05">
      <w:pPr>
        <w:ind w:left="720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5E6BC88" wp14:editId="1D090AE5">
            <wp:simplePos x="0" y="0"/>
            <wp:positionH relativeFrom="column">
              <wp:posOffset>391795</wp:posOffset>
            </wp:positionH>
            <wp:positionV relativeFrom="paragraph">
              <wp:posOffset>194401</wp:posOffset>
            </wp:positionV>
            <wp:extent cx="4332605" cy="269621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255" b="41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05" cy="269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C45" w:rsidRPr="000A6C45">
        <w:t>Listen 80 -&gt; 8182</w:t>
      </w:r>
    </w:p>
    <w:p w14:paraId="058A4F75" w14:textId="04D00C48" w:rsidR="000A6C45" w:rsidRPr="000A6C45" w:rsidRDefault="000A6C45" w:rsidP="000A6C45">
      <w:pPr>
        <w:numPr>
          <w:ilvl w:val="0"/>
          <w:numId w:val="16"/>
        </w:numPr>
      </w:pPr>
      <w:r w:rsidRPr="000A6C45">
        <w:t>systemctl restart httpd</w:t>
      </w:r>
    </w:p>
    <w:p w14:paraId="7FD3994B" w14:textId="535B9715" w:rsidR="000A6C45" w:rsidRPr="000A6C45" w:rsidRDefault="000A6C45" w:rsidP="000A6C45">
      <w:pPr>
        <w:numPr>
          <w:ilvl w:val="0"/>
          <w:numId w:val="16"/>
        </w:numPr>
      </w:pPr>
      <w:r w:rsidRPr="000A6C45">
        <w:t>curl http://serverb:8182/index.html</w:t>
      </w:r>
    </w:p>
    <w:p w14:paraId="16EE6748" w14:textId="5F3072BE" w:rsidR="00A70707" w:rsidRDefault="00400793">
      <w:pPr>
        <w:rPr>
          <w:b/>
          <w:bCs/>
          <w:color w:val="FF0000"/>
          <w:sz w:val="28"/>
          <w:szCs w:val="28"/>
        </w:rPr>
      </w:pPr>
      <w:r w:rsidRPr="00852523">
        <w:rPr>
          <w:b/>
          <w:bCs/>
          <w:color w:val="FF0000"/>
          <w:sz w:val="28"/>
          <w:szCs w:val="28"/>
        </w:rPr>
        <w:t>Exam Task 18 - Linux Link</w:t>
      </w:r>
    </w:p>
    <w:p w14:paraId="12FC1DB7" w14:textId="77777777" w:rsidR="00700B87" w:rsidRPr="00700B87" w:rsidRDefault="00700B87" w:rsidP="00700B8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405" w:lineRule="atLeast"/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</w:pPr>
      <w:r w:rsidRPr="00700B87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On servera</w:t>
      </w:r>
    </w:p>
    <w:p w14:paraId="60AEDE0E" w14:textId="1B725CE4" w:rsidR="00700B87" w:rsidRPr="00700B87" w:rsidRDefault="00700B87" w:rsidP="00700B8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405" w:lineRule="atLeast"/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</w:pPr>
      <w:r w:rsidRPr="00700B87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1. Create a hard link named </w:t>
      </w:r>
      <w:r w:rsidRPr="00700B87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/home/student/fileA-hard-link.txt</w:t>
      </w:r>
      <w:r w:rsidRPr="00700B87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for the existing file, </w:t>
      </w:r>
      <w:r w:rsidRPr="00700B87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/home/student/fileA</w:t>
      </w:r>
      <w:r w:rsidRPr="00700B87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on </w:t>
      </w:r>
      <w:r w:rsidRPr="00700B87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servera</w:t>
      </w:r>
      <w:r w:rsidRPr="00700B87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.</w:t>
      </w:r>
      <w:r w:rsidRPr="00700B87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br/>
      </w:r>
      <w:r w:rsidRPr="00700B87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lastRenderedPageBreak/>
        <w:t>2. Create a soft link named </w:t>
      </w:r>
      <w:r w:rsidRPr="00700B87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/home/student/fileB-soft-link.txt</w:t>
      </w:r>
      <w:r w:rsidRPr="00700B87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 that points to the for the existing file, </w:t>
      </w:r>
      <w:r w:rsidRPr="00700B87">
        <w:rPr>
          <w:rFonts w:ascii="Open Sans" w:eastAsia="Times New Roman" w:hAnsi="Open Sans" w:cs="Open Sans"/>
          <w:b/>
          <w:bCs/>
          <w:color w:val="212529"/>
          <w:sz w:val="23"/>
          <w:szCs w:val="23"/>
          <w:bdr w:val="single" w:sz="2" w:space="0" w:color="E5E7EB" w:frame="1"/>
          <w:lang w:val="en-ID" w:eastAsia="en-ID"/>
        </w:rPr>
        <w:t>/home/student/fileB</w:t>
      </w:r>
      <w:r w:rsidRPr="00700B87">
        <w:rPr>
          <w:rFonts w:ascii="Open Sans" w:eastAsia="Times New Roman" w:hAnsi="Open Sans" w:cs="Open Sans"/>
          <w:color w:val="212529"/>
          <w:sz w:val="23"/>
          <w:szCs w:val="23"/>
          <w:lang w:val="en-ID" w:eastAsia="en-ID"/>
        </w:rPr>
        <w:t>.</w:t>
      </w:r>
    </w:p>
    <w:p w14:paraId="3F772D9D" w14:textId="70058DD9" w:rsidR="000A6C45" w:rsidRPr="00852523" w:rsidRDefault="00852523" w:rsidP="00852523">
      <w:pPr>
        <w:numPr>
          <w:ilvl w:val="0"/>
          <w:numId w:val="17"/>
        </w:numPr>
      </w:pPr>
      <w:r w:rsidRPr="00852523">
        <w:t>ln /home/student/fileA /home/student/fileA-hard-link.txt</w:t>
      </w:r>
    </w:p>
    <w:p w14:paraId="201FB0C6" w14:textId="2EBD8AE2" w:rsidR="00852523" w:rsidRPr="00852523" w:rsidRDefault="00852523" w:rsidP="00852523">
      <w:pPr>
        <w:numPr>
          <w:ilvl w:val="0"/>
          <w:numId w:val="17"/>
        </w:numPr>
      </w:pPr>
      <w:r w:rsidRPr="00852523">
        <w:t>ln -s /home/student/fileB /home/student/fileB-soft-link.txt</w:t>
      </w:r>
    </w:p>
    <w:p w14:paraId="3885BF6B" w14:textId="612ADD9A" w:rsidR="00852523" w:rsidRPr="00852523" w:rsidRDefault="00852523" w:rsidP="00852523">
      <w:pPr>
        <w:numPr>
          <w:ilvl w:val="0"/>
          <w:numId w:val="17"/>
        </w:numPr>
      </w:pPr>
      <w:r w:rsidRPr="00852523">
        <w:t>ls -l /home/student</w:t>
      </w:r>
    </w:p>
    <w:p w14:paraId="52FCFD03" w14:textId="3745BEF2" w:rsidR="00A70707" w:rsidRPr="00EB1EE3" w:rsidRDefault="00400793">
      <w:pPr>
        <w:rPr>
          <w:b/>
          <w:bCs/>
          <w:color w:val="FF0000"/>
          <w:sz w:val="28"/>
          <w:szCs w:val="28"/>
        </w:rPr>
      </w:pPr>
      <w:r w:rsidRPr="00EB1EE3">
        <w:rPr>
          <w:b/>
          <w:bCs/>
          <w:color w:val="FF0000"/>
          <w:sz w:val="28"/>
          <w:szCs w:val="28"/>
        </w:rPr>
        <w:t>Exam Task 19 - Running Containers</w:t>
      </w:r>
    </w:p>
    <w:p w14:paraId="09BB0F3A" w14:textId="0D625F96" w:rsidR="00EB1EE3" w:rsidRDefault="00EB1EE3">
      <w:pPr>
        <w:rPr>
          <w:i/>
          <w:iCs/>
        </w:rPr>
      </w:pPr>
      <w:r w:rsidRPr="00386178">
        <w:rPr>
          <w:i/>
          <w:iCs/>
        </w:rPr>
        <w:t>Note: disarankan untuk menggunakan lebih dari 1 tab terminal</w:t>
      </w:r>
      <w:r w:rsidR="00386178" w:rsidRPr="00386178">
        <w:rPr>
          <w:i/>
          <w:iCs/>
        </w:rPr>
        <w:t xml:space="preserve"> cara dibawah menggunakan 1 tab terminal</w:t>
      </w:r>
    </w:p>
    <w:p w14:paraId="2C62053D" w14:textId="77777777" w:rsidR="00700B87" w:rsidRPr="00700B87" w:rsidRDefault="00700B87" w:rsidP="00700B8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405" w:lineRule="atLeast"/>
        <w:rPr>
          <w:rFonts w:ascii="Open Sans" w:eastAsia="Times New Roman" w:hAnsi="Open Sans" w:cs="Open Sans"/>
          <w:sz w:val="23"/>
          <w:szCs w:val="23"/>
          <w:lang w:val="en-ID" w:eastAsia="en-ID"/>
        </w:rPr>
      </w:pPr>
      <w:r w:rsidRPr="00700B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1.</w:t>
      </w:r>
      <w:r w:rsidRPr="00700B87">
        <w:rPr>
          <w:rFonts w:ascii="Open Sans" w:eastAsia="Times New Roman" w:hAnsi="Open Sans" w:cs="Open Sans"/>
          <w:sz w:val="23"/>
          <w:szCs w:val="23"/>
          <w:lang w:val="en-ID" w:eastAsia="en-ID"/>
        </w:rPr>
        <w:t> Access </w:t>
      </w:r>
      <w:r w:rsidRPr="00700B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podsvc</w:t>
      </w:r>
      <w:r w:rsidRPr="00700B87">
        <w:rPr>
          <w:rFonts w:ascii="Open Sans" w:eastAsia="Times New Roman" w:hAnsi="Open Sans" w:cs="Open Sans"/>
          <w:sz w:val="23"/>
          <w:szCs w:val="23"/>
          <w:lang w:val="en-ID" w:eastAsia="en-ID"/>
        </w:rPr>
        <w:t> user on serverb via ssh. The password for the </w:t>
      </w:r>
      <w:r w:rsidRPr="00700B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podsvc</w:t>
      </w:r>
      <w:r w:rsidRPr="00700B87">
        <w:rPr>
          <w:rFonts w:ascii="Open Sans" w:eastAsia="Times New Roman" w:hAnsi="Open Sans" w:cs="Open Sans"/>
          <w:sz w:val="23"/>
          <w:szCs w:val="23"/>
          <w:lang w:val="en-ID" w:eastAsia="en-ID"/>
        </w:rPr>
        <w:t> user is </w:t>
      </w:r>
      <w:r w:rsidRPr="00700B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redhat</w:t>
      </w:r>
      <w:r w:rsidRPr="00700B87">
        <w:rPr>
          <w:rFonts w:ascii="Open Sans" w:eastAsia="Times New Roman" w:hAnsi="Open Sans" w:cs="Open Sans"/>
          <w:sz w:val="23"/>
          <w:szCs w:val="23"/>
          <w:lang w:val="en-ID" w:eastAsia="en-ID"/>
        </w:rPr>
        <w:t>. Change </w:t>
      </w:r>
      <w:r w:rsidRPr="00700B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podsvc</w:t>
      </w:r>
      <w:r w:rsidRPr="00700B87">
        <w:rPr>
          <w:rFonts w:ascii="Open Sans" w:eastAsia="Times New Roman" w:hAnsi="Open Sans" w:cs="Open Sans"/>
          <w:sz w:val="23"/>
          <w:szCs w:val="23"/>
          <w:lang w:val="en-ID" w:eastAsia="en-ID"/>
        </w:rPr>
        <w:t> user password to </w:t>
      </w:r>
      <w:r w:rsidRPr="00700B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podsvc_pass</w:t>
      </w:r>
      <w:r w:rsidRPr="00700B87">
        <w:rPr>
          <w:rFonts w:ascii="Open Sans" w:eastAsia="Times New Roman" w:hAnsi="Open Sans" w:cs="Open Sans"/>
          <w:sz w:val="23"/>
          <w:szCs w:val="23"/>
          <w:lang w:val="en-ID" w:eastAsia="en-ID"/>
        </w:rPr>
        <w:t>.</w:t>
      </w:r>
    </w:p>
    <w:p w14:paraId="476FBE11" w14:textId="77777777" w:rsidR="00700B87" w:rsidRPr="00700B87" w:rsidRDefault="00700B87" w:rsidP="00700B8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405" w:lineRule="atLeast"/>
        <w:rPr>
          <w:rFonts w:ascii="Open Sans" w:eastAsia="Times New Roman" w:hAnsi="Open Sans" w:cs="Open Sans"/>
          <w:sz w:val="23"/>
          <w:szCs w:val="23"/>
          <w:lang w:val="en-ID" w:eastAsia="en-ID"/>
        </w:rPr>
      </w:pPr>
      <w:r w:rsidRPr="00700B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2.</w:t>
      </w:r>
      <w:r w:rsidRPr="00700B87">
        <w:rPr>
          <w:rFonts w:ascii="Open Sans" w:eastAsia="Times New Roman" w:hAnsi="Open Sans" w:cs="Open Sans"/>
          <w:sz w:val="23"/>
          <w:szCs w:val="23"/>
          <w:lang w:val="en-ID" w:eastAsia="en-ID"/>
        </w:rPr>
        <w:t> Login to image registry </w:t>
      </w:r>
      <w:r w:rsidRPr="00700B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registry.lab.example.com</w:t>
      </w:r>
      <w:r w:rsidRPr="00700B87">
        <w:rPr>
          <w:rFonts w:ascii="Open Sans" w:eastAsia="Times New Roman" w:hAnsi="Open Sans" w:cs="Open Sans"/>
          <w:sz w:val="23"/>
          <w:szCs w:val="23"/>
          <w:lang w:val="en-ID" w:eastAsia="en-ID"/>
        </w:rPr>
        <w:t> use the </w:t>
      </w:r>
      <w:r w:rsidRPr="00700B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admin</w:t>
      </w:r>
      <w:r w:rsidRPr="00700B87">
        <w:rPr>
          <w:rFonts w:ascii="Open Sans" w:eastAsia="Times New Roman" w:hAnsi="Open Sans" w:cs="Open Sans"/>
          <w:sz w:val="23"/>
          <w:szCs w:val="23"/>
          <w:lang w:val="en-ID" w:eastAsia="en-ID"/>
        </w:rPr>
        <w:t> account with </w:t>
      </w:r>
      <w:r w:rsidRPr="00700B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redhat321</w:t>
      </w:r>
      <w:r w:rsidRPr="00700B87">
        <w:rPr>
          <w:rFonts w:ascii="Open Sans" w:eastAsia="Times New Roman" w:hAnsi="Open Sans" w:cs="Open Sans"/>
          <w:sz w:val="23"/>
          <w:szCs w:val="23"/>
          <w:lang w:val="en-ID" w:eastAsia="en-ID"/>
        </w:rPr>
        <w:t> for the password.</w:t>
      </w:r>
    </w:p>
    <w:p w14:paraId="24DB61E7" w14:textId="77777777" w:rsidR="00700B87" w:rsidRPr="00700B87" w:rsidRDefault="00700B87" w:rsidP="00700B8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405" w:lineRule="atLeast"/>
        <w:rPr>
          <w:rFonts w:ascii="Open Sans" w:eastAsia="Times New Roman" w:hAnsi="Open Sans" w:cs="Open Sans"/>
          <w:sz w:val="23"/>
          <w:szCs w:val="23"/>
          <w:lang w:val="en-ID" w:eastAsia="en-ID"/>
        </w:rPr>
      </w:pPr>
      <w:r w:rsidRPr="00700B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3.</w:t>
      </w:r>
      <w:r w:rsidRPr="00700B87">
        <w:rPr>
          <w:rFonts w:ascii="Open Sans" w:eastAsia="Times New Roman" w:hAnsi="Open Sans" w:cs="Open Sans"/>
          <w:sz w:val="23"/>
          <w:szCs w:val="23"/>
          <w:lang w:val="en-ID" w:eastAsia="en-ID"/>
        </w:rPr>
        <w:t> Pull image </w:t>
      </w:r>
      <w:r w:rsidRPr="00700B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httpd-24:1-105</w:t>
      </w:r>
      <w:r w:rsidRPr="00700B87">
        <w:rPr>
          <w:rFonts w:ascii="Open Sans" w:eastAsia="Times New Roman" w:hAnsi="Open Sans" w:cs="Open Sans"/>
          <w:sz w:val="23"/>
          <w:szCs w:val="23"/>
          <w:lang w:val="en-ID" w:eastAsia="en-ID"/>
        </w:rPr>
        <w:t> image from registry </w:t>
      </w:r>
      <w:r w:rsidRPr="00700B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registry.lab.example.com/rhel8/</w:t>
      </w:r>
      <w:r w:rsidRPr="00700B87">
        <w:rPr>
          <w:rFonts w:ascii="Open Sans" w:eastAsia="Times New Roman" w:hAnsi="Open Sans" w:cs="Open Sans"/>
          <w:sz w:val="23"/>
          <w:szCs w:val="23"/>
          <w:lang w:val="en-ID" w:eastAsia="en-ID"/>
        </w:rPr>
        <w:t>.</w:t>
      </w:r>
    </w:p>
    <w:p w14:paraId="0F479896" w14:textId="77777777" w:rsidR="00700B87" w:rsidRPr="00700B87" w:rsidRDefault="00700B87" w:rsidP="00700B8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405" w:lineRule="atLeast"/>
        <w:rPr>
          <w:rFonts w:ascii="Open Sans" w:eastAsia="Times New Roman" w:hAnsi="Open Sans" w:cs="Open Sans"/>
          <w:sz w:val="23"/>
          <w:szCs w:val="23"/>
          <w:lang w:val="en-ID" w:eastAsia="en-ID"/>
        </w:rPr>
      </w:pPr>
      <w:r w:rsidRPr="00700B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4.</w:t>
      </w:r>
      <w:r w:rsidRPr="00700B87">
        <w:rPr>
          <w:rFonts w:ascii="Open Sans" w:eastAsia="Times New Roman" w:hAnsi="Open Sans" w:cs="Open Sans"/>
          <w:sz w:val="23"/>
          <w:szCs w:val="23"/>
          <w:lang w:val="en-ID" w:eastAsia="en-ID"/>
        </w:rPr>
        <w:t> Create the </w:t>
      </w:r>
      <w:r w:rsidRPr="00700B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/home/podsvc/srv/web</w:t>
      </w:r>
      <w:r w:rsidRPr="00700B87">
        <w:rPr>
          <w:rFonts w:ascii="Open Sans" w:eastAsia="Times New Roman" w:hAnsi="Open Sans" w:cs="Open Sans"/>
          <w:sz w:val="23"/>
          <w:szCs w:val="23"/>
          <w:lang w:val="en-ID" w:eastAsia="en-ID"/>
        </w:rPr>
        <w:t> directory. Prepare the directory so that containers have read/write access. You will use this directory for persistent storage.</w:t>
      </w:r>
    </w:p>
    <w:p w14:paraId="48B578C6" w14:textId="77777777" w:rsidR="00700B87" w:rsidRPr="00700B87" w:rsidRDefault="00700B87" w:rsidP="00700B8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405" w:lineRule="atLeast"/>
        <w:rPr>
          <w:rFonts w:ascii="Open Sans" w:eastAsia="Times New Roman" w:hAnsi="Open Sans" w:cs="Open Sans"/>
          <w:sz w:val="23"/>
          <w:szCs w:val="23"/>
          <w:lang w:val="en-ID" w:eastAsia="en-ID"/>
        </w:rPr>
      </w:pPr>
      <w:r w:rsidRPr="00700B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5.</w:t>
      </w:r>
      <w:r w:rsidRPr="00700B87">
        <w:rPr>
          <w:rFonts w:ascii="Open Sans" w:eastAsia="Times New Roman" w:hAnsi="Open Sans" w:cs="Open Sans"/>
          <w:sz w:val="23"/>
          <w:szCs w:val="23"/>
          <w:lang w:val="en-ID" w:eastAsia="en-ID"/>
        </w:rPr>
        <w:t> Create index.html file using the following command</w:t>
      </w:r>
    </w:p>
    <w:p w14:paraId="74E72C4D" w14:textId="77777777" w:rsidR="00700B87" w:rsidRPr="00700B87" w:rsidRDefault="00700B87" w:rsidP="00700B8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1F1F"/>
          <w:sz w:val="23"/>
          <w:szCs w:val="23"/>
          <w:bdr w:val="single" w:sz="2" w:space="0" w:color="E5E7EB" w:frame="1"/>
          <w:shd w:val="clear" w:color="auto" w:fill="F0F0F0"/>
          <w:lang w:val="en-ID" w:eastAsia="en-ID"/>
        </w:rPr>
      </w:pPr>
      <w:r w:rsidRPr="00700B87">
        <w:rPr>
          <w:rFonts w:ascii="Consolas" w:eastAsia="Times New Roman" w:hAnsi="Consolas" w:cs="Courier New"/>
          <w:color w:val="008000"/>
          <w:sz w:val="23"/>
          <w:szCs w:val="23"/>
          <w:bdr w:val="single" w:sz="2" w:space="0" w:color="E5E7EB" w:frame="1"/>
          <w:shd w:val="clear" w:color="auto" w:fill="F0F0F0"/>
          <w:lang w:val="en-ID" w:eastAsia="en-ID"/>
        </w:rPr>
        <w:t>echo</w:t>
      </w:r>
      <w:r w:rsidRPr="00700B87">
        <w:rPr>
          <w:rFonts w:ascii="Consolas" w:eastAsia="Times New Roman" w:hAnsi="Consolas" w:cs="Courier New"/>
          <w:color w:val="1F1F1F"/>
          <w:sz w:val="23"/>
          <w:szCs w:val="23"/>
          <w:bdr w:val="single" w:sz="2" w:space="0" w:color="E5E7EB" w:frame="1"/>
          <w:shd w:val="clear" w:color="auto" w:fill="F0F0F0"/>
          <w:lang w:val="en-ID" w:eastAsia="en-ID"/>
        </w:rPr>
        <w:t xml:space="preserve"> </w:t>
      </w:r>
      <w:r w:rsidRPr="00700B87">
        <w:rPr>
          <w:rFonts w:ascii="Consolas" w:eastAsia="Times New Roman" w:hAnsi="Consolas" w:cs="Courier New"/>
          <w:color w:val="BA2121"/>
          <w:sz w:val="23"/>
          <w:szCs w:val="23"/>
          <w:bdr w:val="single" w:sz="2" w:space="0" w:color="E5E7EB" w:frame="1"/>
          <w:shd w:val="clear" w:color="auto" w:fill="F0F0F0"/>
          <w:lang w:val="en-ID" w:eastAsia="en-ID"/>
        </w:rPr>
        <w:t>"Hello World"</w:t>
      </w:r>
      <w:r w:rsidRPr="00700B87">
        <w:rPr>
          <w:rFonts w:ascii="Consolas" w:eastAsia="Times New Roman" w:hAnsi="Consolas" w:cs="Courier New"/>
          <w:color w:val="1F1F1F"/>
          <w:sz w:val="23"/>
          <w:szCs w:val="23"/>
          <w:bdr w:val="single" w:sz="2" w:space="0" w:color="E5E7EB" w:frame="1"/>
          <w:shd w:val="clear" w:color="auto" w:fill="F0F0F0"/>
          <w:lang w:val="en-ID" w:eastAsia="en-ID"/>
        </w:rPr>
        <w:t xml:space="preserve"> &gt; /home/podsvc/srv/web/index.html</w:t>
      </w:r>
    </w:p>
    <w:p w14:paraId="639B8726" w14:textId="77777777" w:rsidR="00700B87" w:rsidRPr="00700B87" w:rsidRDefault="00700B87" w:rsidP="00700B8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405" w:lineRule="atLeast"/>
        <w:rPr>
          <w:rFonts w:ascii="Open Sans" w:eastAsia="Times New Roman" w:hAnsi="Open Sans" w:cs="Open Sans"/>
          <w:sz w:val="23"/>
          <w:szCs w:val="23"/>
          <w:lang w:val="en-ID" w:eastAsia="en-ID"/>
        </w:rPr>
      </w:pPr>
      <w:r w:rsidRPr="00700B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6.</w:t>
      </w:r>
      <w:r w:rsidRPr="00700B87">
        <w:rPr>
          <w:rFonts w:ascii="Open Sans" w:eastAsia="Times New Roman" w:hAnsi="Open Sans" w:cs="Open Sans"/>
          <w:sz w:val="23"/>
          <w:szCs w:val="23"/>
          <w:lang w:val="en-ID" w:eastAsia="en-ID"/>
        </w:rPr>
        <w:t> On serverb, as the </w:t>
      </w:r>
      <w:r w:rsidRPr="00700B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podsvc</w:t>
      </w:r>
      <w:r w:rsidRPr="00700B87">
        <w:rPr>
          <w:rFonts w:ascii="Open Sans" w:eastAsia="Times New Roman" w:hAnsi="Open Sans" w:cs="Open Sans"/>
          <w:sz w:val="23"/>
          <w:szCs w:val="23"/>
          <w:lang w:val="en-ID" w:eastAsia="en-ID"/>
        </w:rPr>
        <w:t> user, create a detached webserver container named </w:t>
      </w:r>
      <w:proofErr w:type="gramStart"/>
      <w:r w:rsidRPr="00700B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web</w:t>
      </w:r>
      <w:r w:rsidRPr="00700B87">
        <w:rPr>
          <w:rFonts w:ascii="Open Sans" w:eastAsia="Times New Roman" w:hAnsi="Open Sans" w:cs="Open Sans"/>
          <w:sz w:val="23"/>
          <w:szCs w:val="23"/>
          <w:lang w:val="en-ID" w:eastAsia="en-ID"/>
        </w:rPr>
        <w:t> .</w:t>
      </w:r>
      <w:proofErr w:type="gramEnd"/>
      <w:r w:rsidRPr="00700B87">
        <w:rPr>
          <w:rFonts w:ascii="Open Sans" w:eastAsia="Times New Roman" w:hAnsi="Open Sans" w:cs="Open Sans"/>
          <w:sz w:val="23"/>
          <w:szCs w:val="23"/>
          <w:lang w:val="en-ID" w:eastAsia="en-ID"/>
        </w:rPr>
        <w:t xml:space="preserve"> Use the </w:t>
      </w:r>
      <w:r w:rsidRPr="00700B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httpd-24:1-105</w:t>
      </w:r>
      <w:r w:rsidRPr="00700B87">
        <w:rPr>
          <w:rFonts w:ascii="Open Sans" w:eastAsia="Times New Roman" w:hAnsi="Open Sans" w:cs="Open Sans"/>
          <w:sz w:val="23"/>
          <w:szCs w:val="23"/>
          <w:lang w:val="en-ID" w:eastAsia="en-ID"/>
        </w:rPr>
        <w:t> image from the </w:t>
      </w:r>
      <w:r w:rsidRPr="00700B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registry.lab.example.com</w:t>
      </w:r>
      <w:r w:rsidRPr="00700B87">
        <w:rPr>
          <w:rFonts w:ascii="Open Sans" w:eastAsia="Times New Roman" w:hAnsi="Open Sans" w:cs="Open Sans"/>
          <w:sz w:val="23"/>
          <w:szCs w:val="23"/>
          <w:lang w:val="en-ID" w:eastAsia="en-ID"/>
        </w:rPr>
        <w:t>. Mount the </w:t>
      </w:r>
      <w:r w:rsidRPr="00700B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/home/podsvc/srv/web</w:t>
      </w:r>
      <w:r w:rsidRPr="00700B87">
        <w:rPr>
          <w:rFonts w:ascii="Open Sans" w:eastAsia="Times New Roman" w:hAnsi="Open Sans" w:cs="Open Sans"/>
          <w:sz w:val="23"/>
          <w:szCs w:val="23"/>
          <w:lang w:val="en-ID" w:eastAsia="en-ID"/>
        </w:rPr>
        <w:t> directory on the host as </w:t>
      </w:r>
      <w:r w:rsidRPr="00700B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/var/www/html</w:t>
      </w:r>
      <w:r w:rsidRPr="00700B87">
        <w:rPr>
          <w:rFonts w:ascii="Open Sans" w:eastAsia="Times New Roman" w:hAnsi="Open Sans" w:cs="Open Sans"/>
          <w:sz w:val="23"/>
          <w:szCs w:val="23"/>
          <w:lang w:val="en-ID" w:eastAsia="en-ID"/>
        </w:rPr>
        <w:t> and redirect port </w:t>
      </w:r>
      <w:r w:rsidRPr="00700B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8888</w:t>
      </w:r>
      <w:r w:rsidRPr="00700B87">
        <w:rPr>
          <w:rFonts w:ascii="Open Sans" w:eastAsia="Times New Roman" w:hAnsi="Open Sans" w:cs="Open Sans"/>
          <w:sz w:val="23"/>
          <w:szCs w:val="23"/>
          <w:lang w:val="en-ID" w:eastAsia="en-ID"/>
        </w:rPr>
        <w:t> on the local host to the container port </w:t>
      </w:r>
      <w:r w:rsidRPr="00700B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8080</w:t>
      </w:r>
      <w:r w:rsidRPr="00700B87">
        <w:rPr>
          <w:rFonts w:ascii="Open Sans" w:eastAsia="Times New Roman" w:hAnsi="Open Sans" w:cs="Open Sans"/>
          <w:sz w:val="23"/>
          <w:szCs w:val="23"/>
          <w:lang w:val="en-ID" w:eastAsia="en-ID"/>
        </w:rPr>
        <w:t>.</w:t>
      </w:r>
    </w:p>
    <w:p w14:paraId="11F9BF48" w14:textId="73267FC8" w:rsidR="00700B87" w:rsidRPr="00700B87" w:rsidRDefault="00700B87" w:rsidP="00700B8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405" w:lineRule="atLeast"/>
        <w:rPr>
          <w:rFonts w:ascii="Open Sans" w:eastAsia="Times New Roman" w:hAnsi="Open Sans" w:cs="Open Sans"/>
          <w:sz w:val="23"/>
          <w:szCs w:val="23"/>
          <w:lang w:val="en-ID" w:eastAsia="en-ID"/>
        </w:rPr>
      </w:pPr>
      <w:r w:rsidRPr="00700B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7.</w:t>
      </w:r>
      <w:r w:rsidRPr="00700B87">
        <w:rPr>
          <w:rFonts w:ascii="Open Sans" w:eastAsia="Times New Roman" w:hAnsi="Open Sans" w:cs="Open Sans"/>
          <w:sz w:val="23"/>
          <w:szCs w:val="23"/>
          <w:lang w:val="en-ID" w:eastAsia="en-ID"/>
        </w:rPr>
        <w:t> On serverb, as the </w:t>
      </w:r>
      <w:r w:rsidRPr="00700B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podsvc</w:t>
      </w:r>
      <w:r w:rsidRPr="00700B87">
        <w:rPr>
          <w:rFonts w:ascii="Open Sans" w:eastAsia="Times New Roman" w:hAnsi="Open Sans" w:cs="Open Sans"/>
          <w:sz w:val="23"/>
          <w:szCs w:val="23"/>
          <w:lang w:val="en-ID" w:eastAsia="en-ID"/>
        </w:rPr>
        <w:t> user, configure systemd so that the </w:t>
      </w:r>
      <w:r w:rsidRPr="00700B87">
        <w:rPr>
          <w:rFonts w:ascii="Open Sans" w:eastAsia="Times New Roman" w:hAnsi="Open Sans" w:cs="Open Sans"/>
          <w:b/>
          <w:bCs/>
          <w:sz w:val="23"/>
          <w:szCs w:val="23"/>
          <w:bdr w:val="single" w:sz="2" w:space="0" w:color="E5E7EB" w:frame="1"/>
          <w:lang w:val="en-ID" w:eastAsia="en-ID"/>
        </w:rPr>
        <w:t>web</w:t>
      </w:r>
      <w:r w:rsidRPr="00700B87">
        <w:rPr>
          <w:rFonts w:ascii="Open Sans" w:eastAsia="Times New Roman" w:hAnsi="Open Sans" w:cs="Open Sans"/>
          <w:sz w:val="23"/>
          <w:szCs w:val="23"/>
          <w:lang w:val="en-ID" w:eastAsia="en-ID"/>
        </w:rPr>
        <w:t> container starts automatically with the server.</w:t>
      </w:r>
    </w:p>
    <w:p w14:paraId="11470F2E" w14:textId="64AD385C" w:rsidR="0054274F" w:rsidRPr="0054274F" w:rsidRDefault="007B6D05" w:rsidP="007B6D05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On root serverb</w:t>
      </w:r>
    </w:p>
    <w:p w14:paraId="090DDDC7" w14:textId="1BD170D8" w:rsidR="00EB1EE3" w:rsidRDefault="00EB1EE3" w:rsidP="00386178">
      <w:pPr>
        <w:numPr>
          <w:ilvl w:val="0"/>
          <w:numId w:val="19"/>
        </w:numPr>
      </w:pPr>
      <w:r>
        <w:lastRenderedPageBreak/>
        <w:t>passwd podsvc</w:t>
      </w:r>
    </w:p>
    <w:p w14:paraId="4CE2BE7F" w14:textId="0D1AD6D7" w:rsidR="00EB1EE3" w:rsidRDefault="00EB1EE3" w:rsidP="00386178">
      <w:pPr>
        <w:numPr>
          <w:ilvl w:val="0"/>
          <w:numId w:val="19"/>
        </w:numPr>
      </w:pPr>
      <w:r>
        <w:t>masukan password: podsvc_pass</w:t>
      </w:r>
    </w:p>
    <w:p w14:paraId="57B9A349" w14:textId="34CC6F22" w:rsidR="007B6D05" w:rsidRDefault="00EB1EE3" w:rsidP="007B6D05">
      <w:pPr>
        <w:ind w:left="720"/>
      </w:pPr>
      <w:r>
        <w:t>masukan kembali password</w:t>
      </w:r>
    </w:p>
    <w:p w14:paraId="1F3C8505" w14:textId="6B9D173D" w:rsidR="00F3367E" w:rsidRDefault="00F3367E" w:rsidP="00F3367E">
      <w:pPr>
        <w:numPr>
          <w:ilvl w:val="0"/>
          <w:numId w:val="19"/>
        </w:numPr>
      </w:pPr>
      <w:r w:rsidRPr="00386178">
        <w:t>sed -i 's/192.168.0.200/202.65.116.10/g' /etc/hosts</w:t>
      </w:r>
      <w:r>
        <w:t xml:space="preserve"> </w:t>
      </w:r>
      <w:r w:rsidRPr="00F3367E">
        <w:rPr>
          <w:b/>
          <w:bCs/>
        </w:rPr>
        <w:t>(jika diperlukan)</w:t>
      </w:r>
    </w:p>
    <w:p w14:paraId="480B5678" w14:textId="77777777" w:rsidR="00D25A94" w:rsidRDefault="00D25A94" w:rsidP="00D25A94">
      <w:pPr>
        <w:numPr>
          <w:ilvl w:val="0"/>
          <w:numId w:val="19"/>
        </w:numPr>
      </w:pPr>
      <w:r>
        <w:t xml:space="preserve">visudo/vim /etc/sudoers </w:t>
      </w:r>
    </w:p>
    <w:p w14:paraId="760102A5" w14:textId="77777777" w:rsidR="00D25A94" w:rsidRDefault="00D25A94" w:rsidP="00D25A94">
      <w:pPr>
        <w:ind w:left="720"/>
      </w:pPr>
      <w:r>
        <w:t>podsvc ALL=(ALL) ALL</w:t>
      </w:r>
    </w:p>
    <w:p w14:paraId="31D0AA71" w14:textId="0C5847FA" w:rsidR="00D25A94" w:rsidRDefault="00D25A94" w:rsidP="007B6D05">
      <w:pPr>
        <w:numPr>
          <w:ilvl w:val="0"/>
          <w:numId w:val="19"/>
        </w:numPr>
      </w:pPr>
      <w:r>
        <w:t>mkdir /home/podsvc/srv/web</w:t>
      </w:r>
    </w:p>
    <w:p w14:paraId="37A46B09" w14:textId="50313E07" w:rsidR="00EB1EE3" w:rsidRDefault="00EB1EE3" w:rsidP="00386178">
      <w:pPr>
        <w:numPr>
          <w:ilvl w:val="0"/>
          <w:numId w:val="19"/>
        </w:numPr>
      </w:pPr>
      <w:r w:rsidRPr="00EB1EE3">
        <w:t>semanage fcontext -a -t container_file_t "/home/podsvc/</w:t>
      </w:r>
      <w:proofErr w:type="gramStart"/>
      <w:r w:rsidRPr="00EB1EE3">
        <w:t>srv(</w:t>
      </w:r>
      <w:proofErr w:type="gramEnd"/>
      <w:r w:rsidRPr="00EB1EE3">
        <w:t>/.*)?"</w:t>
      </w:r>
    </w:p>
    <w:p w14:paraId="438F8778" w14:textId="483024ED" w:rsidR="00EB1EE3" w:rsidRDefault="00386178" w:rsidP="00386178">
      <w:pPr>
        <w:numPr>
          <w:ilvl w:val="0"/>
          <w:numId w:val="19"/>
        </w:numPr>
      </w:pPr>
      <w:r w:rsidRPr="00386178">
        <w:t>restorecon -R /home/podsvc/srv</w:t>
      </w:r>
      <w:r w:rsidR="00AA02BC">
        <w:t xml:space="preserve"> </w:t>
      </w:r>
    </w:p>
    <w:p w14:paraId="0D60E7B8" w14:textId="5FB598D8" w:rsidR="00AA02BC" w:rsidRDefault="00AA02BC" w:rsidP="00F3367E">
      <w:pPr>
        <w:ind w:left="720"/>
      </w:pPr>
      <w:r w:rsidRPr="00AA02BC">
        <w:t>chcon -Rv --type=httpd_sys_content_t /home/podsvc/srv/web</w:t>
      </w:r>
      <w:r>
        <w:t xml:space="preserve"> (jika command diatas error)</w:t>
      </w:r>
    </w:p>
    <w:p w14:paraId="54B57819" w14:textId="3B12FCE3" w:rsidR="0037732C" w:rsidRDefault="0037732C" w:rsidP="0037732C">
      <w:pPr>
        <w:pStyle w:val="ListParagraph"/>
        <w:numPr>
          <w:ilvl w:val="0"/>
          <w:numId w:val="19"/>
        </w:numPr>
      </w:pPr>
      <w:r w:rsidRPr="00386178">
        <w:t>echo "Hello World" &gt; /home/podsvc/srv/web/index.html</w:t>
      </w:r>
    </w:p>
    <w:p w14:paraId="32A1C935" w14:textId="5543B8D8" w:rsidR="00386178" w:rsidRPr="00386178" w:rsidRDefault="00F3367E" w:rsidP="00F3367E">
      <w:pPr>
        <w:ind w:left="720"/>
        <w:rPr>
          <w:b/>
          <w:bCs/>
        </w:rPr>
      </w:pPr>
      <w:r>
        <w:rPr>
          <w:b/>
          <w:bCs/>
        </w:rPr>
        <w:t>On podsvc</w:t>
      </w:r>
    </w:p>
    <w:p w14:paraId="14EFFBC7" w14:textId="77777777" w:rsidR="00386178" w:rsidRDefault="00386178" w:rsidP="00386178">
      <w:pPr>
        <w:numPr>
          <w:ilvl w:val="0"/>
          <w:numId w:val="19"/>
        </w:numPr>
      </w:pPr>
      <w:r w:rsidRPr="00386178">
        <w:t>podman login registry.lab.example.com --tls-verify=false</w:t>
      </w:r>
    </w:p>
    <w:p w14:paraId="7F6929D2" w14:textId="77777777" w:rsidR="00386178" w:rsidRDefault="00386178" w:rsidP="00386178">
      <w:pPr>
        <w:ind w:left="720"/>
      </w:pPr>
      <w:r>
        <w:t>Username: admin</w:t>
      </w:r>
    </w:p>
    <w:p w14:paraId="01923197" w14:textId="77777777" w:rsidR="00386178" w:rsidRDefault="00386178" w:rsidP="00386178">
      <w:pPr>
        <w:ind w:left="720"/>
      </w:pPr>
      <w:r>
        <w:t>Password: redhat321</w:t>
      </w:r>
    </w:p>
    <w:p w14:paraId="48C1A5B5" w14:textId="57291FCB" w:rsidR="00F3367E" w:rsidRDefault="00386178" w:rsidP="0037732C">
      <w:pPr>
        <w:numPr>
          <w:ilvl w:val="0"/>
          <w:numId w:val="19"/>
        </w:numPr>
      </w:pPr>
      <w:r w:rsidRPr="00386178">
        <w:t>podman pull registry.lab.example.com/rhel8/httpd-24:1-105 --tls-verify=false</w:t>
      </w:r>
    </w:p>
    <w:p w14:paraId="7B2E71F5" w14:textId="2EE09994" w:rsidR="00386178" w:rsidRDefault="00386178" w:rsidP="00386178">
      <w:pPr>
        <w:numPr>
          <w:ilvl w:val="0"/>
          <w:numId w:val="19"/>
        </w:numPr>
      </w:pPr>
      <w:r w:rsidRPr="00386178">
        <w:t>podman run -d --name web -p 8888:8080 -v /home/podsvc/srv/web:/var/www/html registry.lab.example.com/rhel8/httpd-24:1-105</w:t>
      </w:r>
    </w:p>
    <w:p w14:paraId="79708706" w14:textId="64C3EF9F" w:rsidR="00386178" w:rsidRDefault="00386178" w:rsidP="00386178">
      <w:pPr>
        <w:numPr>
          <w:ilvl w:val="0"/>
          <w:numId w:val="19"/>
        </w:numPr>
      </w:pPr>
      <w:r w:rsidRPr="00386178">
        <w:t>podman ps</w:t>
      </w:r>
    </w:p>
    <w:p w14:paraId="4BCC89BE" w14:textId="589BB633" w:rsidR="00386178" w:rsidRDefault="00386178" w:rsidP="00386178">
      <w:pPr>
        <w:numPr>
          <w:ilvl w:val="0"/>
          <w:numId w:val="19"/>
        </w:numPr>
      </w:pPr>
      <w:r w:rsidRPr="00386178">
        <w:t xml:space="preserve">curl </w:t>
      </w:r>
      <w:hyperlink r:id="rId12" w:history="1">
        <w:r w:rsidR="00DB2C59" w:rsidRPr="00175B91">
          <w:rPr>
            <w:rStyle w:val="Hyperlink"/>
          </w:rPr>
          <w:t>http://localhost:8888</w:t>
        </w:r>
      </w:hyperlink>
    </w:p>
    <w:p w14:paraId="451CCFE5" w14:textId="118078B0" w:rsidR="00DB2C59" w:rsidRDefault="00DB2C59" w:rsidP="00E26710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Other Materials</w:t>
      </w:r>
      <w:r w:rsidRPr="00DB2C59">
        <w:rPr>
          <w:b/>
          <w:bCs/>
          <w:color w:val="0070C0"/>
          <w:sz w:val="28"/>
          <w:szCs w:val="28"/>
        </w:rPr>
        <w:t>:</w:t>
      </w:r>
    </w:p>
    <w:p w14:paraId="0095C000" w14:textId="1858E449" w:rsidR="00DB2C59" w:rsidRPr="00C16464" w:rsidRDefault="00DB2C59" w:rsidP="00C16464">
      <w:pPr>
        <w:rPr>
          <w:rFonts w:ascii="Open Sans" w:hAnsi="Open Sans" w:cs="Open Sans"/>
          <w:b/>
          <w:bCs/>
          <w:sz w:val="24"/>
          <w:szCs w:val="24"/>
        </w:rPr>
      </w:pPr>
      <w:r w:rsidRPr="00C16464">
        <w:rPr>
          <w:rFonts w:ascii="Open Sans" w:hAnsi="Open Sans" w:cs="Open Sans"/>
          <w:b/>
          <w:bCs/>
          <w:sz w:val="24"/>
          <w:szCs w:val="24"/>
        </w:rPr>
        <w:t>Viewing File Permissions:</w:t>
      </w:r>
    </w:p>
    <w:p w14:paraId="16F511BC" w14:textId="24810199" w:rsidR="00DB2C59" w:rsidRPr="00DB2C59" w:rsidRDefault="00DB2C59" w:rsidP="00E26710">
      <w:pPr>
        <w:rPr>
          <w:rFonts w:ascii="Open Sans" w:hAnsi="Open Sans" w:cs="Open Sans"/>
          <w:sz w:val="24"/>
          <w:szCs w:val="24"/>
        </w:rPr>
      </w:pPr>
      <w:r w:rsidRPr="00C16464">
        <w:rPr>
          <w:rFonts w:ascii="Open Sans" w:hAnsi="Open Sans" w:cs="Open Sans"/>
          <w:sz w:val="24"/>
          <w:szCs w:val="24"/>
        </w:rPr>
        <w:t xml:space="preserve">To view the permissions of a file or directory, use the </w:t>
      </w:r>
      <w:r w:rsidRPr="00C16464">
        <w:rPr>
          <w:rFonts w:ascii="Open Sans" w:hAnsi="Open Sans" w:cs="Open Sans"/>
          <w:b/>
          <w:bCs/>
          <w:sz w:val="24"/>
          <w:szCs w:val="24"/>
        </w:rPr>
        <w:t>`ls -l`</w:t>
      </w:r>
      <w:r w:rsidRPr="00C16464">
        <w:rPr>
          <w:rFonts w:ascii="Open Sans" w:hAnsi="Open Sans" w:cs="Open Sans"/>
          <w:sz w:val="24"/>
          <w:szCs w:val="24"/>
        </w:rPr>
        <w:t xml:space="preserve"> command. It displays detailed information, including the permissions, for each file or directory listed.</w:t>
      </w:r>
    </w:p>
    <w:p w14:paraId="081929CA" w14:textId="77777777" w:rsidR="00C16464" w:rsidRDefault="00DB2C59" w:rsidP="00C16464">
      <w:pPr>
        <w:rPr>
          <w:rFonts w:ascii="Open Sans" w:hAnsi="Open Sans" w:cs="Open Sans"/>
          <w:b/>
          <w:bCs/>
          <w:sz w:val="24"/>
          <w:szCs w:val="24"/>
        </w:rPr>
      </w:pPr>
      <w:r w:rsidRPr="00C16464">
        <w:rPr>
          <w:rFonts w:ascii="Open Sans" w:hAnsi="Open Sans" w:cs="Open Sans"/>
          <w:b/>
          <w:bCs/>
          <w:sz w:val="24"/>
          <w:szCs w:val="24"/>
        </w:rPr>
        <w:t>Understanding Permission Notations:</w:t>
      </w:r>
    </w:p>
    <w:p w14:paraId="4B4DD61C" w14:textId="77777777" w:rsidR="00C16464" w:rsidRDefault="00DB2C59" w:rsidP="00C16464">
      <w:pPr>
        <w:rPr>
          <w:rFonts w:ascii="Open Sans" w:hAnsi="Open Sans" w:cs="Open Sans"/>
          <w:b/>
          <w:bCs/>
          <w:sz w:val="24"/>
          <w:szCs w:val="24"/>
        </w:rPr>
      </w:pPr>
      <w:r w:rsidRPr="00DB2C59">
        <w:rPr>
          <w:rFonts w:ascii="Open Sans" w:hAnsi="Open Sans" w:cs="Open Sans"/>
          <w:sz w:val="24"/>
          <w:szCs w:val="24"/>
        </w:rPr>
        <w:lastRenderedPageBreak/>
        <w:t>File permissions are represented using a combination of letters and symbols. The permissions are divided into three sets:</w:t>
      </w:r>
    </w:p>
    <w:p w14:paraId="1F276F06" w14:textId="2450D025" w:rsidR="00DB2C59" w:rsidRPr="00C16464" w:rsidRDefault="00DB2C59" w:rsidP="00177675">
      <w:pPr>
        <w:pStyle w:val="ListParagraph"/>
        <w:numPr>
          <w:ilvl w:val="0"/>
          <w:numId w:val="38"/>
        </w:numPr>
        <w:rPr>
          <w:rFonts w:ascii="Open Sans" w:hAnsi="Open Sans" w:cs="Open Sans"/>
          <w:b/>
          <w:bCs/>
          <w:sz w:val="24"/>
          <w:szCs w:val="24"/>
        </w:rPr>
      </w:pPr>
      <w:r w:rsidRPr="00C16464">
        <w:rPr>
          <w:rFonts w:ascii="Open Sans" w:hAnsi="Open Sans" w:cs="Open Sans"/>
          <w:sz w:val="24"/>
          <w:szCs w:val="24"/>
        </w:rPr>
        <w:t>Owner permissions: The permissions for the file/directory owner.</w:t>
      </w:r>
    </w:p>
    <w:p w14:paraId="7C1DC241" w14:textId="77777777" w:rsidR="00C16464" w:rsidRPr="00C16464" w:rsidRDefault="00DB2C59" w:rsidP="00177675">
      <w:pPr>
        <w:pStyle w:val="ListParagraph"/>
        <w:numPr>
          <w:ilvl w:val="0"/>
          <w:numId w:val="38"/>
        </w:numPr>
        <w:rPr>
          <w:rFonts w:ascii="Open Sans" w:hAnsi="Open Sans" w:cs="Open Sans"/>
          <w:sz w:val="24"/>
          <w:szCs w:val="24"/>
        </w:rPr>
      </w:pPr>
      <w:r w:rsidRPr="00C16464">
        <w:rPr>
          <w:rFonts w:ascii="Open Sans" w:hAnsi="Open Sans" w:cs="Open Sans"/>
          <w:sz w:val="24"/>
          <w:szCs w:val="24"/>
        </w:rPr>
        <w:t>Group permissions: The permissions for the file/directory group.</w:t>
      </w:r>
    </w:p>
    <w:p w14:paraId="58ACEF94" w14:textId="1C76295E" w:rsidR="00DB2C59" w:rsidRPr="00C16464" w:rsidRDefault="00DB2C59" w:rsidP="00177675">
      <w:pPr>
        <w:pStyle w:val="ListParagraph"/>
        <w:numPr>
          <w:ilvl w:val="0"/>
          <w:numId w:val="38"/>
        </w:numPr>
        <w:rPr>
          <w:rFonts w:ascii="Open Sans" w:hAnsi="Open Sans" w:cs="Open Sans"/>
          <w:sz w:val="24"/>
          <w:szCs w:val="24"/>
        </w:rPr>
      </w:pPr>
      <w:r w:rsidRPr="00C16464">
        <w:rPr>
          <w:rFonts w:ascii="Open Sans" w:hAnsi="Open Sans" w:cs="Open Sans"/>
          <w:sz w:val="24"/>
          <w:szCs w:val="24"/>
        </w:rPr>
        <w:t>Other permissions: The permissions for everyone else.</w:t>
      </w:r>
    </w:p>
    <w:p w14:paraId="7D6FF760" w14:textId="187AE2DB" w:rsidR="00DB2C59" w:rsidRPr="00C16464" w:rsidRDefault="00DB2C59" w:rsidP="00C16464">
      <w:pPr>
        <w:rPr>
          <w:rFonts w:ascii="Open Sans" w:hAnsi="Open Sans" w:cs="Open Sans"/>
          <w:b/>
          <w:bCs/>
          <w:sz w:val="24"/>
          <w:szCs w:val="24"/>
        </w:rPr>
      </w:pPr>
      <w:r w:rsidRPr="00C16464">
        <w:rPr>
          <w:rFonts w:ascii="Open Sans" w:hAnsi="Open Sans" w:cs="Open Sans"/>
          <w:b/>
          <w:bCs/>
          <w:sz w:val="24"/>
          <w:szCs w:val="24"/>
        </w:rPr>
        <w:t>The permission notations are as follows:</w:t>
      </w:r>
    </w:p>
    <w:p w14:paraId="448A9FE2" w14:textId="6C781B7C" w:rsidR="00C16464" w:rsidRPr="00C16464" w:rsidRDefault="00DB2C59" w:rsidP="00177675">
      <w:pPr>
        <w:pStyle w:val="ListParagraph"/>
        <w:numPr>
          <w:ilvl w:val="0"/>
          <w:numId w:val="40"/>
        </w:numPr>
        <w:rPr>
          <w:rFonts w:ascii="Open Sans" w:hAnsi="Open Sans" w:cs="Open Sans"/>
          <w:sz w:val="24"/>
          <w:szCs w:val="24"/>
        </w:rPr>
      </w:pPr>
      <w:r w:rsidRPr="00C16464">
        <w:rPr>
          <w:rFonts w:ascii="Open Sans" w:hAnsi="Open Sans" w:cs="Open Sans"/>
          <w:b/>
          <w:bCs/>
          <w:sz w:val="24"/>
          <w:szCs w:val="24"/>
        </w:rPr>
        <w:t>`r`</w:t>
      </w:r>
      <w:r w:rsidRPr="00C16464">
        <w:rPr>
          <w:rFonts w:ascii="Open Sans" w:hAnsi="Open Sans" w:cs="Open Sans"/>
          <w:sz w:val="24"/>
          <w:szCs w:val="24"/>
        </w:rPr>
        <w:t xml:space="preserve"> (read): Allows reading/viewing a file or listing files in a directory.</w:t>
      </w:r>
    </w:p>
    <w:p w14:paraId="714F75BC" w14:textId="2D878F21" w:rsidR="00DB2C59" w:rsidRPr="00C16464" w:rsidRDefault="00DB2C59" w:rsidP="00177675">
      <w:pPr>
        <w:pStyle w:val="ListParagraph"/>
        <w:numPr>
          <w:ilvl w:val="0"/>
          <w:numId w:val="40"/>
        </w:numPr>
        <w:rPr>
          <w:rFonts w:ascii="Open Sans" w:hAnsi="Open Sans" w:cs="Open Sans"/>
          <w:sz w:val="24"/>
          <w:szCs w:val="24"/>
        </w:rPr>
      </w:pPr>
      <w:r w:rsidRPr="00C16464">
        <w:rPr>
          <w:rFonts w:ascii="Open Sans" w:hAnsi="Open Sans" w:cs="Open Sans"/>
          <w:b/>
          <w:bCs/>
          <w:sz w:val="24"/>
          <w:szCs w:val="24"/>
        </w:rPr>
        <w:t>`w`</w:t>
      </w:r>
      <w:r w:rsidRPr="00C16464">
        <w:rPr>
          <w:rFonts w:ascii="Open Sans" w:hAnsi="Open Sans" w:cs="Open Sans"/>
          <w:sz w:val="24"/>
          <w:szCs w:val="24"/>
        </w:rPr>
        <w:t xml:space="preserve"> (write): Allows modifying a file or adding/removing files in a directory.</w:t>
      </w:r>
    </w:p>
    <w:p w14:paraId="5EE4AF1A" w14:textId="77777777" w:rsidR="00C16464" w:rsidRDefault="00DB2C59" w:rsidP="00177675">
      <w:pPr>
        <w:pStyle w:val="ListParagraph"/>
        <w:numPr>
          <w:ilvl w:val="0"/>
          <w:numId w:val="40"/>
        </w:numPr>
        <w:rPr>
          <w:rFonts w:ascii="Open Sans" w:hAnsi="Open Sans" w:cs="Open Sans"/>
          <w:sz w:val="24"/>
          <w:szCs w:val="24"/>
        </w:rPr>
      </w:pPr>
      <w:r w:rsidRPr="00C16464">
        <w:rPr>
          <w:rFonts w:ascii="Open Sans" w:hAnsi="Open Sans" w:cs="Open Sans"/>
          <w:b/>
          <w:bCs/>
          <w:sz w:val="24"/>
          <w:szCs w:val="24"/>
        </w:rPr>
        <w:t>`x`</w:t>
      </w:r>
      <w:r w:rsidRPr="00C16464">
        <w:rPr>
          <w:rFonts w:ascii="Open Sans" w:hAnsi="Open Sans" w:cs="Open Sans"/>
          <w:sz w:val="24"/>
          <w:szCs w:val="24"/>
        </w:rPr>
        <w:t xml:space="preserve"> (execute): Allows executing or running a file (for directories, allows accessing files within).</w:t>
      </w:r>
    </w:p>
    <w:p w14:paraId="004A05DF" w14:textId="469BB7BD" w:rsidR="00DB2C59" w:rsidRPr="00C16464" w:rsidRDefault="00DB2C59" w:rsidP="00177675">
      <w:pPr>
        <w:pStyle w:val="ListParagraph"/>
        <w:numPr>
          <w:ilvl w:val="0"/>
          <w:numId w:val="40"/>
        </w:numPr>
        <w:rPr>
          <w:rFonts w:ascii="Open Sans" w:hAnsi="Open Sans" w:cs="Open Sans"/>
          <w:sz w:val="24"/>
          <w:szCs w:val="24"/>
        </w:rPr>
      </w:pPr>
      <w:r w:rsidRPr="00C16464">
        <w:rPr>
          <w:rFonts w:ascii="Open Sans" w:hAnsi="Open Sans" w:cs="Open Sans"/>
          <w:b/>
          <w:bCs/>
          <w:sz w:val="24"/>
          <w:szCs w:val="24"/>
        </w:rPr>
        <w:t>`-`</w:t>
      </w:r>
      <w:r w:rsidRPr="00C16464">
        <w:rPr>
          <w:rFonts w:ascii="Open Sans" w:hAnsi="Open Sans" w:cs="Open Sans"/>
          <w:sz w:val="24"/>
          <w:szCs w:val="24"/>
        </w:rPr>
        <w:t xml:space="preserve"> (hyphen): Indicates that a specific permission is not granted.</w:t>
      </w:r>
    </w:p>
    <w:p w14:paraId="32CFE6B9" w14:textId="77777777" w:rsidR="00DB2C59" w:rsidRPr="00DB2C59" w:rsidRDefault="00DB2C59" w:rsidP="00DB2C59">
      <w:pPr>
        <w:ind w:left="360"/>
        <w:rPr>
          <w:rFonts w:ascii="Open Sans" w:hAnsi="Open Sans" w:cs="Open Sans"/>
          <w:sz w:val="24"/>
          <w:szCs w:val="24"/>
        </w:rPr>
      </w:pPr>
    </w:p>
    <w:p w14:paraId="6CD30F36" w14:textId="32A3DAAE" w:rsidR="00DB2C59" w:rsidRPr="00C16464" w:rsidRDefault="00DB2C59" w:rsidP="00C16464">
      <w:pPr>
        <w:rPr>
          <w:rFonts w:ascii="Open Sans" w:hAnsi="Open Sans" w:cs="Open Sans"/>
          <w:b/>
          <w:bCs/>
          <w:sz w:val="24"/>
          <w:szCs w:val="24"/>
        </w:rPr>
      </w:pPr>
      <w:r w:rsidRPr="00C16464">
        <w:rPr>
          <w:rFonts w:ascii="Open Sans" w:hAnsi="Open Sans" w:cs="Open Sans"/>
          <w:b/>
          <w:bCs/>
          <w:sz w:val="24"/>
          <w:szCs w:val="24"/>
        </w:rPr>
        <w:t>Changing File Permissions:</w:t>
      </w:r>
    </w:p>
    <w:p w14:paraId="77FB8832" w14:textId="1EAF2B9C" w:rsidR="00DB2C59" w:rsidRPr="00C16464" w:rsidRDefault="00DB2C59" w:rsidP="00177675">
      <w:pPr>
        <w:pStyle w:val="ListParagraph"/>
        <w:numPr>
          <w:ilvl w:val="0"/>
          <w:numId w:val="41"/>
        </w:numPr>
        <w:rPr>
          <w:rFonts w:ascii="Open Sans" w:hAnsi="Open Sans" w:cs="Open Sans"/>
          <w:sz w:val="24"/>
          <w:szCs w:val="24"/>
        </w:rPr>
      </w:pPr>
      <w:r w:rsidRPr="00C16464">
        <w:rPr>
          <w:rFonts w:ascii="Open Sans" w:hAnsi="Open Sans" w:cs="Open Sans"/>
          <w:sz w:val="24"/>
          <w:szCs w:val="24"/>
        </w:rPr>
        <w:t>To change file permissions, use the</w:t>
      </w:r>
      <w:r w:rsidRPr="00C16464">
        <w:rPr>
          <w:rFonts w:ascii="Open Sans" w:hAnsi="Open Sans" w:cs="Open Sans"/>
          <w:b/>
          <w:bCs/>
          <w:sz w:val="24"/>
          <w:szCs w:val="24"/>
        </w:rPr>
        <w:t xml:space="preserve"> `chmod` </w:t>
      </w:r>
      <w:r w:rsidRPr="00C16464">
        <w:rPr>
          <w:rFonts w:ascii="Open Sans" w:hAnsi="Open Sans" w:cs="Open Sans"/>
          <w:sz w:val="24"/>
          <w:szCs w:val="24"/>
        </w:rPr>
        <w:t>command followed by the permission notation and the file/directory name.</w:t>
      </w:r>
    </w:p>
    <w:p w14:paraId="58DF1BA8" w14:textId="6712C921" w:rsidR="00DB2C59" w:rsidRPr="00C16464" w:rsidRDefault="00DB2C59" w:rsidP="00177675">
      <w:pPr>
        <w:pStyle w:val="ListParagraph"/>
        <w:numPr>
          <w:ilvl w:val="0"/>
          <w:numId w:val="41"/>
        </w:numPr>
        <w:rPr>
          <w:rFonts w:ascii="Open Sans" w:hAnsi="Open Sans" w:cs="Open Sans"/>
          <w:sz w:val="24"/>
          <w:szCs w:val="24"/>
        </w:rPr>
      </w:pPr>
      <w:r w:rsidRPr="00C16464">
        <w:rPr>
          <w:rFonts w:ascii="Open Sans" w:hAnsi="Open Sans" w:cs="Open Sans"/>
          <w:sz w:val="24"/>
          <w:szCs w:val="24"/>
        </w:rPr>
        <w:t>For example, to give read and write permissions to the owner of a file, use the following command:</w:t>
      </w:r>
    </w:p>
    <w:p w14:paraId="43141A1E" w14:textId="21222FBB" w:rsidR="00DB2C59" w:rsidRPr="00DB2C59" w:rsidRDefault="00DB2C59" w:rsidP="00C164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09"/>
        <w:rPr>
          <w:rFonts w:ascii="Open Sans" w:hAnsi="Open Sans" w:cs="Open Sans"/>
          <w:sz w:val="24"/>
          <w:szCs w:val="24"/>
        </w:rPr>
      </w:pPr>
      <w:r w:rsidRPr="00DB2C59">
        <w:rPr>
          <w:rFonts w:ascii="Open Sans" w:hAnsi="Open Sans" w:cs="Open Sans"/>
          <w:sz w:val="24"/>
          <w:szCs w:val="24"/>
        </w:rPr>
        <w:t>chmod u+rw file.txt</w:t>
      </w:r>
    </w:p>
    <w:p w14:paraId="753ADBE5" w14:textId="7A686F7D" w:rsidR="00DB2C59" w:rsidRPr="00C16464" w:rsidRDefault="00DB2C59" w:rsidP="00177675">
      <w:pPr>
        <w:pStyle w:val="ListParagraph"/>
        <w:numPr>
          <w:ilvl w:val="0"/>
          <w:numId w:val="42"/>
        </w:numPr>
        <w:rPr>
          <w:rFonts w:ascii="Open Sans" w:hAnsi="Open Sans" w:cs="Open Sans"/>
          <w:sz w:val="24"/>
          <w:szCs w:val="24"/>
        </w:rPr>
      </w:pPr>
      <w:r w:rsidRPr="00C16464">
        <w:rPr>
          <w:rFonts w:ascii="Open Sans" w:hAnsi="Open Sans" w:cs="Open Sans"/>
          <w:sz w:val="24"/>
          <w:szCs w:val="24"/>
        </w:rPr>
        <w:t xml:space="preserve">Similarly, you can use </w:t>
      </w:r>
      <w:r w:rsidRPr="00C16464">
        <w:rPr>
          <w:rFonts w:ascii="Open Sans" w:hAnsi="Open Sans" w:cs="Open Sans"/>
          <w:b/>
          <w:bCs/>
          <w:sz w:val="24"/>
          <w:szCs w:val="24"/>
        </w:rPr>
        <w:t>`g`</w:t>
      </w:r>
      <w:r w:rsidRPr="00C16464">
        <w:rPr>
          <w:rFonts w:ascii="Open Sans" w:hAnsi="Open Sans" w:cs="Open Sans"/>
          <w:sz w:val="24"/>
          <w:szCs w:val="24"/>
        </w:rPr>
        <w:t xml:space="preserve"> for group permissions and </w:t>
      </w:r>
      <w:r w:rsidRPr="00C16464">
        <w:rPr>
          <w:rFonts w:ascii="Open Sans" w:hAnsi="Open Sans" w:cs="Open Sans"/>
          <w:b/>
          <w:bCs/>
          <w:sz w:val="24"/>
          <w:szCs w:val="24"/>
        </w:rPr>
        <w:t>`o`</w:t>
      </w:r>
      <w:r w:rsidRPr="00C16464">
        <w:rPr>
          <w:rFonts w:ascii="Open Sans" w:hAnsi="Open Sans" w:cs="Open Sans"/>
          <w:sz w:val="24"/>
          <w:szCs w:val="24"/>
        </w:rPr>
        <w:t xml:space="preserve"> for other permissions. Use </w:t>
      </w:r>
      <w:r w:rsidRPr="00C16464">
        <w:rPr>
          <w:rFonts w:ascii="Open Sans" w:hAnsi="Open Sans" w:cs="Open Sans"/>
          <w:b/>
          <w:bCs/>
          <w:sz w:val="24"/>
          <w:szCs w:val="24"/>
        </w:rPr>
        <w:t>`a`</w:t>
      </w:r>
      <w:r w:rsidRPr="00C16464">
        <w:rPr>
          <w:rFonts w:ascii="Open Sans" w:hAnsi="Open Sans" w:cs="Open Sans"/>
          <w:sz w:val="24"/>
          <w:szCs w:val="24"/>
        </w:rPr>
        <w:t xml:space="preserve"> (all) to set permissions for all sets.</w:t>
      </w:r>
    </w:p>
    <w:p w14:paraId="6E12DFB8" w14:textId="13CA6585" w:rsidR="00DB2C59" w:rsidRPr="00015041" w:rsidRDefault="00DB2C59" w:rsidP="00177675">
      <w:pPr>
        <w:pStyle w:val="ListParagraph"/>
        <w:numPr>
          <w:ilvl w:val="0"/>
          <w:numId w:val="42"/>
        </w:numPr>
        <w:rPr>
          <w:rFonts w:ascii="Open Sans" w:hAnsi="Open Sans" w:cs="Open Sans"/>
          <w:sz w:val="24"/>
          <w:szCs w:val="24"/>
        </w:rPr>
      </w:pPr>
      <w:r w:rsidRPr="00015041">
        <w:rPr>
          <w:rFonts w:ascii="Open Sans" w:hAnsi="Open Sans" w:cs="Open Sans"/>
          <w:sz w:val="24"/>
          <w:szCs w:val="24"/>
        </w:rPr>
        <w:t>Numeric values can also be used to set permissions. Each permission has a corresponding numeric value:</w:t>
      </w:r>
    </w:p>
    <w:p w14:paraId="651D75AD" w14:textId="0FF0A236" w:rsidR="00DB2C59" w:rsidRPr="00015041" w:rsidRDefault="00DB2C59" w:rsidP="00177675">
      <w:pPr>
        <w:pStyle w:val="ListParagraph"/>
        <w:numPr>
          <w:ilvl w:val="0"/>
          <w:numId w:val="43"/>
        </w:numPr>
        <w:rPr>
          <w:rFonts w:ascii="Open Sans" w:hAnsi="Open Sans" w:cs="Open Sans"/>
          <w:sz w:val="24"/>
          <w:szCs w:val="24"/>
        </w:rPr>
      </w:pPr>
      <w:r w:rsidRPr="00015041">
        <w:rPr>
          <w:rFonts w:ascii="Open Sans" w:hAnsi="Open Sans" w:cs="Open Sans"/>
          <w:sz w:val="24"/>
          <w:szCs w:val="24"/>
        </w:rPr>
        <w:t>`r` (read): 4</w:t>
      </w:r>
    </w:p>
    <w:p w14:paraId="363853FA" w14:textId="430A9A07" w:rsidR="00DB2C59" w:rsidRPr="00015041" w:rsidRDefault="00DB2C59" w:rsidP="00177675">
      <w:pPr>
        <w:pStyle w:val="ListParagraph"/>
        <w:numPr>
          <w:ilvl w:val="0"/>
          <w:numId w:val="43"/>
        </w:numPr>
        <w:rPr>
          <w:rFonts w:ascii="Open Sans" w:hAnsi="Open Sans" w:cs="Open Sans"/>
          <w:sz w:val="24"/>
          <w:szCs w:val="24"/>
        </w:rPr>
      </w:pPr>
      <w:r w:rsidRPr="00015041">
        <w:rPr>
          <w:rFonts w:ascii="Open Sans" w:hAnsi="Open Sans" w:cs="Open Sans"/>
          <w:sz w:val="24"/>
          <w:szCs w:val="24"/>
        </w:rPr>
        <w:t>`w` (write): 2</w:t>
      </w:r>
    </w:p>
    <w:p w14:paraId="29FA6767" w14:textId="549FE8BB" w:rsidR="00DB2C59" w:rsidRPr="00015041" w:rsidRDefault="00DB2C59" w:rsidP="00177675">
      <w:pPr>
        <w:pStyle w:val="ListParagraph"/>
        <w:numPr>
          <w:ilvl w:val="0"/>
          <w:numId w:val="43"/>
        </w:numPr>
        <w:rPr>
          <w:rFonts w:ascii="Open Sans" w:hAnsi="Open Sans" w:cs="Open Sans"/>
          <w:sz w:val="24"/>
          <w:szCs w:val="24"/>
        </w:rPr>
      </w:pPr>
      <w:r w:rsidRPr="00015041">
        <w:rPr>
          <w:rFonts w:ascii="Open Sans" w:hAnsi="Open Sans" w:cs="Open Sans"/>
          <w:sz w:val="24"/>
          <w:szCs w:val="24"/>
        </w:rPr>
        <w:t>`x` (execute): 1</w:t>
      </w:r>
    </w:p>
    <w:p w14:paraId="065D9C22" w14:textId="712473C7" w:rsidR="00DB2C59" w:rsidRPr="00015041" w:rsidRDefault="00DB2C59" w:rsidP="00177675">
      <w:pPr>
        <w:pStyle w:val="ListParagraph"/>
        <w:numPr>
          <w:ilvl w:val="0"/>
          <w:numId w:val="44"/>
        </w:numPr>
        <w:ind w:left="709"/>
        <w:rPr>
          <w:rFonts w:ascii="Open Sans" w:hAnsi="Open Sans" w:cs="Open Sans"/>
          <w:sz w:val="24"/>
          <w:szCs w:val="24"/>
        </w:rPr>
      </w:pPr>
      <w:r w:rsidRPr="00015041">
        <w:rPr>
          <w:rFonts w:ascii="Open Sans" w:hAnsi="Open Sans" w:cs="Open Sans"/>
          <w:sz w:val="24"/>
          <w:szCs w:val="24"/>
        </w:rPr>
        <w:t>Add the numeric values of the desired permissions to set permissions. For example, to give read and write permissions to the owner and group, you can use:</w:t>
      </w:r>
    </w:p>
    <w:p w14:paraId="16289DE7" w14:textId="70118FC0" w:rsidR="00DB2C59" w:rsidRPr="00DB2C59" w:rsidRDefault="00DB2C59" w:rsidP="000150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09"/>
        <w:rPr>
          <w:rFonts w:ascii="Open Sans" w:hAnsi="Open Sans" w:cs="Open Sans"/>
          <w:sz w:val="24"/>
          <w:szCs w:val="24"/>
        </w:rPr>
      </w:pPr>
      <w:r w:rsidRPr="00DB2C59">
        <w:rPr>
          <w:rFonts w:ascii="Open Sans" w:hAnsi="Open Sans" w:cs="Open Sans"/>
          <w:sz w:val="24"/>
          <w:szCs w:val="24"/>
        </w:rPr>
        <w:t>chmod 660 file.txt</w:t>
      </w:r>
    </w:p>
    <w:p w14:paraId="48B8263B" w14:textId="07E3BEBC" w:rsidR="00DB2C59" w:rsidRPr="00015041" w:rsidRDefault="00DB2C59" w:rsidP="00015041">
      <w:pPr>
        <w:rPr>
          <w:rFonts w:ascii="Open Sans" w:hAnsi="Open Sans" w:cs="Open Sans"/>
          <w:b/>
          <w:bCs/>
          <w:sz w:val="24"/>
          <w:szCs w:val="24"/>
        </w:rPr>
      </w:pPr>
      <w:r w:rsidRPr="00015041">
        <w:rPr>
          <w:rFonts w:ascii="Open Sans" w:hAnsi="Open Sans" w:cs="Open Sans"/>
          <w:b/>
          <w:bCs/>
          <w:sz w:val="24"/>
          <w:szCs w:val="24"/>
        </w:rPr>
        <w:lastRenderedPageBreak/>
        <w:t>Recursively Changing Permissions:</w:t>
      </w:r>
    </w:p>
    <w:p w14:paraId="5B9F90F4" w14:textId="431A5F7A" w:rsidR="00DB2C59" w:rsidRPr="00015041" w:rsidRDefault="00DB2C59" w:rsidP="00177675">
      <w:pPr>
        <w:pStyle w:val="ListParagraph"/>
        <w:numPr>
          <w:ilvl w:val="0"/>
          <w:numId w:val="44"/>
        </w:numPr>
        <w:ind w:left="709"/>
        <w:rPr>
          <w:rFonts w:ascii="Open Sans" w:hAnsi="Open Sans" w:cs="Open Sans"/>
          <w:sz w:val="24"/>
          <w:szCs w:val="24"/>
        </w:rPr>
      </w:pPr>
      <w:r w:rsidRPr="00015041">
        <w:rPr>
          <w:rFonts w:ascii="Open Sans" w:hAnsi="Open Sans" w:cs="Open Sans"/>
          <w:sz w:val="24"/>
          <w:szCs w:val="24"/>
        </w:rPr>
        <w:t xml:space="preserve">To change permissions recursively for a directory and its contents, use the </w:t>
      </w:r>
      <w:r w:rsidRPr="00015041">
        <w:rPr>
          <w:rFonts w:ascii="Open Sans" w:hAnsi="Open Sans" w:cs="Open Sans"/>
          <w:b/>
          <w:bCs/>
          <w:sz w:val="24"/>
          <w:szCs w:val="24"/>
        </w:rPr>
        <w:t>`-R`</w:t>
      </w:r>
      <w:r w:rsidRPr="00015041">
        <w:rPr>
          <w:rFonts w:ascii="Open Sans" w:hAnsi="Open Sans" w:cs="Open Sans"/>
          <w:sz w:val="24"/>
          <w:szCs w:val="24"/>
        </w:rPr>
        <w:t xml:space="preserve"> option with the </w:t>
      </w:r>
      <w:r w:rsidRPr="00015041">
        <w:rPr>
          <w:rFonts w:ascii="Open Sans" w:hAnsi="Open Sans" w:cs="Open Sans"/>
          <w:b/>
          <w:bCs/>
          <w:sz w:val="24"/>
          <w:szCs w:val="24"/>
        </w:rPr>
        <w:t>`chmod`</w:t>
      </w:r>
      <w:r w:rsidRPr="00015041">
        <w:rPr>
          <w:rFonts w:ascii="Open Sans" w:hAnsi="Open Sans" w:cs="Open Sans"/>
          <w:sz w:val="24"/>
          <w:szCs w:val="24"/>
        </w:rPr>
        <w:t xml:space="preserve"> command.</w:t>
      </w:r>
    </w:p>
    <w:p w14:paraId="0329C709" w14:textId="5712B0CF" w:rsidR="00DB2C59" w:rsidRPr="00015041" w:rsidRDefault="00DB2C59" w:rsidP="00177675">
      <w:pPr>
        <w:pStyle w:val="ListParagraph"/>
        <w:numPr>
          <w:ilvl w:val="0"/>
          <w:numId w:val="44"/>
        </w:numPr>
        <w:ind w:left="709"/>
        <w:rPr>
          <w:rFonts w:ascii="Open Sans" w:hAnsi="Open Sans" w:cs="Open Sans"/>
          <w:sz w:val="24"/>
          <w:szCs w:val="24"/>
        </w:rPr>
      </w:pPr>
      <w:r w:rsidRPr="00015041">
        <w:rPr>
          <w:rFonts w:ascii="Open Sans" w:hAnsi="Open Sans" w:cs="Open Sans"/>
          <w:sz w:val="24"/>
          <w:szCs w:val="24"/>
        </w:rPr>
        <w:t>For example, to give read and write permissions to the owner and group</w:t>
      </w:r>
      <w:r w:rsidR="00015041" w:rsidRPr="00015041">
        <w:rPr>
          <w:rFonts w:ascii="Open Sans" w:hAnsi="Open Sans" w:cs="Open Sans"/>
          <w:sz w:val="24"/>
          <w:szCs w:val="24"/>
        </w:rPr>
        <w:t xml:space="preserve"> </w:t>
      </w:r>
      <w:r w:rsidRPr="00015041">
        <w:rPr>
          <w:rFonts w:ascii="Open Sans" w:hAnsi="Open Sans" w:cs="Open Sans"/>
          <w:sz w:val="24"/>
          <w:szCs w:val="24"/>
        </w:rPr>
        <w:t>recursively, use:</w:t>
      </w:r>
    </w:p>
    <w:p w14:paraId="5755F5BB" w14:textId="5310CD52" w:rsidR="00DB2C59" w:rsidRPr="00DB2C59" w:rsidRDefault="00DB2C59" w:rsidP="00E26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09"/>
        <w:rPr>
          <w:rFonts w:ascii="Open Sans" w:hAnsi="Open Sans" w:cs="Open Sans"/>
          <w:sz w:val="24"/>
          <w:szCs w:val="24"/>
        </w:rPr>
      </w:pPr>
      <w:r w:rsidRPr="00DB2C59">
        <w:rPr>
          <w:rFonts w:ascii="Open Sans" w:hAnsi="Open Sans" w:cs="Open Sans"/>
          <w:sz w:val="24"/>
          <w:szCs w:val="24"/>
        </w:rPr>
        <w:t>chmod -R u+</w:t>
      </w:r>
      <w:proofErr w:type="gramStart"/>
      <w:r w:rsidRPr="00DB2C59">
        <w:rPr>
          <w:rFonts w:ascii="Open Sans" w:hAnsi="Open Sans" w:cs="Open Sans"/>
          <w:sz w:val="24"/>
          <w:szCs w:val="24"/>
        </w:rPr>
        <w:t>rw,g</w:t>
      </w:r>
      <w:proofErr w:type="gramEnd"/>
      <w:r w:rsidRPr="00DB2C59">
        <w:rPr>
          <w:rFonts w:ascii="Open Sans" w:hAnsi="Open Sans" w:cs="Open Sans"/>
          <w:sz w:val="24"/>
          <w:szCs w:val="24"/>
        </w:rPr>
        <w:t>+rw directory/</w:t>
      </w:r>
    </w:p>
    <w:p w14:paraId="17C0F2D5" w14:textId="4FBE5006" w:rsidR="00DB2C59" w:rsidRPr="00E26710" w:rsidRDefault="00DB2C59" w:rsidP="00E26710">
      <w:pPr>
        <w:rPr>
          <w:rFonts w:ascii="Open Sans" w:hAnsi="Open Sans" w:cs="Open Sans"/>
          <w:b/>
          <w:bCs/>
          <w:sz w:val="24"/>
          <w:szCs w:val="24"/>
        </w:rPr>
      </w:pPr>
      <w:r w:rsidRPr="00E26710">
        <w:rPr>
          <w:rFonts w:ascii="Open Sans" w:hAnsi="Open Sans" w:cs="Open Sans"/>
          <w:b/>
          <w:bCs/>
          <w:sz w:val="24"/>
          <w:szCs w:val="24"/>
        </w:rPr>
        <w:t>Changing Ownership</w:t>
      </w:r>
      <w:r w:rsidR="00E26710" w:rsidRPr="00E26710">
        <w:rPr>
          <w:rFonts w:ascii="Open Sans" w:hAnsi="Open Sans" w:cs="Open Sans"/>
          <w:b/>
          <w:bCs/>
          <w:sz w:val="24"/>
          <w:szCs w:val="24"/>
        </w:rPr>
        <w:t>:</w:t>
      </w:r>
    </w:p>
    <w:p w14:paraId="60309E6F" w14:textId="16B4CD01" w:rsidR="00DB2C59" w:rsidRPr="00E26710" w:rsidRDefault="00DB2C59" w:rsidP="00177675">
      <w:pPr>
        <w:pStyle w:val="ListParagraph"/>
        <w:numPr>
          <w:ilvl w:val="0"/>
          <w:numId w:val="45"/>
        </w:numPr>
        <w:rPr>
          <w:rFonts w:ascii="Open Sans" w:hAnsi="Open Sans" w:cs="Open Sans"/>
          <w:sz w:val="24"/>
          <w:szCs w:val="24"/>
        </w:rPr>
      </w:pPr>
      <w:r w:rsidRPr="00E26710">
        <w:rPr>
          <w:rFonts w:ascii="Open Sans" w:hAnsi="Open Sans" w:cs="Open Sans"/>
          <w:sz w:val="24"/>
          <w:szCs w:val="24"/>
        </w:rPr>
        <w:t>To change the ownership of a file or directory, use the `chown` command followed by the new owner and the file/directory name.</w:t>
      </w:r>
    </w:p>
    <w:p w14:paraId="443AE5FC" w14:textId="76BCD7AA" w:rsidR="00DB2C59" w:rsidRPr="00E26710" w:rsidRDefault="00DB2C59" w:rsidP="00177675">
      <w:pPr>
        <w:pStyle w:val="ListParagraph"/>
        <w:numPr>
          <w:ilvl w:val="0"/>
          <w:numId w:val="45"/>
        </w:numPr>
        <w:rPr>
          <w:rFonts w:ascii="Open Sans" w:hAnsi="Open Sans" w:cs="Open Sans"/>
          <w:sz w:val="24"/>
          <w:szCs w:val="24"/>
        </w:rPr>
      </w:pPr>
      <w:r w:rsidRPr="00E26710">
        <w:rPr>
          <w:rFonts w:ascii="Open Sans" w:hAnsi="Open Sans" w:cs="Open Sans"/>
          <w:sz w:val="24"/>
          <w:szCs w:val="24"/>
        </w:rPr>
        <w:t>For example, to change the owner of a file to a specific user, use:</w:t>
      </w:r>
    </w:p>
    <w:p w14:paraId="68663A46" w14:textId="2E228D13" w:rsidR="00DB2C59" w:rsidRPr="00DB2C59" w:rsidRDefault="00DB2C59" w:rsidP="00E26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09"/>
        <w:rPr>
          <w:rFonts w:ascii="Open Sans" w:hAnsi="Open Sans" w:cs="Open Sans"/>
          <w:sz w:val="24"/>
          <w:szCs w:val="24"/>
        </w:rPr>
      </w:pPr>
      <w:r w:rsidRPr="00DB2C59">
        <w:rPr>
          <w:rFonts w:ascii="Open Sans" w:hAnsi="Open Sans" w:cs="Open Sans"/>
          <w:sz w:val="24"/>
          <w:szCs w:val="24"/>
        </w:rPr>
        <w:t>chown new_owner file.txt</w:t>
      </w:r>
    </w:p>
    <w:p w14:paraId="21B0C0CF" w14:textId="792FD428" w:rsidR="00DB2C59" w:rsidRPr="00E26710" w:rsidRDefault="00DB2C59" w:rsidP="00177675">
      <w:pPr>
        <w:pStyle w:val="ListParagraph"/>
        <w:numPr>
          <w:ilvl w:val="0"/>
          <w:numId w:val="46"/>
        </w:numPr>
        <w:ind w:left="709"/>
        <w:rPr>
          <w:rFonts w:ascii="Open Sans" w:hAnsi="Open Sans" w:cs="Open Sans"/>
          <w:sz w:val="24"/>
          <w:szCs w:val="24"/>
        </w:rPr>
      </w:pPr>
      <w:r w:rsidRPr="00E26710">
        <w:rPr>
          <w:rFonts w:ascii="Open Sans" w:hAnsi="Open Sans" w:cs="Open Sans"/>
          <w:sz w:val="24"/>
          <w:szCs w:val="24"/>
        </w:rPr>
        <w:t>You can also change the group ownership using the `chgrp` command.</w:t>
      </w:r>
    </w:p>
    <w:p w14:paraId="2A49863A" w14:textId="66537310" w:rsidR="00DB2C59" w:rsidRPr="00E26710" w:rsidRDefault="00DB2C59" w:rsidP="00E26710">
      <w:pPr>
        <w:rPr>
          <w:rFonts w:ascii="Open Sans" w:hAnsi="Open Sans" w:cs="Open Sans"/>
          <w:b/>
          <w:bCs/>
          <w:sz w:val="24"/>
          <w:szCs w:val="24"/>
        </w:rPr>
      </w:pPr>
      <w:r w:rsidRPr="00E26710">
        <w:rPr>
          <w:rFonts w:ascii="Open Sans" w:hAnsi="Open Sans" w:cs="Open Sans"/>
          <w:b/>
          <w:bCs/>
          <w:sz w:val="24"/>
          <w:szCs w:val="24"/>
        </w:rPr>
        <w:t>Default File Permissions:</w:t>
      </w:r>
    </w:p>
    <w:p w14:paraId="61AF23ED" w14:textId="115FD38F" w:rsidR="00DB2C59" w:rsidRPr="00E26710" w:rsidRDefault="00DB2C59" w:rsidP="00177675">
      <w:pPr>
        <w:pStyle w:val="ListParagraph"/>
        <w:numPr>
          <w:ilvl w:val="0"/>
          <w:numId w:val="46"/>
        </w:numPr>
        <w:ind w:left="709"/>
        <w:rPr>
          <w:rFonts w:ascii="Open Sans" w:hAnsi="Open Sans" w:cs="Open Sans"/>
          <w:sz w:val="24"/>
          <w:szCs w:val="24"/>
        </w:rPr>
      </w:pPr>
      <w:r w:rsidRPr="00E26710">
        <w:rPr>
          <w:rFonts w:ascii="Open Sans" w:hAnsi="Open Sans" w:cs="Open Sans"/>
          <w:sz w:val="24"/>
          <w:szCs w:val="24"/>
        </w:rPr>
        <w:t>Newly created files and directories inherit permissions based on the system's umask value and the default settings of the file creation utility.</w:t>
      </w:r>
    </w:p>
    <w:p w14:paraId="17023888" w14:textId="12561393" w:rsidR="00DB2C59" w:rsidRPr="00E26710" w:rsidRDefault="00DB2C59" w:rsidP="00177675">
      <w:pPr>
        <w:pStyle w:val="ListParagraph"/>
        <w:numPr>
          <w:ilvl w:val="0"/>
          <w:numId w:val="46"/>
        </w:numPr>
        <w:ind w:left="709"/>
        <w:rPr>
          <w:rFonts w:ascii="Open Sans" w:hAnsi="Open Sans" w:cs="Open Sans"/>
          <w:sz w:val="24"/>
          <w:szCs w:val="24"/>
        </w:rPr>
      </w:pPr>
      <w:r w:rsidRPr="00E26710">
        <w:rPr>
          <w:rFonts w:ascii="Open Sans" w:hAnsi="Open Sans" w:cs="Open Sans"/>
          <w:sz w:val="24"/>
          <w:szCs w:val="24"/>
        </w:rPr>
        <w:t>The umask value determines which permissions are subtracted from the default permissions.</w:t>
      </w:r>
    </w:p>
    <w:p w14:paraId="4B3F6F6E" w14:textId="7363E8CF" w:rsidR="00DB2C59" w:rsidRPr="00E26710" w:rsidRDefault="00DB2C59" w:rsidP="00177675">
      <w:pPr>
        <w:pStyle w:val="ListParagraph"/>
        <w:numPr>
          <w:ilvl w:val="0"/>
          <w:numId w:val="46"/>
        </w:numPr>
        <w:ind w:left="709"/>
        <w:rPr>
          <w:rFonts w:ascii="Open Sans" w:hAnsi="Open Sans" w:cs="Open Sans"/>
          <w:sz w:val="24"/>
          <w:szCs w:val="24"/>
        </w:rPr>
      </w:pPr>
      <w:r w:rsidRPr="00E26710">
        <w:rPr>
          <w:rFonts w:ascii="Open Sans" w:hAnsi="Open Sans" w:cs="Open Sans"/>
          <w:sz w:val="24"/>
          <w:szCs w:val="24"/>
        </w:rPr>
        <w:t xml:space="preserve">You can modify the umask value using the </w:t>
      </w:r>
      <w:r w:rsidRPr="00E26710">
        <w:rPr>
          <w:rFonts w:ascii="Open Sans" w:hAnsi="Open Sans" w:cs="Open Sans"/>
          <w:b/>
          <w:bCs/>
          <w:sz w:val="24"/>
          <w:szCs w:val="24"/>
        </w:rPr>
        <w:t>`umask`</w:t>
      </w:r>
      <w:r w:rsidRPr="00E26710">
        <w:rPr>
          <w:rFonts w:ascii="Open Sans" w:hAnsi="Open Sans" w:cs="Open Sans"/>
          <w:sz w:val="24"/>
          <w:szCs w:val="24"/>
        </w:rPr>
        <w:t xml:space="preserve"> command or by editing the shell configuration file.</w:t>
      </w:r>
    </w:p>
    <w:p w14:paraId="7716A592" w14:textId="77777777" w:rsidR="00E26710" w:rsidRPr="00E26710" w:rsidRDefault="00E26710" w:rsidP="00E26710">
      <w:pPr>
        <w:ind w:left="360"/>
        <w:rPr>
          <w:rFonts w:ascii="Open Sans" w:hAnsi="Open Sans" w:cs="Open Sans"/>
          <w:sz w:val="24"/>
          <w:szCs w:val="24"/>
        </w:rPr>
      </w:pPr>
    </w:p>
    <w:p w14:paraId="5BA2A760" w14:textId="1F3A789E" w:rsidR="00DB2C59" w:rsidRDefault="00E26710" w:rsidP="00E26710">
      <w:pPr>
        <w:ind w:left="360"/>
        <w:rPr>
          <w:rFonts w:ascii="Open Sans" w:hAnsi="Open Sans" w:cs="Open Sans"/>
          <w:b/>
          <w:bCs/>
          <w:sz w:val="24"/>
          <w:szCs w:val="24"/>
        </w:rPr>
      </w:pPr>
      <w:r w:rsidRPr="00E26710">
        <w:rPr>
          <w:rFonts w:ascii="Open Sans" w:hAnsi="Open Sans" w:cs="Open Sans"/>
          <w:b/>
          <w:bCs/>
          <w:sz w:val="24"/>
          <w:szCs w:val="24"/>
        </w:rPr>
        <w:t>Special Permissions</w:t>
      </w:r>
      <w:r>
        <w:rPr>
          <w:rFonts w:ascii="Open Sans" w:hAnsi="Open Sans" w:cs="Open Sans"/>
          <w:b/>
          <w:bCs/>
          <w:sz w:val="24"/>
          <w:szCs w:val="24"/>
        </w:rPr>
        <w:t>:</w:t>
      </w:r>
    </w:p>
    <w:p w14:paraId="2131F9C7" w14:textId="2BC08EAD" w:rsidR="00E26710" w:rsidRDefault="00E26710" w:rsidP="00177675">
      <w:pPr>
        <w:pStyle w:val="ListParagraph"/>
        <w:numPr>
          <w:ilvl w:val="0"/>
          <w:numId w:val="47"/>
        </w:numPr>
        <w:rPr>
          <w:rFonts w:ascii="Open Sans" w:hAnsi="Open Sans" w:cs="Open Sans"/>
          <w:sz w:val="24"/>
          <w:szCs w:val="24"/>
        </w:rPr>
      </w:pPr>
      <w:r w:rsidRPr="00E26710">
        <w:rPr>
          <w:rFonts w:ascii="Open Sans" w:hAnsi="Open Sans" w:cs="Open Sans"/>
          <w:sz w:val="24"/>
          <w:szCs w:val="24"/>
        </w:rPr>
        <w:t xml:space="preserve">Set UID </w:t>
      </w:r>
      <w:r w:rsidRPr="00E26710">
        <w:rPr>
          <w:rFonts w:ascii="Open Sans" w:hAnsi="Open Sans" w:cs="Open Sans"/>
          <w:b/>
          <w:bCs/>
          <w:sz w:val="24"/>
          <w:szCs w:val="24"/>
        </w:rPr>
        <w:t>(u+s)</w:t>
      </w:r>
    </w:p>
    <w:p w14:paraId="6C635E6F" w14:textId="77777777" w:rsidR="00E26710" w:rsidRPr="00E26710" w:rsidRDefault="00E26710" w:rsidP="00177675">
      <w:pPr>
        <w:pStyle w:val="ListParagraph"/>
        <w:numPr>
          <w:ilvl w:val="0"/>
          <w:numId w:val="48"/>
        </w:numPr>
        <w:ind w:left="1418"/>
        <w:rPr>
          <w:rFonts w:ascii="Open Sans" w:hAnsi="Open Sans" w:cs="Open Sans"/>
          <w:sz w:val="24"/>
          <w:szCs w:val="24"/>
        </w:rPr>
      </w:pPr>
      <w:r w:rsidRPr="00E26710">
        <w:rPr>
          <w:rFonts w:ascii="Open Sans" w:hAnsi="Open Sans" w:cs="Open Sans"/>
          <w:sz w:val="24"/>
          <w:szCs w:val="24"/>
        </w:rPr>
        <w:t xml:space="preserve">The setuid permission is denoted by an </w:t>
      </w:r>
      <w:r w:rsidRPr="00E26710">
        <w:rPr>
          <w:rFonts w:ascii="Open Sans" w:hAnsi="Open Sans" w:cs="Open Sans"/>
          <w:b/>
          <w:bCs/>
          <w:sz w:val="24"/>
          <w:szCs w:val="24"/>
        </w:rPr>
        <w:t xml:space="preserve">"s" </w:t>
      </w:r>
      <w:r w:rsidRPr="00E26710">
        <w:rPr>
          <w:rFonts w:ascii="Open Sans" w:hAnsi="Open Sans" w:cs="Open Sans"/>
          <w:sz w:val="24"/>
          <w:szCs w:val="24"/>
        </w:rPr>
        <w:t>in the</w:t>
      </w:r>
      <w:r w:rsidRPr="00E93CB9">
        <w:rPr>
          <w:rFonts w:ascii="Open Sans" w:hAnsi="Open Sans" w:cs="Open Sans"/>
          <w:b/>
          <w:bCs/>
          <w:sz w:val="24"/>
          <w:szCs w:val="24"/>
        </w:rPr>
        <w:t xml:space="preserve"> user </w:t>
      </w:r>
      <w:r w:rsidRPr="00E26710">
        <w:rPr>
          <w:rFonts w:ascii="Open Sans" w:hAnsi="Open Sans" w:cs="Open Sans"/>
          <w:sz w:val="24"/>
          <w:szCs w:val="24"/>
        </w:rPr>
        <w:t>execute position (the owner's execute permission).</w:t>
      </w:r>
    </w:p>
    <w:p w14:paraId="3B2AB7AB" w14:textId="77777777" w:rsidR="00E26710" w:rsidRPr="00E26710" w:rsidRDefault="00E26710" w:rsidP="00177675">
      <w:pPr>
        <w:pStyle w:val="ListParagraph"/>
        <w:numPr>
          <w:ilvl w:val="0"/>
          <w:numId w:val="48"/>
        </w:numPr>
        <w:ind w:left="1418"/>
        <w:rPr>
          <w:rFonts w:ascii="Open Sans" w:hAnsi="Open Sans" w:cs="Open Sans"/>
          <w:sz w:val="24"/>
          <w:szCs w:val="24"/>
        </w:rPr>
      </w:pPr>
      <w:r w:rsidRPr="00E26710">
        <w:rPr>
          <w:rFonts w:ascii="Open Sans" w:hAnsi="Open Sans" w:cs="Open Sans"/>
          <w:sz w:val="24"/>
          <w:szCs w:val="24"/>
        </w:rPr>
        <w:t>When set on an executable file, it allows the user who executes the file to temporarily assume the privileges of the file owner.</w:t>
      </w:r>
    </w:p>
    <w:p w14:paraId="152E5738" w14:textId="3CEDE6C8" w:rsidR="00E26710" w:rsidRDefault="00E26710" w:rsidP="00177675">
      <w:pPr>
        <w:pStyle w:val="ListParagraph"/>
        <w:numPr>
          <w:ilvl w:val="0"/>
          <w:numId w:val="48"/>
        </w:numPr>
        <w:ind w:left="1418"/>
        <w:rPr>
          <w:rFonts w:ascii="Open Sans" w:hAnsi="Open Sans" w:cs="Open Sans"/>
          <w:sz w:val="24"/>
          <w:szCs w:val="24"/>
        </w:rPr>
      </w:pPr>
      <w:r w:rsidRPr="00E26710">
        <w:rPr>
          <w:rFonts w:ascii="Open Sans" w:hAnsi="Open Sans" w:cs="Open Sans"/>
          <w:sz w:val="24"/>
          <w:szCs w:val="24"/>
        </w:rPr>
        <w:t>It is commonly used to allow users to execute certain programs with elevated privileges.</w:t>
      </w:r>
    </w:p>
    <w:p w14:paraId="0DBB6CDD" w14:textId="4761D03E" w:rsidR="00E26710" w:rsidRPr="00E26710" w:rsidRDefault="00E93CB9" w:rsidP="00E93C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18"/>
        <w:rPr>
          <w:rFonts w:ascii="Open Sans" w:hAnsi="Open Sans" w:cs="Open Sans"/>
          <w:sz w:val="24"/>
          <w:szCs w:val="24"/>
        </w:rPr>
      </w:pPr>
      <w:r w:rsidRPr="00E93CB9">
        <w:rPr>
          <w:rFonts w:ascii="Open Sans" w:hAnsi="Open Sans" w:cs="Open Sans"/>
          <w:sz w:val="24"/>
          <w:szCs w:val="24"/>
        </w:rPr>
        <w:lastRenderedPageBreak/>
        <w:t>chmod u+s executable_file</w:t>
      </w:r>
    </w:p>
    <w:p w14:paraId="77376FC1" w14:textId="291CA470" w:rsidR="00E26710" w:rsidRPr="00E26710" w:rsidRDefault="00E26710" w:rsidP="00177675">
      <w:pPr>
        <w:pStyle w:val="ListParagraph"/>
        <w:numPr>
          <w:ilvl w:val="0"/>
          <w:numId w:val="47"/>
        </w:numPr>
        <w:rPr>
          <w:rFonts w:ascii="Open Sans" w:hAnsi="Open Sans" w:cs="Open Sans"/>
          <w:sz w:val="24"/>
          <w:szCs w:val="24"/>
        </w:rPr>
      </w:pPr>
      <w:r w:rsidRPr="00E26710">
        <w:rPr>
          <w:rFonts w:ascii="Open Sans" w:hAnsi="Open Sans" w:cs="Open Sans"/>
          <w:sz w:val="24"/>
          <w:szCs w:val="24"/>
        </w:rPr>
        <w:t xml:space="preserve">Set GID </w:t>
      </w:r>
      <w:r w:rsidRPr="00E26710">
        <w:rPr>
          <w:rFonts w:ascii="Open Sans" w:hAnsi="Open Sans" w:cs="Open Sans"/>
          <w:b/>
          <w:bCs/>
          <w:sz w:val="24"/>
          <w:szCs w:val="24"/>
        </w:rPr>
        <w:t>(g+s)</w:t>
      </w:r>
    </w:p>
    <w:p w14:paraId="20F729C1" w14:textId="77777777" w:rsidR="00E26710" w:rsidRPr="00E26710" w:rsidRDefault="00E26710" w:rsidP="00177675">
      <w:pPr>
        <w:pStyle w:val="ListParagraph"/>
        <w:numPr>
          <w:ilvl w:val="0"/>
          <w:numId w:val="49"/>
        </w:numPr>
        <w:ind w:left="1418"/>
        <w:rPr>
          <w:rFonts w:ascii="Open Sans" w:hAnsi="Open Sans" w:cs="Open Sans"/>
          <w:sz w:val="24"/>
          <w:szCs w:val="24"/>
        </w:rPr>
      </w:pPr>
      <w:r w:rsidRPr="00E26710">
        <w:rPr>
          <w:rFonts w:ascii="Open Sans" w:hAnsi="Open Sans" w:cs="Open Sans"/>
          <w:sz w:val="24"/>
          <w:szCs w:val="24"/>
        </w:rPr>
        <w:t xml:space="preserve">The setgid permission is denoted by an </w:t>
      </w:r>
      <w:r w:rsidRPr="00E93CB9">
        <w:rPr>
          <w:rFonts w:ascii="Open Sans" w:hAnsi="Open Sans" w:cs="Open Sans"/>
          <w:b/>
          <w:bCs/>
          <w:sz w:val="24"/>
          <w:szCs w:val="24"/>
        </w:rPr>
        <w:t>"s"</w:t>
      </w:r>
      <w:r w:rsidRPr="00E26710">
        <w:rPr>
          <w:rFonts w:ascii="Open Sans" w:hAnsi="Open Sans" w:cs="Open Sans"/>
          <w:sz w:val="24"/>
          <w:szCs w:val="24"/>
        </w:rPr>
        <w:t xml:space="preserve"> in the </w:t>
      </w:r>
      <w:r w:rsidRPr="00E93CB9">
        <w:rPr>
          <w:rFonts w:ascii="Open Sans" w:hAnsi="Open Sans" w:cs="Open Sans"/>
          <w:b/>
          <w:bCs/>
          <w:sz w:val="24"/>
          <w:szCs w:val="24"/>
        </w:rPr>
        <w:t>group</w:t>
      </w:r>
      <w:r w:rsidRPr="00E26710">
        <w:rPr>
          <w:rFonts w:ascii="Open Sans" w:hAnsi="Open Sans" w:cs="Open Sans"/>
          <w:sz w:val="24"/>
          <w:szCs w:val="24"/>
        </w:rPr>
        <w:t xml:space="preserve"> execute position (the group's execute permission).</w:t>
      </w:r>
    </w:p>
    <w:p w14:paraId="45098E7B" w14:textId="77777777" w:rsidR="00E26710" w:rsidRPr="00E26710" w:rsidRDefault="00E26710" w:rsidP="00177675">
      <w:pPr>
        <w:pStyle w:val="ListParagraph"/>
        <w:numPr>
          <w:ilvl w:val="0"/>
          <w:numId w:val="49"/>
        </w:numPr>
        <w:ind w:left="1418"/>
        <w:rPr>
          <w:rFonts w:ascii="Open Sans" w:hAnsi="Open Sans" w:cs="Open Sans"/>
          <w:sz w:val="24"/>
          <w:szCs w:val="24"/>
        </w:rPr>
      </w:pPr>
      <w:r w:rsidRPr="00E26710">
        <w:rPr>
          <w:rFonts w:ascii="Open Sans" w:hAnsi="Open Sans" w:cs="Open Sans"/>
          <w:sz w:val="24"/>
          <w:szCs w:val="24"/>
        </w:rPr>
        <w:t>When set on a directory, it allows files created within that directory to inherit the group ownership of the parent directory instead of the user's default group.</w:t>
      </w:r>
    </w:p>
    <w:p w14:paraId="4ADD31F5" w14:textId="771C487A" w:rsidR="00E26710" w:rsidRDefault="00E26710" w:rsidP="00177675">
      <w:pPr>
        <w:pStyle w:val="ListParagraph"/>
        <w:numPr>
          <w:ilvl w:val="0"/>
          <w:numId w:val="49"/>
        </w:numPr>
        <w:ind w:left="1418"/>
        <w:rPr>
          <w:rFonts w:ascii="Open Sans" w:hAnsi="Open Sans" w:cs="Open Sans"/>
          <w:sz w:val="24"/>
          <w:szCs w:val="24"/>
        </w:rPr>
      </w:pPr>
      <w:r w:rsidRPr="00E26710">
        <w:rPr>
          <w:rFonts w:ascii="Open Sans" w:hAnsi="Open Sans" w:cs="Open Sans"/>
          <w:sz w:val="24"/>
          <w:szCs w:val="24"/>
        </w:rPr>
        <w:t>It is commonly used to ensure collaborative file sharing within a group.</w:t>
      </w:r>
    </w:p>
    <w:p w14:paraId="13156E81" w14:textId="05E45F23" w:rsidR="00E93CB9" w:rsidRPr="00E26710" w:rsidRDefault="00E93CB9" w:rsidP="00E93C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18"/>
        <w:rPr>
          <w:rFonts w:ascii="Open Sans" w:hAnsi="Open Sans" w:cs="Open Sans"/>
          <w:sz w:val="24"/>
          <w:szCs w:val="24"/>
        </w:rPr>
      </w:pPr>
      <w:r w:rsidRPr="00E93CB9">
        <w:rPr>
          <w:rFonts w:ascii="Open Sans" w:hAnsi="Open Sans" w:cs="Open Sans"/>
          <w:sz w:val="24"/>
          <w:szCs w:val="24"/>
        </w:rPr>
        <w:t>chmod g+s directory</w:t>
      </w:r>
    </w:p>
    <w:p w14:paraId="3690A6AF" w14:textId="5FA442BC" w:rsidR="00E26710" w:rsidRPr="00E26710" w:rsidRDefault="00E26710" w:rsidP="00177675">
      <w:pPr>
        <w:pStyle w:val="ListParagraph"/>
        <w:numPr>
          <w:ilvl w:val="0"/>
          <w:numId w:val="47"/>
        </w:numPr>
        <w:rPr>
          <w:rFonts w:ascii="Open Sans" w:hAnsi="Open Sans" w:cs="Open Sans"/>
          <w:sz w:val="24"/>
          <w:szCs w:val="24"/>
        </w:rPr>
      </w:pPr>
      <w:r w:rsidRPr="00E26710">
        <w:rPr>
          <w:rFonts w:ascii="Open Sans" w:hAnsi="Open Sans" w:cs="Open Sans"/>
          <w:sz w:val="24"/>
          <w:szCs w:val="24"/>
        </w:rPr>
        <w:t xml:space="preserve">Sticky Bit </w:t>
      </w:r>
      <w:r w:rsidRPr="00E26710">
        <w:rPr>
          <w:rFonts w:ascii="Open Sans" w:hAnsi="Open Sans" w:cs="Open Sans"/>
          <w:b/>
          <w:bCs/>
          <w:sz w:val="24"/>
          <w:szCs w:val="24"/>
        </w:rPr>
        <w:t>(t)</w:t>
      </w:r>
    </w:p>
    <w:p w14:paraId="2C78B174" w14:textId="77777777" w:rsidR="00E26710" w:rsidRPr="00E26710" w:rsidRDefault="00E26710" w:rsidP="00177675">
      <w:pPr>
        <w:pStyle w:val="ListParagraph"/>
        <w:numPr>
          <w:ilvl w:val="0"/>
          <w:numId w:val="50"/>
        </w:numPr>
        <w:ind w:left="1418"/>
        <w:rPr>
          <w:rFonts w:ascii="Open Sans" w:hAnsi="Open Sans" w:cs="Open Sans"/>
          <w:sz w:val="24"/>
          <w:szCs w:val="24"/>
        </w:rPr>
      </w:pPr>
      <w:r w:rsidRPr="00E26710">
        <w:rPr>
          <w:rFonts w:ascii="Open Sans" w:hAnsi="Open Sans" w:cs="Open Sans"/>
          <w:sz w:val="24"/>
          <w:szCs w:val="24"/>
        </w:rPr>
        <w:t xml:space="preserve">The sticky bit permission is denoted by a </w:t>
      </w:r>
      <w:r w:rsidRPr="00E93CB9">
        <w:rPr>
          <w:rFonts w:ascii="Open Sans" w:hAnsi="Open Sans" w:cs="Open Sans"/>
          <w:b/>
          <w:bCs/>
          <w:sz w:val="24"/>
          <w:szCs w:val="24"/>
        </w:rPr>
        <w:t>"t"</w:t>
      </w:r>
      <w:r w:rsidRPr="00E26710">
        <w:rPr>
          <w:rFonts w:ascii="Open Sans" w:hAnsi="Open Sans" w:cs="Open Sans"/>
          <w:sz w:val="24"/>
          <w:szCs w:val="24"/>
        </w:rPr>
        <w:t xml:space="preserve"> in the other execute position (execute permission for others).</w:t>
      </w:r>
    </w:p>
    <w:p w14:paraId="2D3C88FB" w14:textId="77777777" w:rsidR="00E26710" w:rsidRPr="00E26710" w:rsidRDefault="00E26710" w:rsidP="00177675">
      <w:pPr>
        <w:pStyle w:val="ListParagraph"/>
        <w:numPr>
          <w:ilvl w:val="0"/>
          <w:numId w:val="50"/>
        </w:numPr>
        <w:ind w:left="1418"/>
        <w:rPr>
          <w:rFonts w:ascii="Open Sans" w:hAnsi="Open Sans" w:cs="Open Sans"/>
          <w:sz w:val="24"/>
          <w:szCs w:val="24"/>
        </w:rPr>
      </w:pPr>
      <w:r w:rsidRPr="00E26710">
        <w:rPr>
          <w:rFonts w:ascii="Open Sans" w:hAnsi="Open Sans" w:cs="Open Sans"/>
          <w:sz w:val="24"/>
          <w:szCs w:val="24"/>
        </w:rPr>
        <w:t>When set on a directory, it restricts the deletion or renaming of files within that directory to the file owner, the directory owner, or the root user.</w:t>
      </w:r>
    </w:p>
    <w:p w14:paraId="3BA10ED3" w14:textId="25227A96" w:rsidR="00E26710" w:rsidRDefault="00E26710" w:rsidP="00177675">
      <w:pPr>
        <w:pStyle w:val="ListParagraph"/>
        <w:numPr>
          <w:ilvl w:val="0"/>
          <w:numId w:val="50"/>
        </w:numPr>
        <w:ind w:left="1418"/>
        <w:rPr>
          <w:rFonts w:ascii="Open Sans" w:hAnsi="Open Sans" w:cs="Open Sans"/>
          <w:sz w:val="24"/>
          <w:szCs w:val="24"/>
        </w:rPr>
      </w:pPr>
      <w:r w:rsidRPr="00E26710">
        <w:rPr>
          <w:rFonts w:ascii="Open Sans" w:hAnsi="Open Sans" w:cs="Open Sans"/>
          <w:sz w:val="24"/>
          <w:szCs w:val="24"/>
        </w:rPr>
        <w:t>It is commonly used on directories where multiple users need write access, such as temporary directories.</w:t>
      </w:r>
    </w:p>
    <w:p w14:paraId="36C5A129" w14:textId="016340A3" w:rsidR="00E93CB9" w:rsidRPr="00E26710" w:rsidRDefault="00E93CB9" w:rsidP="00E93C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1418"/>
        <w:rPr>
          <w:rFonts w:ascii="Open Sans" w:hAnsi="Open Sans" w:cs="Open Sans"/>
          <w:sz w:val="24"/>
          <w:szCs w:val="24"/>
        </w:rPr>
      </w:pPr>
      <w:r w:rsidRPr="00E93CB9">
        <w:rPr>
          <w:rFonts w:ascii="Open Sans" w:hAnsi="Open Sans" w:cs="Open Sans"/>
          <w:sz w:val="24"/>
          <w:szCs w:val="24"/>
        </w:rPr>
        <w:t>chmod +t directory</w:t>
      </w:r>
    </w:p>
    <w:p w14:paraId="5EF3A100" w14:textId="6377E53A" w:rsidR="000774EE" w:rsidRPr="00584F06" w:rsidRDefault="00584F06" w:rsidP="00584F06">
      <w:pPr>
        <w:tabs>
          <w:tab w:val="left" w:pos="936"/>
        </w:tabs>
        <w:rPr>
          <w:rFonts w:ascii="Open Sans" w:hAnsi="Open Sans" w:cs="Open Sans"/>
          <w:b/>
          <w:bCs/>
          <w:sz w:val="24"/>
          <w:szCs w:val="24"/>
        </w:rPr>
      </w:pPr>
      <w:r w:rsidRPr="00584F06">
        <w:rPr>
          <w:rFonts w:ascii="Open Sans" w:hAnsi="Open Sans" w:cs="Open Sans"/>
          <w:b/>
          <w:bCs/>
          <w:sz w:val="24"/>
          <w:szCs w:val="24"/>
        </w:rPr>
        <w:tab/>
      </w:r>
    </w:p>
    <w:p w14:paraId="6236FC23" w14:textId="50B73DD7" w:rsidR="000774EE" w:rsidRDefault="00584F06" w:rsidP="00584F06">
      <w:pPr>
        <w:rPr>
          <w:rFonts w:ascii="Open Sans" w:hAnsi="Open Sans" w:cs="Open Sans"/>
          <w:b/>
          <w:bCs/>
          <w:sz w:val="24"/>
          <w:szCs w:val="24"/>
        </w:rPr>
      </w:pPr>
      <w:r w:rsidRPr="00584F06">
        <w:rPr>
          <w:rFonts w:ascii="Open Sans" w:hAnsi="Open Sans" w:cs="Open Sans"/>
          <w:b/>
          <w:bCs/>
          <w:sz w:val="24"/>
          <w:szCs w:val="24"/>
        </w:rPr>
        <w:t>Managing Compressed tar Archives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584F06">
        <w:rPr>
          <w:rFonts w:ascii="Open Sans" w:hAnsi="Open Sans" w:cs="Open Sans"/>
          <w:b/>
          <w:bCs/>
          <w:sz w:val="24"/>
          <w:szCs w:val="24"/>
        </w:rPr>
        <w:t>Objectives</w:t>
      </w:r>
      <w:r>
        <w:rPr>
          <w:rFonts w:ascii="Open Sans" w:hAnsi="Open Sans" w:cs="Open Sans"/>
          <w:b/>
          <w:bCs/>
          <w:sz w:val="24"/>
          <w:szCs w:val="24"/>
        </w:rPr>
        <w:t>:</w:t>
      </w:r>
    </w:p>
    <w:p w14:paraId="20CC40A4" w14:textId="05D72ADE" w:rsidR="00584F06" w:rsidRPr="00584F06" w:rsidRDefault="00584F06" w:rsidP="00584F06">
      <w:pPr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  <w:shd w:val="clear" w:color="auto" w:fill="FFFFFF"/>
        </w:rPr>
      </w:pPr>
      <w:r w:rsidRPr="00584F06"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  <w:shd w:val="clear" w:color="auto" w:fill="FFFFFF"/>
        </w:rPr>
        <w:t>Overview of </w:t>
      </w:r>
      <w:r w:rsidRPr="00584F06">
        <w:rPr>
          <w:rStyle w:val="command"/>
          <w:rFonts w:ascii="Open Sans" w:hAnsi="Open Sans" w:cs="Open Sans"/>
          <w:b/>
          <w:bCs/>
          <w:color w:val="212529"/>
          <w:sz w:val="24"/>
          <w:szCs w:val="24"/>
          <w:shd w:val="clear" w:color="auto" w:fill="FFFFFF"/>
        </w:rPr>
        <w:t>tar</w:t>
      </w:r>
      <w:r w:rsidRPr="00584F06"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  <w:shd w:val="clear" w:color="auto" w:fill="FFFFFF"/>
        </w:rPr>
        <w:t> Operations:</w:t>
      </w:r>
    </w:p>
    <w:tbl>
      <w:tblPr>
        <w:tblW w:w="65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Overview of tar Operations"/>
      </w:tblPr>
      <w:tblGrid>
        <w:gridCol w:w="1607"/>
        <w:gridCol w:w="4916"/>
      </w:tblGrid>
      <w:tr w:rsidR="00584F06" w:rsidRPr="00584F06" w14:paraId="43342D1B" w14:textId="77777777" w:rsidTr="00584F06">
        <w:trPr>
          <w:trHeight w:val="371"/>
          <w:tblHeader/>
        </w:trPr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single" w:sz="12" w:space="0" w:color="090808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8592E7A" w14:textId="77777777" w:rsidR="00584F06" w:rsidRPr="00584F06" w:rsidRDefault="00584F06" w:rsidP="00584F0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212529"/>
                <w:sz w:val="24"/>
                <w:szCs w:val="24"/>
                <w:lang w:val="en-ID" w:eastAsia="en-ID"/>
              </w:rPr>
            </w:pPr>
            <w:r w:rsidRPr="00584F06">
              <w:rPr>
                <w:rFonts w:ascii="Open Sans" w:eastAsia="Times New Roman" w:hAnsi="Open Sans" w:cs="Open Sans"/>
                <w:b/>
                <w:bCs/>
                <w:color w:val="212529"/>
                <w:sz w:val="24"/>
                <w:szCs w:val="24"/>
                <w:lang w:val="en-ID" w:eastAsia="en-ID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single" w:sz="12" w:space="0" w:color="090808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058A163" w14:textId="77777777" w:rsidR="00584F06" w:rsidRPr="00584F06" w:rsidRDefault="00584F06" w:rsidP="00584F0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212529"/>
                <w:sz w:val="24"/>
                <w:szCs w:val="24"/>
                <w:lang w:val="en-ID" w:eastAsia="en-ID"/>
              </w:rPr>
            </w:pPr>
            <w:r w:rsidRPr="00584F06">
              <w:rPr>
                <w:rFonts w:ascii="Open Sans" w:eastAsia="Times New Roman" w:hAnsi="Open Sans" w:cs="Open Sans"/>
                <w:b/>
                <w:bCs/>
                <w:color w:val="212529"/>
                <w:sz w:val="24"/>
                <w:szCs w:val="24"/>
                <w:lang w:val="en-ID" w:eastAsia="en-ID"/>
              </w:rPr>
              <w:t>Description</w:t>
            </w:r>
          </w:p>
        </w:tc>
      </w:tr>
      <w:tr w:rsidR="00584F06" w:rsidRPr="00584F06" w14:paraId="0C2E4C70" w14:textId="77777777" w:rsidTr="00584F06">
        <w:trPr>
          <w:trHeight w:val="371"/>
        </w:trPr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B32BFE" w14:textId="77777777" w:rsidR="00584F06" w:rsidRPr="00584F06" w:rsidRDefault="00584F06" w:rsidP="00584F0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</w:pPr>
            <w:r w:rsidRPr="00584F06">
              <w:rPr>
                <w:rFonts w:ascii="Consolas" w:eastAsia="Times New Roman" w:hAnsi="Consolas" w:cs="Courier New"/>
                <w:color w:val="212529"/>
                <w:sz w:val="21"/>
                <w:szCs w:val="21"/>
                <w:lang w:val="en-ID" w:eastAsia="en-ID"/>
              </w:rPr>
              <w:t>-c</w:t>
            </w:r>
            <w:r w:rsidRPr="00584F06"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  <w:t>, </w:t>
            </w:r>
            <w:r w:rsidRPr="00584F06">
              <w:rPr>
                <w:rFonts w:ascii="Consolas" w:eastAsia="Times New Roman" w:hAnsi="Consolas" w:cs="Courier New"/>
                <w:color w:val="212529"/>
                <w:sz w:val="21"/>
                <w:szCs w:val="21"/>
                <w:lang w:val="en-ID" w:eastAsia="en-ID"/>
              </w:rPr>
              <w:t>--create</w:t>
            </w:r>
          </w:p>
        </w:tc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AB782E" w14:textId="77777777" w:rsidR="00584F06" w:rsidRPr="00584F06" w:rsidRDefault="00584F06" w:rsidP="00584F0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</w:pPr>
            <w:r w:rsidRPr="00584F06"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  <w:t>Create a new archive.</w:t>
            </w:r>
          </w:p>
        </w:tc>
      </w:tr>
      <w:tr w:rsidR="00584F06" w:rsidRPr="00584F06" w14:paraId="7BABC8FA" w14:textId="77777777" w:rsidTr="00584F06">
        <w:trPr>
          <w:trHeight w:val="371"/>
        </w:trPr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737225A" w14:textId="77777777" w:rsidR="00584F06" w:rsidRPr="00584F06" w:rsidRDefault="00584F06" w:rsidP="00584F0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</w:pPr>
            <w:r w:rsidRPr="00584F06">
              <w:rPr>
                <w:rFonts w:ascii="Consolas" w:eastAsia="Times New Roman" w:hAnsi="Consolas" w:cs="Courier New"/>
                <w:color w:val="212529"/>
                <w:sz w:val="21"/>
                <w:szCs w:val="21"/>
                <w:lang w:val="en-ID" w:eastAsia="en-ID"/>
              </w:rPr>
              <w:t>-x</w:t>
            </w:r>
            <w:r w:rsidRPr="00584F06"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  <w:t>, </w:t>
            </w:r>
            <w:r w:rsidRPr="00584F06">
              <w:rPr>
                <w:rFonts w:ascii="Consolas" w:eastAsia="Times New Roman" w:hAnsi="Consolas" w:cs="Courier New"/>
                <w:color w:val="212529"/>
                <w:sz w:val="21"/>
                <w:szCs w:val="21"/>
                <w:lang w:val="en-ID" w:eastAsia="en-ID"/>
              </w:rPr>
              <w:t>--extract</w:t>
            </w:r>
          </w:p>
        </w:tc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2DC357" w14:textId="77777777" w:rsidR="00584F06" w:rsidRPr="00584F06" w:rsidRDefault="00584F06" w:rsidP="00584F0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</w:pPr>
            <w:r w:rsidRPr="00584F06"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  <w:t>Extract from an existing archive.</w:t>
            </w:r>
          </w:p>
        </w:tc>
      </w:tr>
      <w:tr w:rsidR="00584F06" w:rsidRPr="00584F06" w14:paraId="6DFBB729" w14:textId="77777777" w:rsidTr="00584F06">
        <w:trPr>
          <w:trHeight w:val="357"/>
        </w:trPr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4A2000" w14:textId="77777777" w:rsidR="00584F06" w:rsidRPr="00584F06" w:rsidRDefault="00584F06" w:rsidP="00584F0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</w:pPr>
            <w:r w:rsidRPr="00584F06">
              <w:rPr>
                <w:rFonts w:ascii="Consolas" w:eastAsia="Times New Roman" w:hAnsi="Consolas" w:cs="Courier New"/>
                <w:color w:val="212529"/>
                <w:sz w:val="21"/>
                <w:szCs w:val="21"/>
                <w:lang w:val="en-ID" w:eastAsia="en-ID"/>
              </w:rPr>
              <w:t>-t</w:t>
            </w:r>
            <w:r w:rsidRPr="00584F06"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  <w:t>, </w:t>
            </w:r>
            <w:r w:rsidRPr="00584F06">
              <w:rPr>
                <w:rFonts w:ascii="Consolas" w:eastAsia="Times New Roman" w:hAnsi="Consolas" w:cs="Courier New"/>
                <w:color w:val="212529"/>
                <w:sz w:val="21"/>
                <w:szCs w:val="21"/>
                <w:lang w:val="en-ID" w:eastAsia="en-ID"/>
              </w:rPr>
              <w:t>--list</w:t>
            </w:r>
          </w:p>
        </w:tc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BA592C" w14:textId="77777777" w:rsidR="00584F06" w:rsidRPr="00584F06" w:rsidRDefault="00584F06" w:rsidP="00584F0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</w:pPr>
            <w:r w:rsidRPr="00584F06"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  <w:t>List the table of contents of an archive.</w:t>
            </w:r>
          </w:p>
        </w:tc>
      </w:tr>
    </w:tbl>
    <w:p w14:paraId="1B03EC85" w14:textId="77777777" w:rsidR="00584F06" w:rsidRDefault="00584F06" w:rsidP="00584F06">
      <w:pPr>
        <w:spacing w:after="0"/>
        <w:rPr>
          <w:rStyle w:val="Strong"/>
          <w:rFonts w:ascii="Open Sans" w:hAnsi="Open Sans" w:cs="Open Sans"/>
          <w:color w:val="212529"/>
          <w:shd w:val="clear" w:color="auto" w:fill="FFFFFF"/>
        </w:rPr>
      </w:pPr>
    </w:p>
    <w:p w14:paraId="48B9FB9A" w14:textId="164221E1" w:rsidR="00584F06" w:rsidRPr="00584F06" w:rsidRDefault="00584F06" w:rsidP="00584F06">
      <w:pPr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  <w:shd w:val="clear" w:color="auto" w:fill="FFFFFF"/>
        </w:rPr>
      </w:pPr>
      <w:r w:rsidRPr="00584F06"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  <w:shd w:val="clear" w:color="auto" w:fill="FFFFFF"/>
        </w:rPr>
        <w:t>Selected </w:t>
      </w:r>
      <w:r w:rsidRPr="00584F06">
        <w:rPr>
          <w:rStyle w:val="command"/>
          <w:rFonts w:ascii="Open Sans" w:hAnsi="Open Sans" w:cs="Open Sans"/>
          <w:b/>
          <w:bCs/>
          <w:color w:val="212529"/>
          <w:sz w:val="24"/>
          <w:szCs w:val="24"/>
          <w:shd w:val="clear" w:color="auto" w:fill="FFFFFF"/>
        </w:rPr>
        <w:t>tar</w:t>
      </w:r>
      <w:r w:rsidRPr="00584F06"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  <w:shd w:val="clear" w:color="auto" w:fill="FFFFFF"/>
        </w:rPr>
        <w:t> General Options:</w:t>
      </w:r>
    </w:p>
    <w:tbl>
      <w:tblPr>
        <w:tblW w:w="9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elected tar General Options"/>
      </w:tblPr>
      <w:tblGrid>
        <w:gridCol w:w="2254"/>
        <w:gridCol w:w="7568"/>
      </w:tblGrid>
      <w:tr w:rsidR="00584F06" w:rsidRPr="00584F06" w14:paraId="7D24C4CB" w14:textId="77777777" w:rsidTr="00584F06">
        <w:trPr>
          <w:trHeight w:val="372"/>
          <w:tblHeader/>
        </w:trPr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single" w:sz="12" w:space="0" w:color="090808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616FF0DC" w14:textId="77777777" w:rsidR="00584F06" w:rsidRPr="00584F06" w:rsidRDefault="00584F06" w:rsidP="00584F0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212529"/>
                <w:sz w:val="24"/>
                <w:szCs w:val="24"/>
                <w:lang w:val="en-ID" w:eastAsia="en-ID"/>
              </w:rPr>
            </w:pPr>
            <w:r w:rsidRPr="00584F06">
              <w:rPr>
                <w:rFonts w:ascii="Open Sans" w:eastAsia="Times New Roman" w:hAnsi="Open Sans" w:cs="Open Sans"/>
                <w:b/>
                <w:bCs/>
                <w:color w:val="212529"/>
                <w:sz w:val="24"/>
                <w:szCs w:val="24"/>
                <w:lang w:val="en-ID" w:eastAsia="en-ID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single" w:sz="12" w:space="0" w:color="090808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1E780356" w14:textId="77777777" w:rsidR="00584F06" w:rsidRPr="00584F06" w:rsidRDefault="00584F06" w:rsidP="00584F0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212529"/>
                <w:sz w:val="24"/>
                <w:szCs w:val="24"/>
                <w:lang w:val="en-ID" w:eastAsia="en-ID"/>
              </w:rPr>
            </w:pPr>
            <w:r w:rsidRPr="00584F06">
              <w:rPr>
                <w:rFonts w:ascii="Open Sans" w:eastAsia="Times New Roman" w:hAnsi="Open Sans" w:cs="Open Sans"/>
                <w:b/>
                <w:bCs/>
                <w:color w:val="212529"/>
                <w:sz w:val="24"/>
                <w:szCs w:val="24"/>
                <w:lang w:val="en-ID" w:eastAsia="en-ID"/>
              </w:rPr>
              <w:t>Description</w:t>
            </w:r>
          </w:p>
        </w:tc>
      </w:tr>
      <w:tr w:rsidR="00584F06" w:rsidRPr="00584F06" w14:paraId="361A9E63" w14:textId="77777777" w:rsidTr="00584F06">
        <w:trPr>
          <w:trHeight w:val="372"/>
        </w:trPr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9E95B0" w14:textId="77777777" w:rsidR="00584F06" w:rsidRPr="00584F06" w:rsidRDefault="00584F06" w:rsidP="00584F0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</w:pPr>
            <w:r w:rsidRPr="00584F06">
              <w:rPr>
                <w:rFonts w:ascii="Consolas" w:eastAsia="Times New Roman" w:hAnsi="Consolas" w:cs="Courier New"/>
                <w:color w:val="212529"/>
                <w:sz w:val="21"/>
                <w:szCs w:val="21"/>
                <w:lang w:val="en-ID" w:eastAsia="en-ID"/>
              </w:rPr>
              <w:t>-v</w:t>
            </w:r>
            <w:r w:rsidRPr="00584F06"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  <w:t>, </w:t>
            </w:r>
            <w:r w:rsidRPr="00584F06">
              <w:rPr>
                <w:rFonts w:ascii="Consolas" w:eastAsia="Times New Roman" w:hAnsi="Consolas" w:cs="Courier New"/>
                <w:color w:val="212529"/>
                <w:sz w:val="21"/>
                <w:szCs w:val="21"/>
                <w:lang w:val="en-ID" w:eastAsia="en-ID"/>
              </w:rPr>
              <w:t>--verbose</w:t>
            </w:r>
          </w:p>
        </w:tc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E130D2" w14:textId="77777777" w:rsidR="00584F06" w:rsidRPr="00584F06" w:rsidRDefault="00584F06" w:rsidP="00584F0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</w:pPr>
            <w:r w:rsidRPr="00584F06"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  <w:t>Verbose. Shows which files get archived or extracted.</w:t>
            </w:r>
          </w:p>
        </w:tc>
      </w:tr>
      <w:tr w:rsidR="00584F06" w:rsidRPr="00584F06" w14:paraId="345E5D87" w14:textId="77777777" w:rsidTr="00584F06">
        <w:trPr>
          <w:trHeight w:val="745"/>
        </w:trPr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3B1B59" w14:textId="77777777" w:rsidR="00584F06" w:rsidRPr="00584F06" w:rsidRDefault="00584F06" w:rsidP="00584F0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</w:pPr>
            <w:r w:rsidRPr="00584F06">
              <w:rPr>
                <w:rFonts w:ascii="Consolas" w:eastAsia="Times New Roman" w:hAnsi="Consolas" w:cs="Courier New"/>
                <w:color w:val="212529"/>
                <w:sz w:val="21"/>
                <w:szCs w:val="21"/>
                <w:lang w:val="en-ID" w:eastAsia="en-ID"/>
              </w:rPr>
              <w:lastRenderedPageBreak/>
              <w:t>-f</w:t>
            </w:r>
            <w:r w:rsidRPr="00584F06"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  <w:t>, </w:t>
            </w:r>
            <w:r w:rsidRPr="00584F06">
              <w:rPr>
                <w:rFonts w:ascii="Consolas" w:eastAsia="Times New Roman" w:hAnsi="Consolas" w:cs="Courier New"/>
                <w:color w:val="212529"/>
                <w:sz w:val="21"/>
                <w:szCs w:val="21"/>
                <w:lang w:val="en-ID" w:eastAsia="en-ID"/>
              </w:rPr>
              <w:t>--file=</w:t>
            </w:r>
          </w:p>
        </w:tc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49507F1" w14:textId="77777777" w:rsidR="00584F06" w:rsidRPr="00584F06" w:rsidRDefault="00584F06" w:rsidP="00584F0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</w:pPr>
            <w:r w:rsidRPr="00584F06"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  <w:t>File name. This option must be followed by the file name of the archive to use or create.</w:t>
            </w:r>
          </w:p>
        </w:tc>
      </w:tr>
      <w:tr w:rsidR="00584F06" w:rsidRPr="00584F06" w14:paraId="03A5C3CC" w14:textId="77777777" w:rsidTr="00584F06">
        <w:trPr>
          <w:trHeight w:val="745"/>
        </w:trPr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36C7A1" w14:textId="77777777" w:rsidR="00584F06" w:rsidRPr="00584F06" w:rsidRDefault="00584F06" w:rsidP="00584F0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</w:pPr>
            <w:r w:rsidRPr="00584F06">
              <w:rPr>
                <w:rFonts w:ascii="Consolas" w:eastAsia="Times New Roman" w:hAnsi="Consolas" w:cs="Courier New"/>
                <w:color w:val="212529"/>
                <w:sz w:val="21"/>
                <w:szCs w:val="21"/>
                <w:lang w:val="en-ID" w:eastAsia="en-ID"/>
              </w:rPr>
              <w:t>-p</w:t>
            </w:r>
            <w:r w:rsidRPr="00584F06"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  <w:t>, </w:t>
            </w:r>
            <w:r w:rsidRPr="00584F06">
              <w:rPr>
                <w:rFonts w:ascii="Consolas" w:eastAsia="Times New Roman" w:hAnsi="Consolas" w:cs="Courier New"/>
                <w:color w:val="212529"/>
                <w:sz w:val="21"/>
                <w:szCs w:val="21"/>
                <w:lang w:val="en-ID" w:eastAsia="en-ID"/>
              </w:rPr>
              <w:t>--preserve-permissions</w:t>
            </w:r>
          </w:p>
        </w:tc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953F30" w14:textId="77777777" w:rsidR="00584F06" w:rsidRPr="00584F06" w:rsidRDefault="00584F06" w:rsidP="00584F0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</w:pPr>
            <w:r w:rsidRPr="00584F06"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  <w:t>Preserve the permissions of files and directories when extracting an archive, without subtracting the </w:t>
            </w:r>
            <w:r w:rsidRPr="00584F06">
              <w:rPr>
                <w:rFonts w:ascii="Consolas" w:eastAsia="Times New Roman" w:hAnsi="Consolas" w:cs="Courier New"/>
                <w:color w:val="212529"/>
                <w:sz w:val="21"/>
                <w:szCs w:val="21"/>
                <w:lang w:val="en-ID" w:eastAsia="en-ID"/>
              </w:rPr>
              <w:t>umask</w:t>
            </w:r>
            <w:r w:rsidRPr="00584F06"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  <w:t>.</w:t>
            </w:r>
          </w:p>
        </w:tc>
      </w:tr>
    </w:tbl>
    <w:p w14:paraId="021A7B66" w14:textId="77777777" w:rsidR="00584F06" w:rsidRPr="00584F06" w:rsidRDefault="00584F06" w:rsidP="00584F06">
      <w:pPr>
        <w:spacing w:after="0"/>
        <w:rPr>
          <w:rFonts w:ascii="Open Sans" w:hAnsi="Open Sans" w:cs="Open Sans"/>
          <w:b/>
          <w:bCs/>
          <w:sz w:val="24"/>
          <w:szCs w:val="24"/>
        </w:rPr>
      </w:pPr>
    </w:p>
    <w:p w14:paraId="70C9D01D" w14:textId="0167EB0F" w:rsidR="00E333FF" w:rsidRPr="00584F06" w:rsidRDefault="00584F06">
      <w:pPr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  <w:shd w:val="clear" w:color="auto" w:fill="FFFFFF"/>
        </w:rPr>
      </w:pPr>
      <w:r w:rsidRPr="00584F06"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  <w:shd w:val="clear" w:color="auto" w:fill="FFFFFF"/>
        </w:rPr>
        <w:t>Overview of </w:t>
      </w:r>
      <w:r w:rsidRPr="00584F06">
        <w:rPr>
          <w:rStyle w:val="command"/>
          <w:rFonts w:ascii="Open Sans" w:hAnsi="Open Sans" w:cs="Open Sans"/>
          <w:b/>
          <w:bCs/>
          <w:color w:val="212529"/>
          <w:sz w:val="24"/>
          <w:szCs w:val="24"/>
          <w:shd w:val="clear" w:color="auto" w:fill="FFFFFF"/>
        </w:rPr>
        <w:t>tar</w:t>
      </w:r>
      <w:r w:rsidRPr="00584F06">
        <w:rPr>
          <w:rStyle w:val="Strong"/>
          <w:rFonts w:ascii="Open Sans" w:hAnsi="Open Sans" w:cs="Open Sans"/>
          <w:b w:val="0"/>
          <w:bCs w:val="0"/>
          <w:color w:val="212529"/>
          <w:sz w:val="24"/>
          <w:szCs w:val="24"/>
          <w:shd w:val="clear" w:color="auto" w:fill="FFFFFF"/>
        </w:rPr>
        <w:t> Compression Options: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Overview of tar Compression Options"/>
      </w:tblPr>
      <w:tblGrid>
        <w:gridCol w:w="1059"/>
        <w:gridCol w:w="8285"/>
      </w:tblGrid>
      <w:tr w:rsidR="00584F06" w:rsidRPr="00584F06" w14:paraId="5FCF6226" w14:textId="77777777" w:rsidTr="00584F06">
        <w:trPr>
          <w:tblHeader/>
        </w:trPr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single" w:sz="12" w:space="0" w:color="090808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227F296F" w14:textId="77777777" w:rsidR="00584F06" w:rsidRPr="00584F06" w:rsidRDefault="00584F06" w:rsidP="00584F0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212529"/>
                <w:sz w:val="24"/>
                <w:szCs w:val="24"/>
                <w:lang w:val="en-ID" w:eastAsia="en-ID"/>
              </w:rPr>
            </w:pPr>
            <w:r w:rsidRPr="00584F06">
              <w:rPr>
                <w:rFonts w:ascii="Open Sans" w:eastAsia="Times New Roman" w:hAnsi="Open Sans" w:cs="Open Sans"/>
                <w:b/>
                <w:bCs/>
                <w:color w:val="212529"/>
                <w:sz w:val="24"/>
                <w:szCs w:val="24"/>
                <w:lang w:val="en-ID" w:eastAsia="en-ID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single" w:sz="12" w:space="0" w:color="090808"/>
              <w:right w:val="outset" w:sz="6" w:space="0" w:color="auto"/>
            </w:tcBorders>
            <w:shd w:val="clear" w:color="auto" w:fill="FFFFFF"/>
            <w:vAlign w:val="bottom"/>
            <w:hideMark/>
          </w:tcPr>
          <w:p w14:paraId="036549DD" w14:textId="77777777" w:rsidR="00584F06" w:rsidRPr="00584F06" w:rsidRDefault="00584F06" w:rsidP="00584F0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212529"/>
                <w:sz w:val="24"/>
                <w:szCs w:val="24"/>
                <w:lang w:val="en-ID" w:eastAsia="en-ID"/>
              </w:rPr>
            </w:pPr>
            <w:r w:rsidRPr="00584F06">
              <w:rPr>
                <w:rFonts w:ascii="Open Sans" w:eastAsia="Times New Roman" w:hAnsi="Open Sans" w:cs="Open Sans"/>
                <w:b/>
                <w:bCs/>
                <w:color w:val="212529"/>
                <w:sz w:val="24"/>
                <w:szCs w:val="24"/>
                <w:lang w:val="en-ID" w:eastAsia="en-ID"/>
              </w:rPr>
              <w:t>Description</w:t>
            </w:r>
          </w:p>
        </w:tc>
      </w:tr>
      <w:tr w:rsidR="00584F06" w:rsidRPr="00584F06" w14:paraId="4D0AE43B" w14:textId="77777777" w:rsidTr="00584F06"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F534DB" w14:textId="77777777" w:rsidR="00584F06" w:rsidRPr="00584F06" w:rsidRDefault="00584F06" w:rsidP="00584F0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</w:pPr>
            <w:r w:rsidRPr="00584F06">
              <w:rPr>
                <w:rFonts w:ascii="Consolas" w:eastAsia="Times New Roman" w:hAnsi="Consolas" w:cs="Courier New"/>
                <w:color w:val="212529"/>
                <w:sz w:val="21"/>
                <w:szCs w:val="21"/>
                <w:lang w:val="en-ID" w:eastAsia="en-ID"/>
              </w:rPr>
              <w:t>-z</w:t>
            </w:r>
            <w:r w:rsidRPr="00584F06"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  <w:t>, </w:t>
            </w:r>
            <w:r w:rsidRPr="00584F06">
              <w:rPr>
                <w:rFonts w:ascii="Consolas" w:eastAsia="Times New Roman" w:hAnsi="Consolas" w:cs="Courier New"/>
                <w:color w:val="212529"/>
                <w:sz w:val="21"/>
                <w:szCs w:val="21"/>
                <w:lang w:val="en-ID" w:eastAsia="en-ID"/>
              </w:rPr>
              <w:t>--gzip</w:t>
            </w:r>
          </w:p>
        </w:tc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F9825D" w14:textId="77777777" w:rsidR="00584F06" w:rsidRPr="00584F06" w:rsidRDefault="00584F06" w:rsidP="00584F0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</w:pPr>
            <w:r w:rsidRPr="00584F06"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  <w:t xml:space="preserve">Use gzip compression </w:t>
            </w:r>
            <w:proofErr w:type="gramStart"/>
            <w:r w:rsidRPr="00584F06"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  <w:t>(</w:t>
            </w:r>
            <w:r w:rsidRPr="00584F06">
              <w:rPr>
                <w:rFonts w:ascii="Consolas" w:eastAsia="Times New Roman" w:hAnsi="Consolas" w:cs="Courier New"/>
                <w:color w:val="212529"/>
                <w:sz w:val="21"/>
                <w:szCs w:val="21"/>
                <w:lang w:val="en-ID" w:eastAsia="en-ID"/>
              </w:rPr>
              <w:t>.tar.gz</w:t>
            </w:r>
            <w:proofErr w:type="gramEnd"/>
            <w:r w:rsidRPr="00584F06"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  <w:t>).</w:t>
            </w:r>
          </w:p>
        </w:tc>
      </w:tr>
      <w:tr w:rsidR="00584F06" w:rsidRPr="00584F06" w14:paraId="093208C5" w14:textId="77777777" w:rsidTr="00584F06"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E278FC" w14:textId="77777777" w:rsidR="00584F06" w:rsidRPr="00584F06" w:rsidRDefault="00584F06" w:rsidP="00584F0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</w:pPr>
            <w:r w:rsidRPr="00584F06">
              <w:rPr>
                <w:rFonts w:ascii="Consolas" w:eastAsia="Times New Roman" w:hAnsi="Consolas" w:cs="Courier New"/>
                <w:color w:val="212529"/>
                <w:sz w:val="21"/>
                <w:szCs w:val="21"/>
                <w:lang w:val="en-ID" w:eastAsia="en-ID"/>
              </w:rPr>
              <w:t>-j</w:t>
            </w:r>
            <w:r w:rsidRPr="00584F06"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  <w:t>, </w:t>
            </w:r>
            <w:r w:rsidRPr="00584F06">
              <w:rPr>
                <w:rFonts w:ascii="Consolas" w:eastAsia="Times New Roman" w:hAnsi="Consolas" w:cs="Courier New"/>
                <w:color w:val="212529"/>
                <w:sz w:val="21"/>
                <w:szCs w:val="21"/>
                <w:lang w:val="en-ID" w:eastAsia="en-ID"/>
              </w:rPr>
              <w:t>--bzip2</w:t>
            </w:r>
          </w:p>
        </w:tc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48354F" w14:textId="77777777" w:rsidR="00584F06" w:rsidRPr="00584F06" w:rsidRDefault="00584F06" w:rsidP="00584F0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</w:pPr>
            <w:r w:rsidRPr="00584F06"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  <w:t xml:space="preserve">Use bzip2 compression </w:t>
            </w:r>
            <w:proofErr w:type="gramStart"/>
            <w:r w:rsidRPr="00584F06"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  <w:t>(</w:t>
            </w:r>
            <w:r w:rsidRPr="00584F06">
              <w:rPr>
                <w:rFonts w:ascii="Consolas" w:eastAsia="Times New Roman" w:hAnsi="Consolas" w:cs="Courier New"/>
                <w:color w:val="212529"/>
                <w:sz w:val="21"/>
                <w:szCs w:val="21"/>
                <w:lang w:val="en-ID" w:eastAsia="en-ID"/>
              </w:rPr>
              <w:t>.tar.bz2</w:t>
            </w:r>
            <w:proofErr w:type="gramEnd"/>
            <w:r w:rsidRPr="00584F06"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  <w:t>). bzip2 typically achieves a better compression ratio than gzip.</w:t>
            </w:r>
          </w:p>
        </w:tc>
      </w:tr>
      <w:tr w:rsidR="00584F06" w:rsidRPr="00584F06" w14:paraId="1401E228" w14:textId="77777777" w:rsidTr="00584F06"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8724B6" w14:textId="77777777" w:rsidR="00584F06" w:rsidRPr="00584F06" w:rsidRDefault="00584F06" w:rsidP="00584F06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</w:pPr>
            <w:r w:rsidRPr="00584F06">
              <w:rPr>
                <w:rFonts w:ascii="Consolas" w:eastAsia="Times New Roman" w:hAnsi="Consolas" w:cs="Courier New"/>
                <w:color w:val="212529"/>
                <w:sz w:val="21"/>
                <w:szCs w:val="21"/>
                <w:lang w:val="en-ID" w:eastAsia="en-ID"/>
              </w:rPr>
              <w:t>-J</w:t>
            </w:r>
            <w:r w:rsidRPr="00584F06"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  <w:t>, </w:t>
            </w:r>
            <w:r w:rsidRPr="00584F06">
              <w:rPr>
                <w:rFonts w:ascii="Consolas" w:eastAsia="Times New Roman" w:hAnsi="Consolas" w:cs="Courier New"/>
                <w:color w:val="212529"/>
                <w:sz w:val="21"/>
                <w:szCs w:val="21"/>
                <w:lang w:val="en-ID" w:eastAsia="en-ID"/>
              </w:rPr>
              <w:t>--xz</w:t>
            </w:r>
          </w:p>
        </w:tc>
        <w:tc>
          <w:tcPr>
            <w:tcW w:w="0" w:type="auto"/>
            <w:tcBorders>
              <w:top w:val="single" w:sz="6" w:space="0" w:color="090808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984E54" w14:textId="77777777" w:rsidR="00584F06" w:rsidRPr="00584F06" w:rsidRDefault="00584F06" w:rsidP="00584F06">
            <w:pPr>
              <w:spacing w:after="100" w:afterAutospacing="1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</w:pPr>
            <w:r w:rsidRPr="00584F06"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  <w:t>Use xz compression (</w:t>
            </w:r>
            <w:r w:rsidRPr="00584F06">
              <w:rPr>
                <w:rFonts w:ascii="Consolas" w:eastAsia="Times New Roman" w:hAnsi="Consolas" w:cs="Courier New"/>
                <w:color w:val="212529"/>
                <w:sz w:val="21"/>
                <w:szCs w:val="21"/>
                <w:lang w:val="en-ID" w:eastAsia="en-ID"/>
              </w:rPr>
              <w:t>.</w:t>
            </w:r>
            <w:proofErr w:type="gramStart"/>
            <w:r w:rsidRPr="00584F06">
              <w:rPr>
                <w:rFonts w:ascii="Consolas" w:eastAsia="Times New Roman" w:hAnsi="Consolas" w:cs="Courier New"/>
                <w:color w:val="212529"/>
                <w:sz w:val="21"/>
                <w:szCs w:val="21"/>
                <w:lang w:val="en-ID" w:eastAsia="en-ID"/>
              </w:rPr>
              <w:t>tar.xz</w:t>
            </w:r>
            <w:proofErr w:type="gramEnd"/>
            <w:r w:rsidRPr="00584F06">
              <w:rPr>
                <w:rFonts w:ascii="Open Sans" w:eastAsia="Times New Roman" w:hAnsi="Open Sans" w:cs="Open Sans"/>
                <w:color w:val="212529"/>
                <w:sz w:val="24"/>
                <w:szCs w:val="24"/>
                <w:lang w:val="en-ID" w:eastAsia="en-ID"/>
              </w:rPr>
              <w:t>). The xz compression typically achieves a better compression ratio than bzip2.</w:t>
            </w:r>
          </w:p>
        </w:tc>
      </w:tr>
    </w:tbl>
    <w:p w14:paraId="0AB14471" w14:textId="77777777" w:rsidR="00584F06" w:rsidRPr="00584F06" w:rsidRDefault="00584F06" w:rsidP="00584F06">
      <w:pPr>
        <w:spacing w:after="0"/>
        <w:rPr>
          <w:b/>
          <w:bCs/>
        </w:rPr>
      </w:pPr>
    </w:p>
    <w:p w14:paraId="6A16E158" w14:textId="77777777" w:rsidR="00584F06" w:rsidRPr="00584F06" w:rsidRDefault="00584F06" w:rsidP="00584F06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</w:pPr>
      <w:r w:rsidRPr="00584F06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>Listing Options of the tar Command</w:t>
      </w:r>
    </w:p>
    <w:p w14:paraId="0ACFE229" w14:textId="77777777" w:rsidR="00584F06" w:rsidRPr="00584F06" w:rsidRDefault="00584F06" w:rsidP="00584F0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</w:pPr>
      <w:r w:rsidRPr="00584F06"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  <w:t>The </w:t>
      </w:r>
      <w:r w:rsidRPr="00584F06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>tar</w:t>
      </w:r>
      <w:r w:rsidRPr="00584F06"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  <w:t> command expects one of the three following options:</w:t>
      </w:r>
    </w:p>
    <w:p w14:paraId="6423F5AA" w14:textId="77777777" w:rsidR="00584F06" w:rsidRPr="00584F06" w:rsidRDefault="00584F06" w:rsidP="00584F06">
      <w:pPr>
        <w:numPr>
          <w:ilvl w:val="0"/>
          <w:numId w:val="5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</w:pPr>
      <w:r w:rsidRPr="00584F06"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  <w:t>Use the </w:t>
      </w:r>
      <w:r w:rsidRPr="00584F06">
        <w:rPr>
          <w:rFonts w:ascii="Consolas" w:eastAsia="Times New Roman" w:hAnsi="Consolas" w:cs="Courier New"/>
          <w:b/>
          <w:bCs/>
          <w:color w:val="212529"/>
          <w:sz w:val="21"/>
          <w:szCs w:val="21"/>
          <w:lang w:val="en-ID" w:eastAsia="en-ID"/>
        </w:rPr>
        <w:t>-c</w:t>
      </w:r>
      <w:r w:rsidRPr="00584F06"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  <w:t> or </w:t>
      </w:r>
      <w:r w:rsidRPr="00584F06">
        <w:rPr>
          <w:rFonts w:ascii="Consolas" w:eastAsia="Times New Roman" w:hAnsi="Consolas" w:cs="Courier New"/>
          <w:color w:val="212529"/>
          <w:sz w:val="21"/>
          <w:szCs w:val="21"/>
          <w:lang w:val="en-ID" w:eastAsia="en-ID"/>
        </w:rPr>
        <w:t>--create</w:t>
      </w:r>
      <w:r w:rsidRPr="00584F06"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  <w:t> option to create an archive.</w:t>
      </w:r>
    </w:p>
    <w:p w14:paraId="5294727E" w14:textId="77777777" w:rsidR="00584F06" w:rsidRPr="00584F06" w:rsidRDefault="00584F06" w:rsidP="00584F06">
      <w:pPr>
        <w:numPr>
          <w:ilvl w:val="0"/>
          <w:numId w:val="5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</w:pPr>
      <w:r w:rsidRPr="00584F06"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  <w:t>Use the </w:t>
      </w:r>
      <w:r w:rsidRPr="00584F06">
        <w:rPr>
          <w:rFonts w:ascii="Consolas" w:eastAsia="Times New Roman" w:hAnsi="Consolas" w:cs="Courier New"/>
          <w:b/>
          <w:bCs/>
          <w:color w:val="212529"/>
          <w:sz w:val="21"/>
          <w:szCs w:val="21"/>
          <w:lang w:val="en-ID" w:eastAsia="en-ID"/>
        </w:rPr>
        <w:t>-t</w:t>
      </w:r>
      <w:r w:rsidRPr="00584F06"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  <w:t> or </w:t>
      </w:r>
      <w:r w:rsidRPr="00584F06">
        <w:rPr>
          <w:rFonts w:ascii="Consolas" w:eastAsia="Times New Roman" w:hAnsi="Consolas" w:cs="Courier New"/>
          <w:color w:val="212529"/>
          <w:sz w:val="21"/>
          <w:szCs w:val="21"/>
          <w:lang w:val="en-ID" w:eastAsia="en-ID"/>
        </w:rPr>
        <w:t>--list</w:t>
      </w:r>
      <w:r w:rsidRPr="00584F06"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  <w:t> option to list the contents of an archive.</w:t>
      </w:r>
    </w:p>
    <w:p w14:paraId="23F92FA8" w14:textId="77777777" w:rsidR="00584F06" w:rsidRPr="00584F06" w:rsidRDefault="00584F06" w:rsidP="00584F06">
      <w:pPr>
        <w:numPr>
          <w:ilvl w:val="0"/>
          <w:numId w:val="51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</w:pPr>
      <w:r w:rsidRPr="00584F06"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  <w:t>Use the </w:t>
      </w:r>
      <w:r w:rsidRPr="00584F06">
        <w:rPr>
          <w:rFonts w:ascii="Consolas" w:eastAsia="Times New Roman" w:hAnsi="Consolas" w:cs="Courier New"/>
          <w:b/>
          <w:bCs/>
          <w:color w:val="212529"/>
          <w:sz w:val="21"/>
          <w:szCs w:val="21"/>
          <w:lang w:val="en-ID" w:eastAsia="en-ID"/>
        </w:rPr>
        <w:t>-x</w:t>
      </w:r>
      <w:r w:rsidRPr="00584F06"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  <w:t> or </w:t>
      </w:r>
      <w:r w:rsidRPr="00584F06">
        <w:rPr>
          <w:rFonts w:ascii="Consolas" w:eastAsia="Times New Roman" w:hAnsi="Consolas" w:cs="Courier New"/>
          <w:color w:val="212529"/>
          <w:sz w:val="21"/>
          <w:szCs w:val="21"/>
          <w:lang w:val="en-ID" w:eastAsia="en-ID"/>
        </w:rPr>
        <w:t>--extract</w:t>
      </w:r>
      <w:r w:rsidRPr="00584F06"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  <w:t> option to extract an archive.</w:t>
      </w:r>
    </w:p>
    <w:p w14:paraId="29A5F861" w14:textId="77777777" w:rsidR="00584F06" w:rsidRPr="00584F06" w:rsidRDefault="00584F06" w:rsidP="00584F0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</w:pPr>
      <w:r w:rsidRPr="00584F06"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  <w:t>Other commonly used options are:</w:t>
      </w:r>
    </w:p>
    <w:p w14:paraId="5F366B7E" w14:textId="77777777" w:rsidR="00584F06" w:rsidRPr="00584F06" w:rsidRDefault="00584F06" w:rsidP="00584F06">
      <w:pPr>
        <w:numPr>
          <w:ilvl w:val="0"/>
          <w:numId w:val="52"/>
        </w:numPr>
        <w:shd w:val="clear" w:color="auto" w:fill="FFFFFF"/>
        <w:spacing w:after="75" w:line="240" w:lineRule="auto"/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</w:pPr>
      <w:r w:rsidRPr="00584F06"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  <w:t>Use the </w:t>
      </w:r>
      <w:r w:rsidRPr="00584F06">
        <w:rPr>
          <w:rFonts w:ascii="Consolas" w:eastAsia="Times New Roman" w:hAnsi="Consolas" w:cs="Courier New"/>
          <w:b/>
          <w:bCs/>
          <w:color w:val="212529"/>
          <w:sz w:val="21"/>
          <w:szCs w:val="21"/>
          <w:lang w:val="en-ID" w:eastAsia="en-ID"/>
        </w:rPr>
        <w:t>-f</w:t>
      </w:r>
      <w:r w:rsidRPr="00584F06"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  <w:t> or </w:t>
      </w:r>
      <w:r w:rsidRPr="00584F06">
        <w:rPr>
          <w:rFonts w:ascii="Consolas" w:eastAsia="Times New Roman" w:hAnsi="Consolas" w:cs="Courier New"/>
          <w:color w:val="212529"/>
          <w:sz w:val="21"/>
          <w:szCs w:val="21"/>
          <w:lang w:val="en-ID" w:eastAsia="en-ID"/>
        </w:rPr>
        <w:t>--file=</w:t>
      </w:r>
      <w:r w:rsidRPr="00584F06"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  <w:t> option with a file name as an argument of the archive to operate.</w:t>
      </w:r>
    </w:p>
    <w:p w14:paraId="6AC6FC67" w14:textId="3AA1B1A0" w:rsidR="00584F06" w:rsidRPr="00584F06" w:rsidRDefault="00584F06" w:rsidP="00584F06">
      <w:pPr>
        <w:numPr>
          <w:ilvl w:val="0"/>
          <w:numId w:val="52"/>
        </w:numPr>
        <w:shd w:val="clear" w:color="auto" w:fill="FFFFFF"/>
        <w:spacing w:after="75" w:line="360" w:lineRule="auto"/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</w:pPr>
      <w:r w:rsidRPr="00584F06"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  <w:t>Use the </w:t>
      </w:r>
      <w:r w:rsidRPr="00584F06">
        <w:rPr>
          <w:rFonts w:ascii="Consolas" w:eastAsia="Times New Roman" w:hAnsi="Consolas" w:cs="Courier New"/>
          <w:b/>
          <w:bCs/>
          <w:color w:val="212529"/>
          <w:sz w:val="21"/>
          <w:szCs w:val="21"/>
          <w:lang w:val="en-ID" w:eastAsia="en-ID"/>
        </w:rPr>
        <w:t>-v</w:t>
      </w:r>
      <w:r w:rsidRPr="00584F06">
        <w:rPr>
          <w:rFonts w:ascii="Open Sans" w:eastAsia="Times New Roman" w:hAnsi="Open Sans" w:cs="Open Sans"/>
          <w:b/>
          <w:bCs/>
          <w:color w:val="212529"/>
          <w:sz w:val="24"/>
          <w:szCs w:val="24"/>
          <w:lang w:val="en-ID" w:eastAsia="en-ID"/>
        </w:rPr>
        <w:t> </w:t>
      </w:r>
      <w:r w:rsidRPr="00584F06"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  <w:t>or </w:t>
      </w:r>
      <w:r w:rsidRPr="00584F06">
        <w:rPr>
          <w:rFonts w:ascii="Consolas" w:eastAsia="Times New Roman" w:hAnsi="Consolas" w:cs="Courier New"/>
          <w:color w:val="212529"/>
          <w:sz w:val="21"/>
          <w:szCs w:val="21"/>
          <w:lang w:val="en-ID" w:eastAsia="en-ID"/>
        </w:rPr>
        <w:t>--verbose</w:t>
      </w:r>
      <w:r w:rsidRPr="00584F06">
        <w:rPr>
          <w:rFonts w:ascii="Open Sans" w:eastAsia="Times New Roman" w:hAnsi="Open Sans" w:cs="Open Sans"/>
          <w:color w:val="212529"/>
          <w:sz w:val="24"/>
          <w:szCs w:val="24"/>
          <w:lang w:val="en-ID" w:eastAsia="en-ID"/>
        </w:rPr>
        <w:t> option for verbosity; useful to see which files get added to or extracted from the archive.</w:t>
      </w:r>
    </w:p>
    <w:p w14:paraId="3E8DA35F" w14:textId="1EB9E9E0" w:rsidR="00E333FF" w:rsidRDefault="00584F06">
      <w:pPr>
        <w:rPr>
          <w:rFonts w:ascii="Open Sans" w:hAnsi="Open Sans" w:cs="Open Sans"/>
          <w:color w:val="212529"/>
          <w:sz w:val="24"/>
          <w:szCs w:val="24"/>
          <w:shd w:val="clear" w:color="auto" w:fill="FFFFFF"/>
        </w:rPr>
      </w:pPr>
      <w:r w:rsidRPr="00584F06">
        <w:rPr>
          <w:rFonts w:ascii="Open Sans" w:hAnsi="Open Sans" w:cs="Open Sans"/>
          <w:color w:val="212529"/>
          <w:sz w:val="24"/>
          <w:szCs w:val="24"/>
          <w:shd w:val="clear" w:color="auto" w:fill="FFFFFF"/>
        </w:rPr>
        <w:t>The following command creates an archive named </w:t>
      </w:r>
      <w:r w:rsidRPr="00584F06">
        <w:rPr>
          <w:rStyle w:val="HTMLCode"/>
          <w:rFonts w:ascii="Consolas" w:eastAsia="SimSun" w:hAnsi="Consolas"/>
          <w:color w:val="212529"/>
          <w:sz w:val="22"/>
          <w:szCs w:val="22"/>
          <w:shd w:val="clear" w:color="auto" w:fill="FFFFFF"/>
        </w:rPr>
        <w:t>archive.tar</w:t>
      </w:r>
      <w:r w:rsidRPr="00584F06">
        <w:rPr>
          <w:rFonts w:ascii="Open Sans" w:hAnsi="Open Sans" w:cs="Open Sans"/>
          <w:color w:val="212529"/>
          <w:sz w:val="24"/>
          <w:szCs w:val="24"/>
          <w:shd w:val="clear" w:color="auto" w:fill="FFFFFF"/>
        </w:rPr>
        <w:t> with the contents of </w:t>
      </w:r>
      <w:r w:rsidRPr="00584F06">
        <w:rPr>
          <w:rStyle w:val="HTMLCode"/>
          <w:rFonts w:ascii="Consolas" w:eastAsia="SimSun" w:hAnsi="Consolas"/>
          <w:color w:val="212529"/>
          <w:sz w:val="22"/>
          <w:szCs w:val="22"/>
          <w:shd w:val="clear" w:color="auto" w:fill="FFFFFF"/>
        </w:rPr>
        <w:t>file1</w:t>
      </w:r>
      <w:r w:rsidRPr="00584F06">
        <w:rPr>
          <w:rFonts w:ascii="Open Sans" w:hAnsi="Open Sans" w:cs="Open Sans"/>
          <w:color w:val="212529"/>
          <w:sz w:val="24"/>
          <w:szCs w:val="24"/>
          <w:shd w:val="clear" w:color="auto" w:fill="FFFFFF"/>
        </w:rPr>
        <w:t>, </w:t>
      </w:r>
      <w:r w:rsidRPr="00584F06">
        <w:rPr>
          <w:rStyle w:val="HTMLCode"/>
          <w:rFonts w:ascii="Consolas" w:eastAsia="SimSun" w:hAnsi="Consolas"/>
          <w:color w:val="212529"/>
          <w:sz w:val="22"/>
          <w:szCs w:val="22"/>
          <w:shd w:val="clear" w:color="auto" w:fill="FFFFFF"/>
        </w:rPr>
        <w:t>file2</w:t>
      </w:r>
      <w:r w:rsidRPr="00584F06">
        <w:rPr>
          <w:rFonts w:ascii="Open Sans" w:hAnsi="Open Sans" w:cs="Open Sans"/>
          <w:color w:val="212529"/>
          <w:sz w:val="24"/>
          <w:szCs w:val="24"/>
          <w:shd w:val="clear" w:color="auto" w:fill="FFFFFF"/>
        </w:rPr>
        <w:t>, and </w:t>
      </w:r>
      <w:r w:rsidRPr="00584F06">
        <w:rPr>
          <w:rStyle w:val="HTMLCode"/>
          <w:rFonts w:ascii="Consolas" w:eastAsia="SimSun" w:hAnsi="Consolas"/>
          <w:color w:val="212529"/>
          <w:sz w:val="22"/>
          <w:szCs w:val="22"/>
          <w:shd w:val="clear" w:color="auto" w:fill="FFFFFF"/>
        </w:rPr>
        <w:t>file3</w:t>
      </w:r>
      <w:r w:rsidRPr="00584F06">
        <w:rPr>
          <w:rFonts w:ascii="Open Sans" w:hAnsi="Open Sans" w:cs="Open Sans"/>
          <w:color w:val="212529"/>
          <w:sz w:val="24"/>
          <w:szCs w:val="24"/>
          <w:shd w:val="clear" w:color="auto" w:fill="FFFFFF"/>
        </w:rPr>
        <w:t> in the user's home directory.</w:t>
      </w:r>
    </w:p>
    <w:p w14:paraId="387FBD32" w14:textId="77777777" w:rsidR="00584F06" w:rsidRPr="00584F06" w:rsidRDefault="00584F06" w:rsidP="00584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Open Sans" w:hAnsi="Open Sans" w:cs="Open Sans"/>
          <w:sz w:val="24"/>
          <w:szCs w:val="24"/>
        </w:rPr>
      </w:pPr>
      <w:r w:rsidRPr="00584F06">
        <w:rPr>
          <w:rFonts w:ascii="Open Sans" w:hAnsi="Open Sans" w:cs="Open Sans"/>
          <w:sz w:val="24"/>
          <w:szCs w:val="24"/>
        </w:rPr>
        <w:t xml:space="preserve">[user@host </w:t>
      </w:r>
      <w:proofErr w:type="gramStart"/>
      <w:r w:rsidRPr="00584F06">
        <w:rPr>
          <w:rFonts w:ascii="Open Sans" w:hAnsi="Open Sans" w:cs="Open Sans"/>
          <w:sz w:val="24"/>
          <w:szCs w:val="24"/>
        </w:rPr>
        <w:t>~]$</w:t>
      </w:r>
      <w:proofErr w:type="gramEnd"/>
      <w:r w:rsidRPr="00584F06">
        <w:rPr>
          <w:rFonts w:ascii="Open Sans" w:hAnsi="Open Sans" w:cs="Open Sans"/>
          <w:sz w:val="24"/>
          <w:szCs w:val="24"/>
        </w:rPr>
        <w:t xml:space="preserve"> tar </w:t>
      </w:r>
      <w:r w:rsidRPr="00F76DEE">
        <w:rPr>
          <w:rFonts w:ascii="Open Sans" w:hAnsi="Open Sans" w:cs="Open Sans"/>
          <w:b/>
          <w:bCs/>
          <w:sz w:val="24"/>
          <w:szCs w:val="24"/>
        </w:rPr>
        <w:t xml:space="preserve">-cf </w:t>
      </w:r>
      <w:r w:rsidRPr="00584F06">
        <w:rPr>
          <w:rFonts w:ascii="Open Sans" w:hAnsi="Open Sans" w:cs="Open Sans"/>
          <w:sz w:val="24"/>
          <w:szCs w:val="24"/>
        </w:rPr>
        <w:t>archive.tar file1 file2 file3</w:t>
      </w:r>
    </w:p>
    <w:p w14:paraId="1789E8CE" w14:textId="77777777" w:rsidR="00584F06" w:rsidRPr="00584F06" w:rsidRDefault="00584F06" w:rsidP="00584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Open Sans" w:hAnsi="Open Sans" w:cs="Open Sans"/>
          <w:sz w:val="24"/>
          <w:szCs w:val="24"/>
        </w:rPr>
      </w:pPr>
      <w:r w:rsidRPr="00584F06">
        <w:rPr>
          <w:rFonts w:ascii="Open Sans" w:hAnsi="Open Sans" w:cs="Open Sans"/>
          <w:sz w:val="24"/>
          <w:szCs w:val="24"/>
        </w:rPr>
        <w:t xml:space="preserve">[user@host </w:t>
      </w:r>
      <w:proofErr w:type="gramStart"/>
      <w:r w:rsidRPr="00584F06">
        <w:rPr>
          <w:rFonts w:ascii="Open Sans" w:hAnsi="Open Sans" w:cs="Open Sans"/>
          <w:sz w:val="24"/>
          <w:szCs w:val="24"/>
        </w:rPr>
        <w:t>~]$</w:t>
      </w:r>
      <w:proofErr w:type="gramEnd"/>
      <w:r w:rsidRPr="00584F06">
        <w:rPr>
          <w:rFonts w:ascii="Open Sans" w:hAnsi="Open Sans" w:cs="Open Sans"/>
          <w:sz w:val="24"/>
          <w:szCs w:val="24"/>
        </w:rPr>
        <w:t xml:space="preserve"> ls archive.tar</w:t>
      </w:r>
    </w:p>
    <w:p w14:paraId="5D4DF28B" w14:textId="20B4DECF" w:rsidR="00584F06" w:rsidRPr="00584F06" w:rsidRDefault="00584F06" w:rsidP="00584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Open Sans" w:hAnsi="Open Sans" w:cs="Open Sans"/>
          <w:sz w:val="24"/>
          <w:szCs w:val="24"/>
        </w:rPr>
      </w:pPr>
      <w:r w:rsidRPr="00584F06">
        <w:rPr>
          <w:rFonts w:ascii="Open Sans" w:hAnsi="Open Sans" w:cs="Open Sans"/>
          <w:sz w:val="24"/>
          <w:szCs w:val="24"/>
        </w:rPr>
        <w:lastRenderedPageBreak/>
        <w:t>archive.tar</w:t>
      </w:r>
    </w:p>
    <w:p w14:paraId="46DACF2F" w14:textId="534B1417" w:rsidR="00E333FF" w:rsidRDefault="00E333FF">
      <w:pPr>
        <w:rPr>
          <w:b/>
          <w:bCs/>
        </w:rPr>
      </w:pPr>
    </w:p>
    <w:p w14:paraId="024EA448" w14:textId="1E00FD2E" w:rsidR="00E333FF" w:rsidRDefault="00E333FF">
      <w:pPr>
        <w:rPr>
          <w:b/>
          <w:bCs/>
        </w:rPr>
      </w:pPr>
    </w:p>
    <w:p w14:paraId="619014B4" w14:textId="5CEA865A" w:rsidR="00E333FF" w:rsidRDefault="00E333FF">
      <w:pPr>
        <w:rPr>
          <w:b/>
          <w:bCs/>
        </w:rPr>
      </w:pPr>
    </w:p>
    <w:p w14:paraId="2C311E3C" w14:textId="7361C114" w:rsidR="00171543" w:rsidRDefault="00171543">
      <w:pPr>
        <w:rPr>
          <w:b/>
          <w:bCs/>
        </w:rPr>
      </w:pPr>
    </w:p>
    <w:p w14:paraId="083921F1" w14:textId="12D7CFD4" w:rsidR="00171543" w:rsidRDefault="00171543">
      <w:pPr>
        <w:rPr>
          <w:b/>
          <w:bCs/>
        </w:rPr>
      </w:pPr>
    </w:p>
    <w:p w14:paraId="7C4CB11C" w14:textId="253368BF" w:rsidR="00171543" w:rsidRDefault="00171543">
      <w:pPr>
        <w:rPr>
          <w:b/>
          <w:bCs/>
        </w:rPr>
      </w:pPr>
    </w:p>
    <w:p w14:paraId="52118521" w14:textId="77777777" w:rsidR="00171543" w:rsidRDefault="00171543">
      <w:pPr>
        <w:rPr>
          <w:b/>
          <w:bCs/>
        </w:rPr>
      </w:pPr>
    </w:p>
    <w:p w14:paraId="591C9616" w14:textId="38C46548" w:rsidR="000774EE" w:rsidRPr="00224827" w:rsidRDefault="000774EE" w:rsidP="00386178">
      <w:pPr>
        <w:jc w:val="center"/>
        <w:rPr>
          <w:rFonts w:ascii="Brush Script MT" w:hAnsi="Brush Script MT"/>
          <w:sz w:val="36"/>
          <w:szCs w:val="36"/>
        </w:rPr>
      </w:pPr>
      <w:r w:rsidRPr="00224827">
        <w:rPr>
          <w:rFonts w:ascii="Brush Script MT" w:hAnsi="Brush Script MT"/>
          <w:sz w:val="36"/>
          <w:szCs w:val="36"/>
        </w:rPr>
        <w:t>Good Luck Four Your Exam</w:t>
      </w:r>
    </w:p>
    <w:sectPr w:rsidR="000774EE" w:rsidRPr="00224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 Medium">
    <w:altName w:val="Segoe UI"/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0000000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00000004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4" w15:restartNumberingAfterBreak="0">
    <w:nsid w:val="00000005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5" w15:restartNumberingAfterBreak="0">
    <w:nsid w:val="00000006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6" w15:restartNumberingAfterBreak="0">
    <w:nsid w:val="08985DE4"/>
    <w:multiLevelType w:val="hybridMultilevel"/>
    <w:tmpl w:val="62F8210C"/>
    <w:lvl w:ilvl="0" w:tplc="38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7" w15:restartNumberingAfterBreak="0">
    <w:nsid w:val="0D175A6A"/>
    <w:multiLevelType w:val="hybridMultilevel"/>
    <w:tmpl w:val="EE640C0E"/>
    <w:lvl w:ilvl="0" w:tplc="F2D6AD4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605543"/>
    <w:multiLevelType w:val="hybridMultilevel"/>
    <w:tmpl w:val="81CE1C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5F2D69"/>
    <w:multiLevelType w:val="hybridMultilevel"/>
    <w:tmpl w:val="24A40B2C"/>
    <w:lvl w:ilvl="0" w:tplc="23E680C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CC01AB"/>
    <w:multiLevelType w:val="hybridMultilevel"/>
    <w:tmpl w:val="BAA6F5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3893203"/>
    <w:multiLevelType w:val="hybridMultilevel"/>
    <w:tmpl w:val="CB5ACE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82B26"/>
    <w:multiLevelType w:val="hybridMultilevel"/>
    <w:tmpl w:val="0262CA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FD2E3E"/>
    <w:multiLevelType w:val="hybridMultilevel"/>
    <w:tmpl w:val="FB5235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2E7421"/>
    <w:multiLevelType w:val="hybridMultilevel"/>
    <w:tmpl w:val="BABA1B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9F75D4"/>
    <w:multiLevelType w:val="hybridMultilevel"/>
    <w:tmpl w:val="423EBB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CD4B90"/>
    <w:multiLevelType w:val="hybridMultilevel"/>
    <w:tmpl w:val="316C64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6F17A2"/>
    <w:multiLevelType w:val="hybridMultilevel"/>
    <w:tmpl w:val="99DCF5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902214"/>
    <w:multiLevelType w:val="multilevel"/>
    <w:tmpl w:val="EA9E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15C055F"/>
    <w:multiLevelType w:val="hybridMultilevel"/>
    <w:tmpl w:val="9398BB3C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4120A91"/>
    <w:multiLevelType w:val="hybridMultilevel"/>
    <w:tmpl w:val="19C867CC"/>
    <w:lvl w:ilvl="0" w:tplc="B7D04D1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F92B85"/>
    <w:multiLevelType w:val="hybridMultilevel"/>
    <w:tmpl w:val="9DECD630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B3F52C3"/>
    <w:multiLevelType w:val="hybridMultilevel"/>
    <w:tmpl w:val="9DFAE5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963DD3"/>
    <w:multiLevelType w:val="hybridMultilevel"/>
    <w:tmpl w:val="D2047348"/>
    <w:lvl w:ilvl="0" w:tplc="F2CE77E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C64709"/>
    <w:multiLevelType w:val="hybridMultilevel"/>
    <w:tmpl w:val="B7AA96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2C0FC7"/>
    <w:multiLevelType w:val="multilevel"/>
    <w:tmpl w:val="D7C4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2F4012C"/>
    <w:multiLevelType w:val="multilevel"/>
    <w:tmpl w:val="38C0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78D586D"/>
    <w:multiLevelType w:val="hybridMultilevel"/>
    <w:tmpl w:val="3E9A00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4E5156"/>
    <w:multiLevelType w:val="hybridMultilevel"/>
    <w:tmpl w:val="892CE842"/>
    <w:lvl w:ilvl="0" w:tplc="B7D04D1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846C71"/>
    <w:multiLevelType w:val="hybridMultilevel"/>
    <w:tmpl w:val="D3DAC81A"/>
    <w:lvl w:ilvl="0" w:tplc="23E680C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E0638E"/>
    <w:multiLevelType w:val="hybridMultilevel"/>
    <w:tmpl w:val="892CE842"/>
    <w:lvl w:ilvl="0" w:tplc="B7D04D1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2F4269"/>
    <w:multiLevelType w:val="hybridMultilevel"/>
    <w:tmpl w:val="3962F0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681E32"/>
    <w:multiLevelType w:val="hybridMultilevel"/>
    <w:tmpl w:val="26D2B3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A93988"/>
    <w:multiLevelType w:val="hybridMultilevel"/>
    <w:tmpl w:val="D17897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F8793F"/>
    <w:multiLevelType w:val="hybridMultilevel"/>
    <w:tmpl w:val="59D4AD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CB0798"/>
    <w:multiLevelType w:val="hybridMultilevel"/>
    <w:tmpl w:val="070A59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A0A2767"/>
    <w:multiLevelType w:val="multilevel"/>
    <w:tmpl w:val="C98C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CCF602C"/>
    <w:multiLevelType w:val="hybridMultilevel"/>
    <w:tmpl w:val="9D4290AE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0DC565A"/>
    <w:multiLevelType w:val="hybridMultilevel"/>
    <w:tmpl w:val="F72014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4B4A8F"/>
    <w:multiLevelType w:val="hybridMultilevel"/>
    <w:tmpl w:val="2F0EA74A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565535BE"/>
    <w:multiLevelType w:val="multilevel"/>
    <w:tmpl w:val="EA9E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6C21D7C"/>
    <w:multiLevelType w:val="hybridMultilevel"/>
    <w:tmpl w:val="C0447B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7CD2464"/>
    <w:multiLevelType w:val="hybridMultilevel"/>
    <w:tmpl w:val="A262078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0B692D"/>
    <w:multiLevelType w:val="hybridMultilevel"/>
    <w:tmpl w:val="A1DC06DA"/>
    <w:lvl w:ilvl="0" w:tplc="38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44" w15:restartNumberingAfterBreak="0">
    <w:nsid w:val="5E047D90"/>
    <w:multiLevelType w:val="hybridMultilevel"/>
    <w:tmpl w:val="B02646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EE1C7D"/>
    <w:multiLevelType w:val="hybridMultilevel"/>
    <w:tmpl w:val="527272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F6204D2"/>
    <w:multiLevelType w:val="multilevel"/>
    <w:tmpl w:val="1B74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54854B6"/>
    <w:multiLevelType w:val="hybridMultilevel"/>
    <w:tmpl w:val="3CF4C004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5A3707D"/>
    <w:multiLevelType w:val="hybridMultilevel"/>
    <w:tmpl w:val="6B62FBB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84726FE"/>
    <w:multiLevelType w:val="hybridMultilevel"/>
    <w:tmpl w:val="28ACA7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C33B8B"/>
    <w:multiLevelType w:val="hybridMultilevel"/>
    <w:tmpl w:val="F0C0A4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C66466"/>
    <w:multiLevelType w:val="hybridMultilevel"/>
    <w:tmpl w:val="D68C6ED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A736F9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53" w15:restartNumberingAfterBreak="0">
    <w:nsid w:val="751E3EB0"/>
    <w:multiLevelType w:val="multilevel"/>
    <w:tmpl w:val="49D0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55D3DC7"/>
    <w:multiLevelType w:val="hybridMultilevel"/>
    <w:tmpl w:val="4E50B1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7B0A0C"/>
    <w:multiLevelType w:val="hybridMultilevel"/>
    <w:tmpl w:val="34F03F20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BEC65FF"/>
    <w:multiLevelType w:val="hybridMultilevel"/>
    <w:tmpl w:val="45400C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2"/>
  </w:num>
  <w:num w:numId="9">
    <w:abstractNumId w:val="50"/>
  </w:num>
  <w:num w:numId="10">
    <w:abstractNumId w:val="38"/>
  </w:num>
  <w:num w:numId="11">
    <w:abstractNumId w:val="34"/>
  </w:num>
  <w:num w:numId="12">
    <w:abstractNumId w:val="14"/>
  </w:num>
  <w:num w:numId="13">
    <w:abstractNumId w:val="23"/>
  </w:num>
  <w:num w:numId="14">
    <w:abstractNumId w:val="45"/>
  </w:num>
  <w:num w:numId="15">
    <w:abstractNumId w:val="49"/>
  </w:num>
  <w:num w:numId="16">
    <w:abstractNumId w:val="32"/>
  </w:num>
  <w:num w:numId="17">
    <w:abstractNumId w:val="15"/>
  </w:num>
  <w:num w:numId="18">
    <w:abstractNumId w:val="44"/>
  </w:num>
  <w:num w:numId="19">
    <w:abstractNumId w:val="54"/>
  </w:num>
  <w:num w:numId="20">
    <w:abstractNumId w:val="51"/>
  </w:num>
  <w:num w:numId="21">
    <w:abstractNumId w:val="40"/>
  </w:num>
  <w:num w:numId="22">
    <w:abstractNumId w:val="46"/>
  </w:num>
  <w:num w:numId="23">
    <w:abstractNumId w:val="26"/>
  </w:num>
  <w:num w:numId="24">
    <w:abstractNumId w:val="36"/>
  </w:num>
  <w:num w:numId="25">
    <w:abstractNumId w:val="24"/>
  </w:num>
  <w:num w:numId="26">
    <w:abstractNumId w:val="10"/>
  </w:num>
  <w:num w:numId="27">
    <w:abstractNumId w:val="29"/>
  </w:num>
  <w:num w:numId="28">
    <w:abstractNumId w:val="9"/>
  </w:num>
  <w:num w:numId="29">
    <w:abstractNumId w:val="28"/>
  </w:num>
  <w:num w:numId="30">
    <w:abstractNumId w:val="30"/>
  </w:num>
  <w:num w:numId="31">
    <w:abstractNumId w:val="20"/>
  </w:num>
  <w:num w:numId="32">
    <w:abstractNumId w:val="16"/>
  </w:num>
  <w:num w:numId="33">
    <w:abstractNumId w:val="35"/>
  </w:num>
  <w:num w:numId="34">
    <w:abstractNumId w:val="22"/>
  </w:num>
  <w:num w:numId="35">
    <w:abstractNumId w:val="17"/>
  </w:num>
  <w:num w:numId="36">
    <w:abstractNumId w:val="13"/>
  </w:num>
  <w:num w:numId="37">
    <w:abstractNumId w:val="8"/>
  </w:num>
  <w:num w:numId="38">
    <w:abstractNumId w:val="31"/>
  </w:num>
  <w:num w:numId="39">
    <w:abstractNumId w:val="56"/>
  </w:num>
  <w:num w:numId="40">
    <w:abstractNumId w:val="41"/>
  </w:num>
  <w:num w:numId="41">
    <w:abstractNumId w:val="27"/>
  </w:num>
  <w:num w:numId="42">
    <w:abstractNumId w:val="11"/>
  </w:num>
  <w:num w:numId="43">
    <w:abstractNumId w:val="47"/>
  </w:num>
  <w:num w:numId="44">
    <w:abstractNumId w:val="19"/>
  </w:num>
  <w:num w:numId="45">
    <w:abstractNumId w:val="33"/>
  </w:num>
  <w:num w:numId="46">
    <w:abstractNumId w:val="43"/>
  </w:num>
  <w:num w:numId="47">
    <w:abstractNumId w:val="48"/>
  </w:num>
  <w:num w:numId="48">
    <w:abstractNumId w:val="21"/>
  </w:num>
  <w:num w:numId="49">
    <w:abstractNumId w:val="39"/>
  </w:num>
  <w:num w:numId="50">
    <w:abstractNumId w:val="37"/>
  </w:num>
  <w:num w:numId="51">
    <w:abstractNumId w:val="25"/>
  </w:num>
  <w:num w:numId="52">
    <w:abstractNumId w:val="53"/>
  </w:num>
  <w:num w:numId="53">
    <w:abstractNumId w:val="6"/>
  </w:num>
  <w:num w:numId="54">
    <w:abstractNumId w:val="42"/>
  </w:num>
  <w:num w:numId="55">
    <w:abstractNumId w:val="7"/>
  </w:num>
  <w:num w:numId="56">
    <w:abstractNumId w:val="18"/>
  </w:num>
  <w:num w:numId="57">
    <w:abstractNumId w:val="5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07"/>
    <w:rsid w:val="00003381"/>
    <w:rsid w:val="00003CC4"/>
    <w:rsid w:val="000132D8"/>
    <w:rsid w:val="00015041"/>
    <w:rsid w:val="0001579F"/>
    <w:rsid w:val="000329D1"/>
    <w:rsid w:val="000774EE"/>
    <w:rsid w:val="00097849"/>
    <w:rsid w:val="000A6C45"/>
    <w:rsid w:val="000F41C3"/>
    <w:rsid w:val="00163E32"/>
    <w:rsid w:val="001706F3"/>
    <w:rsid w:val="00171543"/>
    <w:rsid w:val="00177675"/>
    <w:rsid w:val="001B0658"/>
    <w:rsid w:val="001B0F88"/>
    <w:rsid w:val="001E3D88"/>
    <w:rsid w:val="001F7EBC"/>
    <w:rsid w:val="00207BFD"/>
    <w:rsid w:val="00211A54"/>
    <w:rsid w:val="00215F8E"/>
    <w:rsid w:val="00216D16"/>
    <w:rsid w:val="00224827"/>
    <w:rsid w:val="002669D6"/>
    <w:rsid w:val="0029189F"/>
    <w:rsid w:val="002A7664"/>
    <w:rsid w:val="002F746E"/>
    <w:rsid w:val="00326338"/>
    <w:rsid w:val="003275D1"/>
    <w:rsid w:val="00333417"/>
    <w:rsid w:val="00337C1D"/>
    <w:rsid w:val="0034630D"/>
    <w:rsid w:val="00364D41"/>
    <w:rsid w:val="00371266"/>
    <w:rsid w:val="0037732C"/>
    <w:rsid w:val="00386178"/>
    <w:rsid w:val="00387BE9"/>
    <w:rsid w:val="0039150D"/>
    <w:rsid w:val="003A6505"/>
    <w:rsid w:val="003B120D"/>
    <w:rsid w:val="003B1215"/>
    <w:rsid w:val="003D1DC8"/>
    <w:rsid w:val="00400793"/>
    <w:rsid w:val="004072D6"/>
    <w:rsid w:val="004664CF"/>
    <w:rsid w:val="0049021C"/>
    <w:rsid w:val="004B035A"/>
    <w:rsid w:val="004C33E2"/>
    <w:rsid w:val="004D0075"/>
    <w:rsid w:val="004D7E41"/>
    <w:rsid w:val="00516569"/>
    <w:rsid w:val="005169A3"/>
    <w:rsid w:val="00521C5E"/>
    <w:rsid w:val="0054274F"/>
    <w:rsid w:val="005565F0"/>
    <w:rsid w:val="00572853"/>
    <w:rsid w:val="00577F60"/>
    <w:rsid w:val="00584F06"/>
    <w:rsid w:val="0058523B"/>
    <w:rsid w:val="00591EE5"/>
    <w:rsid w:val="00596E74"/>
    <w:rsid w:val="005B335D"/>
    <w:rsid w:val="005E28B9"/>
    <w:rsid w:val="00635E43"/>
    <w:rsid w:val="00657FF2"/>
    <w:rsid w:val="00665EE6"/>
    <w:rsid w:val="006A7D6E"/>
    <w:rsid w:val="006C32EF"/>
    <w:rsid w:val="006C4A54"/>
    <w:rsid w:val="006D4574"/>
    <w:rsid w:val="006F431B"/>
    <w:rsid w:val="00700B87"/>
    <w:rsid w:val="0070268A"/>
    <w:rsid w:val="00736941"/>
    <w:rsid w:val="0075355A"/>
    <w:rsid w:val="0078404A"/>
    <w:rsid w:val="007B1BF9"/>
    <w:rsid w:val="007B6D05"/>
    <w:rsid w:val="007C736D"/>
    <w:rsid w:val="007F23AD"/>
    <w:rsid w:val="00810C95"/>
    <w:rsid w:val="00827A18"/>
    <w:rsid w:val="008514D7"/>
    <w:rsid w:val="00852523"/>
    <w:rsid w:val="00867ADF"/>
    <w:rsid w:val="00870370"/>
    <w:rsid w:val="008B3047"/>
    <w:rsid w:val="008B7487"/>
    <w:rsid w:val="008E522D"/>
    <w:rsid w:val="008F248E"/>
    <w:rsid w:val="008F5413"/>
    <w:rsid w:val="00900CE7"/>
    <w:rsid w:val="0095790D"/>
    <w:rsid w:val="00A12088"/>
    <w:rsid w:val="00A2152E"/>
    <w:rsid w:val="00A238A8"/>
    <w:rsid w:val="00A3649D"/>
    <w:rsid w:val="00A70707"/>
    <w:rsid w:val="00A70FBF"/>
    <w:rsid w:val="00AA02BC"/>
    <w:rsid w:val="00AC33E2"/>
    <w:rsid w:val="00AC3BD1"/>
    <w:rsid w:val="00AD129B"/>
    <w:rsid w:val="00AD2C8C"/>
    <w:rsid w:val="00AD5DD3"/>
    <w:rsid w:val="00AE11CC"/>
    <w:rsid w:val="00AE69CC"/>
    <w:rsid w:val="00AE73F0"/>
    <w:rsid w:val="00AF3F5E"/>
    <w:rsid w:val="00B1017C"/>
    <w:rsid w:val="00B213D9"/>
    <w:rsid w:val="00B40B37"/>
    <w:rsid w:val="00B51D1F"/>
    <w:rsid w:val="00B71C10"/>
    <w:rsid w:val="00B77AB3"/>
    <w:rsid w:val="00B800D5"/>
    <w:rsid w:val="00BA7090"/>
    <w:rsid w:val="00BA7E62"/>
    <w:rsid w:val="00BF22A8"/>
    <w:rsid w:val="00BF5298"/>
    <w:rsid w:val="00C16464"/>
    <w:rsid w:val="00C2222E"/>
    <w:rsid w:val="00C73FD4"/>
    <w:rsid w:val="00C8213C"/>
    <w:rsid w:val="00C84867"/>
    <w:rsid w:val="00CB50D7"/>
    <w:rsid w:val="00CC0C0A"/>
    <w:rsid w:val="00CD5DA3"/>
    <w:rsid w:val="00CE6000"/>
    <w:rsid w:val="00D17CD0"/>
    <w:rsid w:val="00D25A94"/>
    <w:rsid w:val="00D4747B"/>
    <w:rsid w:val="00D50AE1"/>
    <w:rsid w:val="00D72FD5"/>
    <w:rsid w:val="00D76A6E"/>
    <w:rsid w:val="00D91620"/>
    <w:rsid w:val="00D9596C"/>
    <w:rsid w:val="00DA1967"/>
    <w:rsid w:val="00DB2C59"/>
    <w:rsid w:val="00DC043E"/>
    <w:rsid w:val="00DC57E0"/>
    <w:rsid w:val="00DE1842"/>
    <w:rsid w:val="00DF59BD"/>
    <w:rsid w:val="00DF632D"/>
    <w:rsid w:val="00DF780E"/>
    <w:rsid w:val="00E26710"/>
    <w:rsid w:val="00E333FF"/>
    <w:rsid w:val="00E62A21"/>
    <w:rsid w:val="00E93CB9"/>
    <w:rsid w:val="00EB1EE3"/>
    <w:rsid w:val="00EB2582"/>
    <w:rsid w:val="00EB297C"/>
    <w:rsid w:val="00EE333E"/>
    <w:rsid w:val="00EE63E4"/>
    <w:rsid w:val="00F3367E"/>
    <w:rsid w:val="00F402B3"/>
    <w:rsid w:val="00F44821"/>
    <w:rsid w:val="00F62D01"/>
    <w:rsid w:val="00F76DEE"/>
    <w:rsid w:val="00F826AF"/>
    <w:rsid w:val="00FB4E4E"/>
    <w:rsid w:val="00FD3CE7"/>
    <w:rsid w:val="00FD5F56"/>
    <w:rsid w:val="00FF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BF8A13"/>
  <w15:docId w15:val="{770D501B-9083-426F-B17F-D7146C47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paragraph" w:styleId="Heading3">
    <w:name w:val="heading 3"/>
    <w:basedOn w:val="Normal"/>
    <w:link w:val="Heading3Char"/>
    <w:uiPriority w:val="9"/>
    <w:qFormat/>
    <w:rsid w:val="00584F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12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20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0268A"/>
    <w:rPr>
      <w:b/>
      <w:bCs/>
    </w:rPr>
  </w:style>
  <w:style w:type="paragraph" w:styleId="NormalWeb">
    <w:name w:val="Normal (Web)"/>
    <w:basedOn w:val="Normal"/>
    <w:uiPriority w:val="99"/>
    <w:unhideWhenUsed/>
    <w:rsid w:val="007026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D"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B87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700B87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700B87"/>
  </w:style>
  <w:style w:type="character" w:customStyle="1" w:styleId="s2">
    <w:name w:val="s2"/>
    <w:basedOn w:val="DefaultParagraphFont"/>
    <w:rsid w:val="00700B87"/>
  </w:style>
  <w:style w:type="paragraph" w:customStyle="1" w:styleId="Title1">
    <w:name w:val="Title1"/>
    <w:basedOn w:val="Normal"/>
    <w:rsid w:val="003275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D" w:eastAsia="en-ID"/>
    </w:rPr>
  </w:style>
  <w:style w:type="paragraph" w:customStyle="1" w:styleId="Title2">
    <w:name w:val="Title2"/>
    <w:basedOn w:val="Normal"/>
    <w:rsid w:val="001F7EB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D" w:eastAsia="en-ID"/>
    </w:rPr>
  </w:style>
  <w:style w:type="character" w:customStyle="1" w:styleId="command">
    <w:name w:val="command"/>
    <w:basedOn w:val="DefaultParagraphFont"/>
    <w:rsid w:val="00584F06"/>
  </w:style>
  <w:style w:type="character" w:customStyle="1" w:styleId="application">
    <w:name w:val="application"/>
    <w:basedOn w:val="DefaultParagraphFont"/>
    <w:rsid w:val="00584F06"/>
  </w:style>
  <w:style w:type="character" w:customStyle="1" w:styleId="Heading3Char">
    <w:name w:val="Heading 3 Char"/>
    <w:basedOn w:val="DefaultParagraphFont"/>
    <w:link w:val="Heading3"/>
    <w:uiPriority w:val="9"/>
    <w:rsid w:val="00584F06"/>
    <w:rPr>
      <w:rFonts w:ascii="Times New Roman" w:eastAsia="Times New Roman" w:hAnsi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215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8403">
          <w:marLeft w:val="0"/>
          <w:marRight w:val="0"/>
          <w:marTop w:val="0"/>
          <w:marBottom w:val="0"/>
          <w:divBdr>
            <w:top w:val="single" w:sz="2" w:space="8" w:color="E5E7EB"/>
            <w:left w:val="single" w:sz="2" w:space="8" w:color="E5E7EB"/>
            <w:bottom w:val="single" w:sz="2" w:space="8" w:color="E5E7EB"/>
            <w:right w:val="single" w:sz="2" w:space="8" w:color="E5E7EB"/>
          </w:divBdr>
        </w:div>
      </w:divsChild>
    </w:div>
    <w:div w:id="6313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14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384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914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748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9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95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3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849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60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795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90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a/~student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ervera/index.html" TargetMode="External"/><Relationship Id="rId12" Type="http://schemas.openxmlformats.org/officeDocument/2006/relationships/hyperlink" Target="http://localhost:888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BECC5-995F-4DBA-A442-BD064AA99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2116</TotalTime>
  <Pages>25</Pages>
  <Words>3676</Words>
  <Characters>20955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X689B</dc:creator>
  <cp:lastModifiedBy>M.Alif Rahmani</cp:lastModifiedBy>
  <cp:revision>25</cp:revision>
  <dcterms:created xsi:type="dcterms:W3CDTF">2023-06-17T07:50:00Z</dcterms:created>
  <dcterms:modified xsi:type="dcterms:W3CDTF">2023-08-28T14:59:00Z</dcterms:modified>
</cp:coreProperties>
</file>